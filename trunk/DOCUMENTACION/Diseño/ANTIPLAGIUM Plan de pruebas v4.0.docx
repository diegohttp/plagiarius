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A76003" w:rsidRPr="002D3C17" w:rsidRDefault="00A76003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Patricia Natividad</w:t>
            </w:r>
          </w:p>
        </w:tc>
      </w:tr>
    </w:tbl>
    <w:p w:rsidR="00D8269C" w:rsidRPr="000C4DDD" w:rsidRDefault="00D8269C" w:rsidP="001B540B">
      <w:pPr>
        <w:pStyle w:val="Ttulo"/>
        <w:rPr>
          <w:rFonts w:ascii="Calibri" w:hAnsi="Calibri" w:cs="Arial"/>
          <w:b w:val="0"/>
          <w:szCs w:val="28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0C4DDD">
        <w:rPr>
          <w:rFonts w:ascii="Calibri" w:hAnsi="Calibri" w:cs="Arial"/>
          <w:szCs w:val="28"/>
        </w:rPr>
        <w:lastRenderedPageBreak/>
        <w:t>Tabla de Contenido</w:t>
      </w:r>
      <w:r w:rsidRPr="000C4DDD">
        <w:rPr>
          <w:rFonts w:ascii="Calibri" w:hAnsi="Calibri" w:cs="Arial"/>
          <w:szCs w:val="28"/>
        </w:rPr>
        <w:br/>
      </w:r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r w:rsidRPr="003B6F5F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3B6F5F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Introducción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a ser probadas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4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que no se probarán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_Toc262142564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4.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Criterios de aprobación o rechazo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5.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Secuencia de Pruebas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6.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Responsabilidad de Cada Integrante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1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7.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Cronograma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_Toc262142571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8.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Riesgos y Contingencias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Casos de Uso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7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_Toc262142574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Eliminar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11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Roles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8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Nuevo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_Toc262142578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9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Consultar 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_Toc262142579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Log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13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9.2.1.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Registrar Documento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3" w:history="1"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9.2.2.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Caso de uso Registrar Categoría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Comparar documentos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Mostrar resultado de comparación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10.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Pruebas de integración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búsqueda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el registro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modificación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10.4.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eliminación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2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10.5.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privilegios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_Toc262142592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3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10.6.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una Categoría y Buscar Categoría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_Toc262142593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4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10.7.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Registrar y Modificar Categoría de Documento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5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10.8.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Categoría con usuario autenticado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_Toc262142595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6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10.9.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registrado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_Toc262142596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10.10.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modificado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nuevo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B6F5F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con área modificada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Default="003B6F5F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documentos y Mostrar resultados de comparación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_Toc262142600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20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FB7588" w:rsidRPr="002D3C17" w:rsidRDefault="003B6F5F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CC3280" w:rsidRDefault="00CC3280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/>
          <w:sz w:val="20"/>
          <w:szCs w:val="20"/>
          <w:lang w:val="es-ES_tradnl"/>
        </w:rPr>
        <w:t xml:space="preserve">Caso de Uso </w:t>
      </w:r>
      <w:r w:rsidRPr="00CC3280">
        <w:rPr>
          <w:rFonts w:ascii="Calibri" w:hAnsi="Calibri"/>
          <w:sz w:val="20"/>
          <w:szCs w:val="20"/>
          <w:lang w:val="es-ES_tradnl"/>
        </w:rPr>
        <w:t>Autenticar el inicio y cierre de sesión del sistema.</w:t>
      </w:r>
    </w:p>
    <w:p w:rsidR="00CC3280" w:rsidRPr="002D3C17" w:rsidRDefault="00CC3280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eastAsia="es-ES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0" w:name="_Toc262142570"/>
      <w:r w:rsidRPr="000C4DDD">
        <w:rPr>
          <w:rFonts w:ascii="Calibri" w:hAnsi="Calibri" w:cs="Arial"/>
          <w:szCs w:val="28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CC3280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 y b</w:t>
            </w:r>
          </w:p>
        </w:tc>
        <w:tc>
          <w:tcPr>
            <w:tcW w:w="1276" w:type="dxa"/>
          </w:tcPr>
          <w:p w:rsidR="002A382E" w:rsidRPr="002A382E" w:rsidRDefault="00CC3280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CC3280" w:rsidRPr="002D3C17" w:rsidTr="003E596A">
        <w:trPr>
          <w:trHeight w:val="317"/>
          <w:jc w:val="center"/>
        </w:trPr>
        <w:tc>
          <w:tcPr>
            <w:tcW w:w="5270" w:type="dxa"/>
          </w:tcPr>
          <w:p w:rsidR="00CC3280" w:rsidRDefault="00CC3280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Caso de Uso </w:t>
            </w:r>
            <w:r w:rsidRPr="00CC3280">
              <w:rPr>
                <w:rFonts w:ascii="Calibri" w:hAnsi="Calibri"/>
                <w:sz w:val="20"/>
                <w:szCs w:val="20"/>
                <w:lang w:val="es-ES_tradnl"/>
              </w:rPr>
              <w:t>Autenticar el inicio y cierre de sesión del sistema.</w:t>
            </w:r>
          </w:p>
        </w:tc>
        <w:tc>
          <w:tcPr>
            <w:tcW w:w="1773" w:type="dxa"/>
          </w:tcPr>
          <w:p w:rsidR="00CC3280" w:rsidRPr="008175CC" w:rsidRDefault="00CC3280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 y b</w:t>
            </w:r>
          </w:p>
        </w:tc>
        <w:tc>
          <w:tcPr>
            <w:tcW w:w="1276" w:type="dxa"/>
          </w:tcPr>
          <w:p w:rsidR="00CC3280" w:rsidRPr="00740AEE" w:rsidRDefault="00CC3280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1" w:name="_Toc262142571"/>
      <w:r w:rsidRPr="000C4DDD">
        <w:rPr>
          <w:rFonts w:ascii="Calibri" w:hAnsi="Calibri" w:cs="Arial"/>
          <w:szCs w:val="28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0C4DDD" w:rsidRDefault="0069516A" w:rsidP="0073411D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0C4DDD">
        <w:rPr>
          <w:rFonts w:ascii="Calibri" w:hAnsi="Calibri" w:cs="Arial"/>
          <w:szCs w:val="28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"/>
        <w:gridCol w:w="1706"/>
        <w:gridCol w:w="1651"/>
        <w:gridCol w:w="806"/>
        <w:gridCol w:w="983"/>
        <w:gridCol w:w="2137"/>
        <w:gridCol w:w="1478"/>
      </w:tblGrid>
      <w:tr w:rsidR="00A4622F" w:rsidRPr="002D3C17" w:rsidTr="00A4622F">
        <w:tc>
          <w:tcPr>
            <w:tcW w:w="455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7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651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983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137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  <w:tc>
          <w:tcPr>
            <w:tcW w:w="1478" w:type="dxa"/>
            <w:shd w:val="clear" w:color="auto" w:fill="A6A6A6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Responsable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Defectos del sistema detectados durante las pruebas.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y reorganización del tiempo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  <w:tc>
          <w:tcPr>
            <w:tcW w:w="1478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Renzo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e inadecuado manejo de versiones del sistema desarrollado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 repositorio, el cual evite estar integrando partes de código.</w:t>
            </w:r>
          </w:p>
        </w:tc>
        <w:tc>
          <w:tcPr>
            <w:tcW w:w="1478" w:type="dxa"/>
          </w:tcPr>
          <w:p w:rsidR="00A4622F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Kim Alvarado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Patricia Natividad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706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verificar el correcto funcionamiento de los casos de uso.</w:t>
            </w:r>
          </w:p>
        </w:tc>
        <w:tc>
          <w:tcPr>
            <w:tcW w:w="1651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  <w:tc>
          <w:tcPr>
            <w:tcW w:w="1478" w:type="dxa"/>
          </w:tcPr>
          <w:p w:rsidR="00A4622F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Piere Cordero</w:t>
            </w:r>
          </w:p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Gustavo Barnechea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0C4DDD" w:rsidRDefault="00D929D7" w:rsidP="00C47B3B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0C4DDD">
        <w:rPr>
          <w:rFonts w:ascii="Calibri" w:hAnsi="Calibri" w:cs="Arial"/>
          <w:szCs w:val="28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bookmarkStart w:id="17" w:name="DDE_LINK1"/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A4622F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A4622F" w:rsidRDefault="00A4622F" w:rsidP="00A4622F">
            <w:pPr>
              <w:widowControl w:val="0"/>
              <w:tabs>
                <w:tab w:val="num" w:pos="383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área académica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</w:tbl>
    <w:p w:rsidR="008D7D9A" w:rsidRPr="00807499" w:rsidRDefault="008D7D9A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BF1ADE" w:rsidRPr="00807499" w:rsidRDefault="00BF1ADE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BF1ADE" w:rsidRPr="00807499" w:rsidRDefault="00BF1ADE" w:rsidP="00BF1ADE">
      <w:pPr>
        <w:snapToGrid w:val="0"/>
        <w:jc w:val="left"/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debe mostrar mensaje de error indicando que el campo nombre de usuario debe contener caracteres alfabéticos.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 seleccionar una opción dejando el valor de “Seleccione”  en el campo de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realizar la búsqueda.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error, indicando que se debe seleccionar un rol para el usuario.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mayor al valor de la fecha del campo FechaFin y realizar la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búsqueda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la fecha de inicio debe ser menor o igual a la fecha fin.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  <w:r w:rsidRPr="00807499">
        <w:rPr>
          <w:rFonts w:asciiTheme="minorHAnsi" w:hAnsiTheme="minorHAnsi" w:cs="Arial"/>
          <w:b/>
          <w:sz w:val="20"/>
          <w:szCs w:val="20"/>
          <w:lang w:val="es-ES_tradnl" w:eastAsia="ja-JP"/>
        </w:rPr>
        <w:t>Mantener Usuario</w:t>
      </w: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Diferente de 8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15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Menos de 6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15 caracteres.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área académica.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CV19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Pr="00807499" w:rsidRDefault="0057047B" w:rsidP="0057047B">
            <w:pPr>
              <w:suppressAutoHyphens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CV20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Menos de 5 caracteres.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30 caracteres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186C33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 </w:t>
            </w: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57047B" w:rsidRDefault="0057047B" w:rsidP="0057047B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57047B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8 caracteres del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ocho caracteres en 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registrar el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código debe contener solo caracteres numéricos.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nombre, apellido paterno y apellido materno no debe ser vacio.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se debe escoger un rol.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 w:rsidRPr="00807499">
              <w:rPr>
                <w:rFonts w:asciiTheme="minorHAnsi" w:hAnsiTheme="minorHAnsi"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indicando que el campo correo electrónico no cumple con el formato y se muestra un ejemplo del formato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de correo.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menor a la fecha actual o mayor que quince días después de la fecha actual y registrar el nuevo usuario.</w:t>
            </w:r>
          </w:p>
        </w:tc>
      </w:tr>
      <w:tr w:rsidR="00A629AC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29AC" w:rsidRPr="00807499" w:rsidRDefault="00A629A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9AC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6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FechaFin que sea menor a la fecha 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menor a la fecha actual o mayor que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 y registrar el nuevo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que indica que la fecha inicio debe ser menor o igual a 15 días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la fecha actual.</w:t>
            </w:r>
          </w:p>
        </w:tc>
      </w:tr>
    </w:tbl>
    <w:p w:rsidR="00A16AE8" w:rsidRPr="00807499" w:rsidRDefault="00A16AE8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</w:p>
    <w:p w:rsidR="00A16AE8" w:rsidRPr="00807499" w:rsidRDefault="00457404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bookmarkStart w:id="19" w:name="_Toc262142576"/>
      <w:r w:rsidRPr="00807499">
        <w:rPr>
          <w:rFonts w:asciiTheme="minorHAnsi" w:hAnsiTheme="minorHAnsi" w:cs="Arial"/>
          <w:sz w:val="20"/>
          <w:szCs w:val="20"/>
        </w:rPr>
        <w:t>Eliminar Usuario</w:t>
      </w:r>
      <w:bookmarkEnd w:id="19"/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457404" w:rsidRPr="00807499" w:rsidRDefault="00457404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motivo debe contener solo caracteres alfabéticos.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 y menor o igual a 15 días después la fecha actual.</w:t>
            </w:r>
          </w:p>
        </w:tc>
      </w:tr>
    </w:tbl>
    <w:p w:rsidR="003C7A3C" w:rsidRPr="00807499" w:rsidRDefault="003C7A3C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rPr>
          <w:rFonts w:asciiTheme="minorHAnsi" w:hAnsiTheme="minorHAnsi" w:cs="Arial"/>
          <w:sz w:val="20"/>
          <w:szCs w:val="20"/>
        </w:rPr>
      </w:pPr>
      <w:bookmarkStart w:id="20" w:name="_Toc262142577"/>
      <w:r w:rsidRPr="00807499">
        <w:rPr>
          <w:rFonts w:asciiTheme="minorHAnsi" w:hAnsiTheme="minorHAnsi" w:cs="Arial"/>
          <w:sz w:val="20"/>
          <w:szCs w:val="20"/>
        </w:rPr>
        <w:t>Caso de uso Administrar Roles de Usuarios</w:t>
      </w:r>
      <w:bookmarkEnd w:id="20"/>
      <w:r w:rsidRPr="00807499">
        <w:rPr>
          <w:rFonts w:asciiTheme="minorHAnsi" w:hAnsiTheme="minorHAnsi" w:cs="Arial"/>
          <w:sz w:val="20"/>
          <w:szCs w:val="20"/>
        </w:rPr>
        <w:t xml:space="preserve"> </w:t>
      </w:r>
    </w:p>
    <w:p w:rsidR="00361423" w:rsidRPr="00807499" w:rsidRDefault="00361423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 xml:space="preserve">    </w:t>
      </w:r>
      <w:bookmarkStart w:id="21" w:name="_Toc262142578"/>
      <w:r w:rsidRPr="00807499">
        <w:rPr>
          <w:rFonts w:asciiTheme="minorHAnsi" w:hAnsiTheme="minorHAnsi" w:cs="Arial"/>
          <w:sz w:val="20"/>
          <w:szCs w:val="20"/>
        </w:rPr>
        <w:t>Nuevo Rol de usuario</w:t>
      </w:r>
      <w:bookmarkEnd w:id="21"/>
      <w:r w:rsidRPr="00807499">
        <w:rPr>
          <w:rFonts w:asciiTheme="minorHAnsi" w:hAnsiTheme="minorHAnsi" w:cs="Arial"/>
          <w:sz w:val="20"/>
          <w:szCs w:val="20"/>
        </w:rPr>
        <w:t xml:space="preserve">  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8D5EC8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5EC8" w:rsidRDefault="0057047B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  <w:r w:rsidR="008D5EC8" w:rsidRPr="0057047B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  <w:p w:rsidR="008D5EC8" w:rsidRPr="00807499" w:rsidRDefault="008D5EC8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N</w:t>
            </w: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V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5EC8" w:rsidRPr="00807499" w:rsidRDefault="008D5EC8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N4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370A6" w:rsidRPr="00807499" w:rsidRDefault="001370A6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457404" w:rsidRPr="00807499" w:rsidRDefault="00457404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E72985" w:rsidP="00E7298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ingresa un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a cadena vacía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como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05609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sistema muestra mensaje de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error “El nombre del rol debe tener al menos una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carácter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”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E6C3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administrador selecciona un rol y selecciona la opción eliminar, </w:t>
            </w:r>
            <w:r w:rsidR="00EE6C38">
              <w:rPr>
                <w:rFonts w:asciiTheme="minorHAnsi" w:hAnsiTheme="minorHAnsi" w:cs="Arial"/>
                <w:sz w:val="20"/>
                <w:szCs w:val="20"/>
              </w:rPr>
              <w:t xml:space="preserve">el rol debe haber pasado a estado inactivo y ningún 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>usuario con dicho rol debe poder ingresar al sistema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157F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sistema muestra mensaje de confirmación de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 xml:space="preserve"> la eliminación del rol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361423" w:rsidRPr="00E157FB" w:rsidRDefault="00361423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E96455" w:rsidRDefault="00E96455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Pr="00807499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>ador debe haber iniciado sesión e ingresado a Administrar Roles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A66B6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administrador selecciona un rol </w:t>
            </w:r>
            <w:r w:rsidR="00A66B65">
              <w:rPr>
                <w:rFonts w:asciiTheme="minorHAnsi" w:hAnsiTheme="minorHAnsi" w:cs="Arial"/>
                <w:sz w:val="20"/>
                <w:szCs w:val="20"/>
              </w:rPr>
              <w:t xml:space="preserve">e ingresa a la opción modificar. </w:t>
            </w:r>
          </w:p>
          <w:p w:rsidR="00A66B65" w:rsidRPr="00807499" w:rsidRDefault="00A66B65" w:rsidP="00A66B6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 modifican el nombre del rol y los privilegios asignados a dicho rol, luego se procede a dar aceptar.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A66B65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El sistema muestra un mensaje que indica éxito.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</w:rPr>
      </w:pPr>
    </w:p>
    <w:p w:rsidR="00361423" w:rsidRPr="00807499" w:rsidRDefault="00361423" w:rsidP="00361423">
      <w:pPr>
        <w:pStyle w:val="Ttulo3"/>
        <w:rPr>
          <w:rFonts w:asciiTheme="minorHAnsi" w:hAnsiTheme="minorHAnsi" w:cs="Arial"/>
          <w:sz w:val="20"/>
          <w:szCs w:val="20"/>
        </w:rPr>
      </w:pPr>
      <w:bookmarkStart w:id="22" w:name="_Toc262142580"/>
      <w:r w:rsidRPr="00807499">
        <w:rPr>
          <w:rFonts w:asciiTheme="minorHAnsi" w:hAnsiTheme="minorHAnsi" w:cs="Arial"/>
          <w:sz w:val="20"/>
          <w:szCs w:val="20"/>
        </w:rPr>
        <w:t>Caso de uso Log de Usuarios</w:t>
      </w:r>
      <w:bookmarkEnd w:id="22"/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Nombre del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Nulo.</w:t>
            </w:r>
          </w:p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Categoría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 xml:space="preserve">Selección de una categoría a la que pertenece el </w:t>
            </w:r>
            <w:r w:rsidR="00807499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 (no selecciona ninguna categoría).</w:t>
            </w:r>
          </w:p>
          <w:p w:rsidR="00361423" w:rsidRPr="00807499" w:rsidRDefault="00361423" w:rsidP="00361423">
            <w:pPr>
              <w:suppressAutoHyphens/>
              <w:ind w:left="426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19B8" w:rsidRPr="00807499" w:rsidRDefault="00FF39CE" w:rsidP="00FF39CE">
            <w:pPr>
              <w:suppressAutoHyphens/>
              <w:snapToGrid w:val="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C319B8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FF39CE" w:rsidRDefault="00FF39CE" w:rsidP="00FF39CE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FF39CE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07499" w:rsidRDefault="00361423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CC3280" w:rsidRPr="00807499" w:rsidRDefault="0017108E" w:rsidP="00CC3280">
      <w:pPr>
        <w:pStyle w:val="Ttulo3"/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 xml:space="preserve">Caso de Uso </w:t>
      </w:r>
      <w:r w:rsidRPr="00CC3280">
        <w:rPr>
          <w:rFonts w:ascii="Calibri" w:hAnsi="Calibri"/>
          <w:sz w:val="20"/>
          <w:szCs w:val="20"/>
        </w:rPr>
        <w:t>Autenticar el inicio y cierre de sesión del sistema.</w:t>
      </w:r>
    </w:p>
    <w:p w:rsidR="00CC3280" w:rsidRDefault="00CC3280" w:rsidP="001370A6">
      <w:pPr>
        <w:rPr>
          <w:lang w:val="es-ES_tradnl"/>
        </w:rPr>
      </w:pPr>
    </w:p>
    <w:p w:rsidR="008B5FFA" w:rsidRPr="008B5FFA" w:rsidRDefault="008B5FFA" w:rsidP="001370A6">
      <w:pPr>
        <w:rPr>
          <w:rFonts w:asciiTheme="minorHAnsi" w:hAnsiTheme="minorHAnsi"/>
          <w:sz w:val="20"/>
          <w:szCs w:val="20"/>
          <w:lang w:val="es-ES_tradnl"/>
        </w:rPr>
      </w:pPr>
      <w:r w:rsidRPr="008B5FFA">
        <w:rPr>
          <w:rFonts w:asciiTheme="minorHAnsi" w:hAnsiTheme="minorHAnsi"/>
          <w:sz w:val="20"/>
          <w:szCs w:val="20"/>
          <w:lang w:val="es-ES_tradnl"/>
        </w:rPr>
        <w:t>Iniciar Sesion</w:t>
      </w:r>
    </w:p>
    <w:p w:rsidR="0017108E" w:rsidRDefault="0017108E" w:rsidP="001370A6">
      <w:pPr>
        <w:rPr>
          <w:lang w:val="es-ES_tradnl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7108E" w:rsidRPr="00807499" w:rsidTr="00EE7846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7108E" w:rsidRPr="00807499" w:rsidRDefault="0017108E" w:rsidP="00EE7846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7108E" w:rsidRPr="00807499" w:rsidRDefault="0017108E" w:rsidP="00EE7846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7108E" w:rsidRPr="00807499" w:rsidRDefault="0017108E" w:rsidP="00EE7846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7108E" w:rsidRPr="00807499" w:rsidTr="00EE7846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EB59F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N</w:t>
            </w:r>
            <w:r w:rsidR="00EB59F8">
              <w:rPr>
                <w:rFonts w:asciiTheme="minorHAnsi" w:hAnsiTheme="minorHAnsi" w:cs="Arial"/>
                <w:sz w:val="20"/>
                <w:szCs w:val="20"/>
              </w:rPr>
              <w:t xml:space="preserve">ombre </w:t>
            </w:r>
            <w:r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1</w:t>
            </w:r>
            <w:r w:rsidR="008B5FF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EB59F8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Entre 6 y 15 caracteres</w:t>
            </w:r>
          </w:p>
          <w:p w:rsidR="0017108E" w:rsidRPr="00807499" w:rsidRDefault="00EB59F8" w:rsidP="00EB59F8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CV3  </w:t>
            </w:r>
            <w:r w:rsidRPr="00EB59F8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Más de 15 caracteres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Menos de 6 caracteres.</w:t>
            </w:r>
          </w:p>
        </w:tc>
      </w:tr>
      <w:tr w:rsidR="0017108E" w:rsidRPr="00807499" w:rsidTr="00EE7846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EB59F8">
              <w:rPr>
                <w:rFonts w:asciiTheme="minorHAnsi" w:hAnsiTheme="minorHAnsi" w:cs="Arial"/>
                <w:b/>
                <w:sz w:val="20"/>
                <w:szCs w:val="20"/>
              </w:rPr>
              <w:t>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08E" w:rsidRPr="00807499" w:rsidRDefault="0017108E" w:rsidP="0017108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Más de 15 caracteres.</w:t>
            </w:r>
          </w:p>
          <w:p w:rsidR="0017108E" w:rsidRPr="00807499" w:rsidRDefault="0017108E" w:rsidP="00EB59F8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</w:t>
            </w:r>
            <w:r w:rsidR="008B5FFA">
              <w:rPr>
                <w:rFonts w:asciiTheme="minorHAnsi" w:hAnsiTheme="minorHAnsi" w:cs="Arial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EB59F8">
              <w:rPr>
                <w:rFonts w:asciiTheme="minorHAnsi" w:hAnsiTheme="minorHAnsi" w:cs="Arial"/>
                <w:sz w:val="20"/>
                <w:szCs w:val="20"/>
              </w:rPr>
              <w:t>Menos de 6 caracteres.</w:t>
            </w:r>
          </w:p>
        </w:tc>
      </w:tr>
    </w:tbl>
    <w:p w:rsidR="0017108E" w:rsidRDefault="0017108E" w:rsidP="001370A6"/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EB59F8" w:rsidRPr="00807499" w:rsidRDefault="00EB59F8" w:rsidP="00EB59F8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EB59F8" w:rsidRPr="00807499" w:rsidTr="00EE7846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EB59F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numérica, con más de 15 caracteres o menos de 6 caracteres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del campo </w:t>
            </w:r>
            <w:r>
              <w:rPr>
                <w:rFonts w:asciiTheme="minorHAnsi" w:hAnsiTheme="minorHAnsi" w:cs="Arial"/>
                <w:sz w:val="20"/>
                <w:szCs w:val="20"/>
              </w:rPr>
              <w:t>Nombre Usuario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EB59F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El usuario debe ejecutar la aplicación del sistema para autenticarse.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385332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>numérica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</w:t>
            </w:r>
            <w:r>
              <w:rPr>
                <w:rFonts w:asciiTheme="minorHAnsi" w:hAnsiTheme="minorHAnsi" w:cs="Arial"/>
                <w:sz w:val="20"/>
                <w:szCs w:val="20"/>
              </w:rPr>
              <w:t>que la cantidad de caracteres  no esté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 xml:space="preserve"> en el rango entre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6 y 15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en el campo </w:t>
            </w:r>
            <w:r w:rsidR="00385332">
              <w:rPr>
                <w:rFonts w:asciiTheme="minorHAnsi" w:hAnsiTheme="minorHAnsi" w:cs="Arial"/>
                <w:sz w:val="20"/>
                <w:szCs w:val="20"/>
              </w:rPr>
              <w:t>Nombre Usuario y acceder al sistema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2B2BB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indicando que el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>Nombre Usuario debe ser una cadena alfabética o alfanumérica y debe tener una longitud entre 6 y 15 caracteres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EB59F8" w:rsidRPr="00807499" w:rsidTr="00EE7846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2B2BB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 xml:space="preserve">de longitud mayor a 15 o menor a 6 caracteres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en el campo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>contraseña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2B2BBE" w:rsidP="002B2BB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Ingresar cadena mayor a 15</w:t>
            </w:r>
            <w:r w:rsidR="00EB59F8" w:rsidRPr="00807499">
              <w:rPr>
                <w:rFonts w:asciiTheme="minorHAnsi" w:hAnsiTheme="minorHAnsi" w:cs="Arial"/>
                <w:sz w:val="20"/>
                <w:szCs w:val="20"/>
              </w:rPr>
              <w:t xml:space="preserve"> caracteres 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menor a 6 caracteres </w:t>
            </w:r>
            <w:r w:rsidR="00EB59F8" w:rsidRPr="00807499">
              <w:rPr>
                <w:rFonts w:asciiTheme="minorHAnsi" w:hAnsiTheme="minorHAnsi" w:cs="Arial"/>
                <w:sz w:val="20"/>
                <w:szCs w:val="20"/>
              </w:rPr>
              <w:t xml:space="preserve">en el campo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contraseña </w:t>
            </w:r>
            <w:r w:rsidR="00EB59F8" w:rsidRPr="00807499">
              <w:rPr>
                <w:rFonts w:asciiTheme="minorHAnsi" w:hAnsiTheme="minorHAnsi" w:cs="Arial"/>
                <w:sz w:val="20"/>
                <w:szCs w:val="20"/>
              </w:rPr>
              <w:t xml:space="preserve">y </w:t>
            </w:r>
            <w:r>
              <w:rPr>
                <w:rFonts w:asciiTheme="minorHAnsi" w:hAnsiTheme="minorHAnsi" w:cs="Arial"/>
                <w:sz w:val="20"/>
                <w:szCs w:val="20"/>
              </w:rPr>
              <w:t>acceder al sistema.</w:t>
            </w:r>
          </w:p>
        </w:tc>
      </w:tr>
      <w:tr w:rsidR="00EB59F8" w:rsidRPr="00807499" w:rsidTr="00EE7846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59F8" w:rsidRPr="00807499" w:rsidRDefault="00EB59F8" w:rsidP="00EE784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9F8" w:rsidRPr="00807499" w:rsidRDefault="00EB59F8" w:rsidP="00712FC6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indicando que </w:t>
            </w:r>
            <w:r w:rsidR="002B2BBE">
              <w:rPr>
                <w:rFonts w:asciiTheme="minorHAnsi" w:hAnsiTheme="minorHAnsi" w:cs="Arial"/>
                <w:sz w:val="20"/>
                <w:szCs w:val="20"/>
              </w:rPr>
              <w:t>la Contraseña</w:t>
            </w:r>
            <w:r w:rsidR="00712FC6">
              <w:rPr>
                <w:rFonts w:asciiTheme="minorHAnsi" w:hAnsiTheme="minorHAnsi" w:cs="Arial"/>
                <w:sz w:val="20"/>
                <w:szCs w:val="20"/>
              </w:rPr>
              <w:t xml:space="preserve"> debe tener una longitud dentro del rango entre 6 y 15 caracteres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EB59F8" w:rsidRPr="00807499" w:rsidRDefault="00EB59F8" w:rsidP="00EB59F8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CC3280" w:rsidRDefault="00CC3280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3" w:name="_Toc262142581"/>
      <w:r w:rsidRPr="00361423">
        <w:rPr>
          <w:rFonts w:ascii="Calibri" w:hAnsi="Calibri" w:cs="Arial"/>
          <w:sz w:val="20"/>
          <w:szCs w:val="20"/>
        </w:rPr>
        <w:t>Módulo de Documentos</w:t>
      </w:r>
      <w:bookmarkEnd w:id="23"/>
    </w:p>
    <w:p w:rsidR="00E96455" w:rsidRDefault="00E96455" w:rsidP="00E96455">
      <w:pPr>
        <w:rPr>
          <w:lang w:val="es-ES_tradnl" w:eastAsia="ja-JP"/>
        </w:rPr>
      </w:pPr>
    </w:p>
    <w:p w:rsidR="00453221" w:rsidRDefault="00453221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4" w:name="_Toc262142582"/>
      <w:r>
        <w:rPr>
          <w:rFonts w:ascii="Calibri" w:hAnsi="Calibri" w:cs="Arial"/>
          <w:sz w:val="20"/>
          <w:szCs w:val="20"/>
        </w:rPr>
        <w:t>Caso de uso Buscar Documento</w:t>
      </w:r>
    </w:p>
    <w:p w:rsidR="00453221" w:rsidRDefault="00453221" w:rsidP="00453221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Nombre d</w:t>
            </w:r>
            <w:r>
              <w:rPr>
                <w:rFonts w:asciiTheme="minorHAnsi" w:hAnsiTheme="minorHAnsi" w:cs="Arial"/>
                <w:sz w:val="20"/>
                <w:szCs w:val="20"/>
              </w:rPr>
              <w:t>el documento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numérica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vacía</w:t>
            </w:r>
          </w:p>
          <w:p w:rsidR="00453221" w:rsidRPr="00453221" w:rsidRDefault="00453221" w:rsidP="00453221">
            <w:pPr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alfanumérica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>Categoría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de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Estado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“Activo”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“Inactivo”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 xml:space="preserve">Ninguna ya que  estará en “Activo” al iniciarse. </w:t>
            </w:r>
          </w:p>
        </w:tc>
      </w:tr>
    </w:tbl>
    <w:p w:rsidR="00807499" w:rsidRDefault="00807499" w:rsidP="00807499">
      <w:pPr>
        <w:pStyle w:val="Ttulo5"/>
        <w:numPr>
          <w:ilvl w:val="0"/>
          <w:numId w:val="0"/>
        </w:numPr>
        <w:ind w:left="720"/>
        <w:rPr>
          <w:rFonts w:ascii="Calibri" w:hAnsi="Calibri" w:cs="Arial"/>
          <w:sz w:val="20"/>
          <w:szCs w:val="20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E1E1A" w:rsidRDefault="001E1E1A" w:rsidP="00453221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E1E1A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4C38F7"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 de documento.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</w:t>
            </w:r>
            <w:r w:rsidR="00EE1B9E">
              <w:rPr>
                <w:rFonts w:asciiTheme="minorHAnsi" w:hAnsiTheme="minorHAnsi" w:cs="Arial"/>
                <w:sz w:val="20"/>
                <w:szCs w:val="20"/>
              </w:rPr>
              <w:t>gresar cadena del tipo numérica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, cadena mayor a 20 caracteres o cadena vacía en el campo nombre de documento.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Nombre del documento no puede ser tipo numérico ni mayor de 15 caracteres”</w:t>
            </w:r>
          </w:p>
        </w:tc>
      </w:tr>
    </w:tbl>
    <w:p w:rsidR="00453221" w:rsidRPr="00EE1B9E" w:rsidRDefault="00453221" w:rsidP="00453221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C38F7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alfabética o alfanumérica, o cadena mayor a 3 en el campo ID Propietario.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ingresar una cadena de tipo alfabética o alfanumérica, o cadena mayor a 3 en el campo ID Propietario.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Id Propietario debe ser tipo numérico de hasta 3 dígitos”.</w:t>
            </w:r>
          </w:p>
        </w:tc>
      </w:tr>
    </w:tbl>
    <w:p w:rsidR="00453221" w:rsidRPr="004C38F7" w:rsidRDefault="00453221" w:rsidP="00453221">
      <w:pPr>
        <w:rPr>
          <w:lang w:eastAsia="ja-JP"/>
        </w:rPr>
      </w:pPr>
    </w:p>
    <w:p w:rsidR="004C38F7" w:rsidRDefault="004C38F7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Pr="00453221" w:rsidRDefault="00807499" w:rsidP="00453221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4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 w:rsidR="005E07A4"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  <w:r w:rsidR="001C6528">
              <w:rPr>
                <w:rFonts w:ascii="Calibri" w:hAnsi="Calibri" w:cs="Arial"/>
                <w:sz w:val="20"/>
                <w:szCs w:val="20"/>
              </w:rPr>
              <w:t xml:space="preserve"> y este asociada al usuario.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45322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Archivo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de extensión </w:t>
            </w:r>
            <w:r w:rsidR="005E07A4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 w:rsidR="007B6EEB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</w:p>
        </w:tc>
      </w:tr>
    </w:tbl>
    <w:p w:rsidR="005E07A4" w:rsidRDefault="005E07A4" w:rsidP="005E07A4">
      <w:pPr>
        <w:rPr>
          <w:lang w:val="es-ES_tradnl" w:eastAsia="ja-JP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lastRenderedPageBreak/>
              <w:t>Prueba 1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numérica o nula en el campo Nombre de Documento.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una cadena de tipo numérica o nula en el campo Nombre de Documento.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Documento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8D7F47" w:rsidRPr="00804369" w:rsidRDefault="008D7F47" w:rsidP="005E07A4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 documento de extensión diferente a .txt y .doc  en el campo correspondiente para subir el archivo.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 documento de extensión diferente a .txt y .doc  en el campo correspondiente para subir el archivo.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“Extensión de documento no permitida, solo se admiten extensiones .txt y .doc”.</w:t>
            </w:r>
          </w:p>
        </w:tc>
      </w:tr>
    </w:tbl>
    <w:p w:rsidR="008D7F47" w:rsidRPr="008D7F47" w:rsidRDefault="008D7F47" w:rsidP="005E07A4">
      <w:pPr>
        <w:rPr>
          <w:lang w:eastAsia="ja-JP"/>
        </w:rPr>
      </w:pPr>
    </w:p>
    <w:p w:rsidR="008D7F47" w:rsidRPr="005E07A4" w:rsidRDefault="008D7F47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5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5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D944B1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B1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D944B1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Numérica</w:t>
            </w:r>
          </w:p>
        </w:tc>
      </w:tr>
    </w:tbl>
    <w:p w:rsidR="007B6EEB" w:rsidRDefault="007B6EEB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Pr="007B6EEB" w:rsidRDefault="00807499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EE1B9E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“La Categoría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y/o “La Categoría debe tener una descripción”.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6" w:name="_Toc262142584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6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7" w:name="_Toc262142585"/>
      <w:r w:rsidRPr="002D3C17">
        <w:rPr>
          <w:rFonts w:ascii="Calibri" w:hAnsi="Calibri" w:cs="Arial"/>
          <w:sz w:val="20"/>
          <w:szCs w:val="20"/>
        </w:rPr>
        <w:lastRenderedPageBreak/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7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1C652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CV1,CNV3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8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Pr="000C4DDD" w:rsidRDefault="00D1684D" w:rsidP="00D1684D">
      <w:pPr>
        <w:pStyle w:val="Ttulo1"/>
        <w:rPr>
          <w:rFonts w:asciiTheme="minorHAnsi" w:hAnsiTheme="minorHAnsi" w:cs="Arial"/>
          <w:szCs w:val="28"/>
        </w:rPr>
      </w:pPr>
      <w:r>
        <w:br w:type="page"/>
      </w:r>
      <w:bookmarkStart w:id="29" w:name="_Toc247575523"/>
      <w:bookmarkStart w:id="30" w:name="_Toc262142587"/>
      <w:r w:rsidRPr="000C4DDD">
        <w:rPr>
          <w:rFonts w:asciiTheme="minorHAnsi" w:hAnsiTheme="minorHAnsi" w:cs="Arial"/>
          <w:szCs w:val="28"/>
        </w:rPr>
        <w:lastRenderedPageBreak/>
        <w:t>Pruebas de integración</w:t>
      </w:r>
      <w:bookmarkEnd w:id="29"/>
      <w:bookmarkEnd w:id="30"/>
    </w:p>
    <w:p w:rsidR="00017CDE" w:rsidRPr="008310E5" w:rsidRDefault="00017CDE" w:rsidP="00017CDE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1" w:name="_Toc262142588"/>
      <w:r w:rsidRPr="008310E5">
        <w:rPr>
          <w:rFonts w:asciiTheme="minorHAnsi" w:hAnsiTheme="minorHAnsi" w:cs="Arial"/>
          <w:sz w:val="20"/>
          <w:szCs w:val="20"/>
        </w:rPr>
        <w:t>Comprobar la búsqueda de usuarios</w:t>
      </w:r>
      <w:bookmarkEnd w:id="31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2" w:name="_Toc262142589"/>
      <w:r w:rsidRPr="008310E5">
        <w:rPr>
          <w:rFonts w:asciiTheme="minorHAnsi" w:hAnsiTheme="minorHAnsi" w:cs="Arial"/>
          <w:sz w:val="20"/>
          <w:szCs w:val="20"/>
        </w:rPr>
        <w:t>Comprobar el registro de usuarios</w:t>
      </w:r>
      <w:bookmarkEnd w:id="32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/>
                <w:sz w:val="20"/>
                <w:szCs w:val="20"/>
                <w:lang w:val="es-PE"/>
              </w:rPr>
            </w:pPr>
            <w:r w:rsidRPr="008310E5">
              <w:rPr>
                <w:rFonts w:asciiTheme="minorHAnsi" w:hAnsiTheme="minorHAnsi"/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3" w:name="_Toc262142590"/>
      <w:r w:rsidRPr="008310E5">
        <w:rPr>
          <w:rFonts w:asciiTheme="minorHAnsi" w:hAnsiTheme="minorHAnsi" w:cs="Arial"/>
          <w:sz w:val="20"/>
          <w:szCs w:val="20"/>
        </w:rPr>
        <w:t>Comprobar la modificación de usuarios</w:t>
      </w:r>
      <w:bookmarkEnd w:id="33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4" w:name="_Toc262142591"/>
      <w:r w:rsidRPr="008310E5">
        <w:rPr>
          <w:rFonts w:asciiTheme="minorHAnsi" w:hAnsiTheme="minorHAnsi" w:cs="Arial"/>
          <w:sz w:val="20"/>
          <w:szCs w:val="20"/>
        </w:rPr>
        <w:t>Comprobar la eliminación de usuarios</w:t>
      </w:r>
      <w:bookmarkEnd w:id="34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5" w:name="_Toc262142592"/>
      <w:r w:rsidRPr="008310E5">
        <w:rPr>
          <w:rFonts w:asciiTheme="minorHAnsi" w:hAnsiTheme="minorHAnsi" w:cs="Arial"/>
          <w:sz w:val="20"/>
          <w:szCs w:val="20"/>
        </w:rPr>
        <w:lastRenderedPageBreak/>
        <w:t>Comprobar privilegios de usuarios</w:t>
      </w:r>
      <w:bookmarkEnd w:id="35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C7A3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</w:t>
            </w:r>
            <w:r w:rsidR="003C7A3C" w:rsidRPr="008310E5">
              <w:rPr>
                <w:rFonts w:asciiTheme="minorHAnsi" w:hAnsiTheme="minorHAnsi"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solo tiene acceso a los módulos permitidos</w:t>
            </w:r>
          </w:p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6" w:name="_Toc262142593"/>
      <w:r w:rsidRPr="008310E5">
        <w:rPr>
          <w:rFonts w:asciiTheme="minorHAnsi" w:hAnsiTheme="minorHAnsi"/>
          <w:sz w:val="20"/>
          <w:szCs w:val="20"/>
        </w:rPr>
        <w:t>Mantenimiento de una Categoría y Buscar Categoría</w:t>
      </w:r>
      <w:bookmarkEnd w:id="36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el registro y/o modificación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CU009, CU010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Al realizar una nueva búsqueda de categorías el sistema deberá mostrar el nuevo registro ingresado.</w:t>
            </w:r>
          </w:p>
        </w:tc>
      </w:tr>
    </w:tbl>
    <w:p w:rsidR="00C73619" w:rsidRPr="008310E5" w:rsidRDefault="00C73619" w:rsidP="00C73619">
      <w:pPr>
        <w:pStyle w:val="Ttulo2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7" w:name="_Toc262142594"/>
      <w:r w:rsidRPr="008310E5">
        <w:rPr>
          <w:rFonts w:asciiTheme="minorHAnsi" w:hAnsiTheme="minorHAnsi"/>
          <w:sz w:val="20"/>
          <w:szCs w:val="20"/>
        </w:rPr>
        <w:t>Registrar y Modificar Categoría de Documento</w:t>
      </w:r>
      <w:bookmarkEnd w:id="37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7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estándar de interfaz gráfica entre las ventanas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Ambas ventanas son similares</w:t>
            </w:r>
          </w:p>
        </w:tc>
      </w:tr>
    </w:tbl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r w:rsidRPr="008310E5">
        <w:rPr>
          <w:rFonts w:asciiTheme="minorHAnsi" w:hAnsiTheme="minorHAnsi"/>
          <w:sz w:val="20"/>
          <w:szCs w:val="20"/>
        </w:rPr>
        <w:t xml:space="preserve"> </w:t>
      </w:r>
      <w:bookmarkStart w:id="38" w:name="_Toc262142595"/>
      <w:r w:rsidRPr="008310E5">
        <w:rPr>
          <w:rFonts w:asciiTheme="minorHAnsi" w:hAnsiTheme="minorHAnsi"/>
          <w:sz w:val="20"/>
          <w:szCs w:val="20"/>
        </w:rPr>
        <w:t>Mantenimiento de Categoría con usuario autenticado</w:t>
      </w:r>
      <w:bookmarkEnd w:id="38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8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  <w:lang w:val="fr-FR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  <w:lang w:val="fr-FR"/>
              </w:rPr>
              <w:t>CU009, CU013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registro de la categoría.</w:t>
            </w:r>
          </w:p>
        </w:tc>
      </w:tr>
    </w:tbl>
    <w:p w:rsidR="00C73619" w:rsidRPr="008310E5" w:rsidRDefault="00C73619" w:rsidP="00C73619">
      <w:pPr>
        <w:jc w:val="left"/>
        <w:rPr>
          <w:rStyle w:val="nfasis"/>
          <w:rFonts w:asciiTheme="minorHAnsi" w:hAnsiTheme="minorHAnsi"/>
          <w:i w:val="0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9" w:name="_Toc262142596"/>
      <w:r w:rsidRPr="008310E5">
        <w:rPr>
          <w:rFonts w:asciiTheme="minorHAnsi" w:hAnsiTheme="minorHAnsi" w:cs="Arial"/>
          <w:sz w:val="20"/>
          <w:szCs w:val="20"/>
        </w:rPr>
        <w:t>Comparar un documento registrado recientemente</w:t>
      </w:r>
      <w:bookmarkEnd w:id="39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9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0" w:name="_Toc262142597"/>
      <w:r w:rsidRPr="008310E5">
        <w:rPr>
          <w:rFonts w:asciiTheme="minorHAnsi" w:hAnsiTheme="minorHAnsi" w:cs="Arial"/>
          <w:sz w:val="20"/>
          <w:szCs w:val="20"/>
        </w:rPr>
        <w:t>Comparar un documento modificado recientemente</w:t>
      </w:r>
      <w:bookmarkEnd w:id="40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10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1" w:name="_Toc262142598"/>
      <w:r w:rsidRPr="008310E5">
        <w:rPr>
          <w:rFonts w:asciiTheme="minorHAnsi" w:hAnsiTheme="minorHAnsi" w:cs="Arial"/>
          <w:sz w:val="20"/>
          <w:szCs w:val="20"/>
        </w:rPr>
        <w:t>Comparación de documentos real</w:t>
      </w:r>
      <w:r w:rsidR="008D39F2" w:rsidRPr="008310E5">
        <w:rPr>
          <w:rFonts w:asciiTheme="minorHAnsi" w:hAnsiTheme="minorHAnsi" w:cs="Arial"/>
          <w:sz w:val="20"/>
          <w:szCs w:val="20"/>
        </w:rPr>
        <w:t xml:space="preserve">izado por un usuario </w:t>
      </w:r>
      <w:r w:rsidRPr="008310E5">
        <w:rPr>
          <w:rFonts w:asciiTheme="minorHAnsi" w:hAnsiTheme="minorHAnsi" w:cs="Arial"/>
          <w:sz w:val="20"/>
          <w:szCs w:val="20"/>
        </w:rPr>
        <w:t>nuevo</w:t>
      </w:r>
      <w:bookmarkEnd w:id="41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e integración de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AD3AB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ocumento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de la base de datos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 a comparar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Pr="008310E5" w:rsidRDefault="003C7A3C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8D39F2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2" w:name="_Toc262142599"/>
      <w:r w:rsidRPr="008310E5">
        <w:rPr>
          <w:rFonts w:asciiTheme="minorHAnsi" w:hAnsiTheme="minorHAnsi" w:cs="Arial"/>
          <w:sz w:val="20"/>
          <w:szCs w:val="20"/>
        </w:rPr>
        <w:t>Comparación de documentos realizado por un usuario con área modificada</w:t>
      </w:r>
      <w:bookmarkEnd w:id="42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12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una 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>comparación de un documento mediante un usuario cuya área ha sido modificada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documentos de la base de datos a comparar.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310E5" w:rsidRDefault="00017CDE" w:rsidP="00D1684D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p w:rsidR="00361423" w:rsidRPr="008310E5" w:rsidRDefault="00361423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A666BF" w:rsidP="00D1684D">
      <w:pPr>
        <w:pStyle w:val="Ttulo2"/>
        <w:rPr>
          <w:rFonts w:asciiTheme="minorHAnsi" w:hAnsiTheme="minorHAnsi" w:cs="Arial"/>
          <w:sz w:val="20"/>
          <w:szCs w:val="20"/>
        </w:rPr>
      </w:pPr>
      <w:bookmarkStart w:id="43" w:name="_Toc262142600"/>
      <w:r w:rsidRPr="008310E5">
        <w:rPr>
          <w:rFonts w:asciiTheme="minorHAnsi" w:hAnsiTheme="minorHAnsi" w:cs="Arial"/>
          <w:sz w:val="20"/>
          <w:szCs w:val="20"/>
        </w:rPr>
        <w:t>Comparar documentos y Mostrar resultados de comparación</w:t>
      </w:r>
      <w:bookmarkEnd w:id="43"/>
    </w:p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D1684D" w:rsidP="00A666BF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</w:t>
            </w:r>
            <w:r w:rsidR="00A666BF" w:rsidRPr="008310E5">
              <w:rPr>
                <w:rFonts w:asciiTheme="minorHAnsi" w:hAnsiTheme="minorHAnsi"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D1684D" w:rsidP="00B75EC0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sectPr w:rsidR="00D1684D" w:rsidRPr="008310E5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7D8" w:rsidRDefault="00A857D8">
      <w:r>
        <w:separator/>
      </w:r>
    </w:p>
  </w:endnote>
  <w:endnote w:type="continuationSeparator" w:id="0">
    <w:p w:rsidR="00A857D8" w:rsidRDefault="00A85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280" w:rsidRDefault="00CC32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C3280" w:rsidRDefault="00CC3280">
    <w:pPr>
      <w:pStyle w:val="Piedepgina"/>
      <w:ind w:right="360"/>
    </w:pPr>
  </w:p>
  <w:p w:rsidR="00CC3280" w:rsidRDefault="00CC3280"/>
  <w:p w:rsidR="00CC3280" w:rsidRDefault="00CC328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280" w:rsidRDefault="00CC3280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3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12FC6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CC3280" w:rsidRDefault="00CC328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7D8" w:rsidRDefault="00A857D8">
      <w:r>
        <w:separator/>
      </w:r>
    </w:p>
  </w:footnote>
  <w:footnote w:type="continuationSeparator" w:id="0">
    <w:p w:rsidR="00A857D8" w:rsidRDefault="00A85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280" w:rsidRDefault="00CC3280"/>
  <w:p w:rsidR="00CC3280" w:rsidRDefault="00CC3280">
    <w:pPr>
      <w:pBdr>
        <w:top w:val="single" w:sz="6" w:space="1" w:color="auto"/>
      </w:pBdr>
    </w:pPr>
  </w:p>
  <w:p w:rsidR="00CC3280" w:rsidRDefault="00CC3280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CC3280" w:rsidRDefault="00CC3280">
    <w:pPr>
      <w:pBdr>
        <w:bottom w:val="single" w:sz="6" w:space="1" w:color="auto"/>
      </w:pBdr>
      <w:jc w:val="right"/>
    </w:pPr>
  </w:p>
  <w:p w:rsidR="00CC3280" w:rsidRDefault="00CC3280">
    <w:pPr>
      <w:pStyle w:val="Encabezado"/>
    </w:pPr>
  </w:p>
  <w:p w:rsidR="00CC3280" w:rsidRDefault="00CC3280"/>
  <w:p w:rsidR="00CC3280" w:rsidRDefault="00CC328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C3280" w:rsidRPr="00577DA8" w:rsidTr="002D3C17">
      <w:tc>
        <w:tcPr>
          <w:tcW w:w="6379" w:type="dxa"/>
        </w:tcPr>
        <w:p w:rsidR="00CC3280" w:rsidRPr="00577DA8" w:rsidRDefault="00CC3280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CC3280" w:rsidRPr="00577DA8" w:rsidRDefault="00CC3280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CC3280" w:rsidRPr="00577DA8" w:rsidTr="002D3C17">
      <w:tc>
        <w:tcPr>
          <w:tcW w:w="6379" w:type="dxa"/>
        </w:tcPr>
        <w:p w:rsidR="00CC3280" w:rsidRPr="00577DA8" w:rsidRDefault="00CC3280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CC3280" w:rsidRPr="00577DA8" w:rsidRDefault="00CC3280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CC3280" w:rsidRDefault="00CC3280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C3280" w:rsidRPr="00577DA8" w:rsidTr="002D3C17">
      <w:tc>
        <w:tcPr>
          <w:tcW w:w="6379" w:type="dxa"/>
        </w:tcPr>
        <w:p w:rsidR="00CC3280" w:rsidRPr="00577DA8" w:rsidRDefault="00CC3280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CC3280" w:rsidRPr="00577DA8" w:rsidRDefault="00CC3280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CC3280" w:rsidRPr="00577DA8" w:rsidTr="002D3C17">
      <w:tc>
        <w:tcPr>
          <w:tcW w:w="6379" w:type="dxa"/>
        </w:tcPr>
        <w:p w:rsidR="00CC3280" w:rsidRPr="00577DA8" w:rsidRDefault="00CC3280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CC3280" w:rsidRPr="00577DA8" w:rsidRDefault="00CC3280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CC3280" w:rsidRPr="002D3C17" w:rsidRDefault="00CC3280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65B48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DC2A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67B14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41F7E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62">
    <w:nsid w:val="6A5E567A"/>
    <w:multiLevelType w:val="hybridMultilevel"/>
    <w:tmpl w:val="481A79CE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6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5"/>
  </w:num>
  <w:num w:numId="2">
    <w:abstractNumId w:val="55"/>
  </w:num>
  <w:num w:numId="3">
    <w:abstractNumId w:val="53"/>
  </w:num>
  <w:num w:numId="4">
    <w:abstractNumId w:val="5"/>
  </w:num>
  <w:num w:numId="5">
    <w:abstractNumId w:val="7"/>
  </w:num>
  <w:num w:numId="6">
    <w:abstractNumId w:val="33"/>
  </w:num>
  <w:num w:numId="7">
    <w:abstractNumId w:val="48"/>
  </w:num>
  <w:num w:numId="8">
    <w:abstractNumId w:val="22"/>
  </w:num>
  <w:num w:numId="9">
    <w:abstractNumId w:val="40"/>
  </w:num>
  <w:num w:numId="10">
    <w:abstractNumId w:val="50"/>
  </w:num>
  <w:num w:numId="11">
    <w:abstractNumId w:val="20"/>
  </w:num>
  <w:num w:numId="12">
    <w:abstractNumId w:val="60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8"/>
  </w:num>
  <w:num w:numId="18">
    <w:abstractNumId w:val="68"/>
  </w:num>
  <w:num w:numId="19">
    <w:abstractNumId w:val="62"/>
  </w:num>
  <w:num w:numId="20">
    <w:abstractNumId w:val="51"/>
  </w:num>
  <w:num w:numId="21">
    <w:abstractNumId w:val="42"/>
  </w:num>
  <w:num w:numId="22">
    <w:abstractNumId w:val="58"/>
  </w:num>
  <w:num w:numId="23">
    <w:abstractNumId w:val="64"/>
  </w:num>
  <w:num w:numId="24">
    <w:abstractNumId w:val="47"/>
  </w:num>
  <w:num w:numId="25">
    <w:abstractNumId w:val="63"/>
  </w:num>
  <w:num w:numId="26">
    <w:abstractNumId w:val="26"/>
  </w:num>
  <w:num w:numId="27">
    <w:abstractNumId w:val="57"/>
  </w:num>
  <w:num w:numId="28">
    <w:abstractNumId w:val="24"/>
  </w:num>
  <w:num w:numId="29">
    <w:abstractNumId w:val="34"/>
  </w:num>
  <w:num w:numId="30">
    <w:abstractNumId w:val="44"/>
  </w:num>
  <w:num w:numId="31">
    <w:abstractNumId w:val="17"/>
  </w:num>
  <w:num w:numId="32">
    <w:abstractNumId w:val="10"/>
  </w:num>
  <w:num w:numId="33">
    <w:abstractNumId w:val="29"/>
  </w:num>
  <w:num w:numId="34">
    <w:abstractNumId w:val="37"/>
  </w:num>
  <w:num w:numId="35">
    <w:abstractNumId w:val="8"/>
  </w:num>
  <w:num w:numId="36">
    <w:abstractNumId w:val="52"/>
  </w:num>
  <w:num w:numId="37">
    <w:abstractNumId w:val="9"/>
  </w:num>
  <w:num w:numId="38">
    <w:abstractNumId w:val="4"/>
  </w:num>
  <w:num w:numId="39">
    <w:abstractNumId w:val="32"/>
  </w:num>
  <w:num w:numId="40">
    <w:abstractNumId w:val="25"/>
  </w:num>
  <w:num w:numId="41">
    <w:abstractNumId w:val="69"/>
  </w:num>
  <w:num w:numId="42">
    <w:abstractNumId w:val="12"/>
  </w:num>
  <w:num w:numId="43">
    <w:abstractNumId w:val="43"/>
  </w:num>
  <w:num w:numId="44">
    <w:abstractNumId w:val="41"/>
  </w:num>
  <w:num w:numId="45">
    <w:abstractNumId w:val="11"/>
  </w:num>
  <w:num w:numId="46">
    <w:abstractNumId w:val="35"/>
  </w:num>
  <w:num w:numId="47">
    <w:abstractNumId w:val="6"/>
  </w:num>
  <w:num w:numId="48">
    <w:abstractNumId w:val="23"/>
  </w:num>
  <w:num w:numId="49">
    <w:abstractNumId w:val="15"/>
  </w:num>
  <w:num w:numId="50">
    <w:abstractNumId w:val="66"/>
  </w:num>
  <w:num w:numId="51">
    <w:abstractNumId w:val="21"/>
  </w:num>
  <w:num w:numId="52">
    <w:abstractNumId w:val="61"/>
  </w:num>
  <w:num w:numId="53">
    <w:abstractNumId w:val="31"/>
  </w:num>
  <w:num w:numId="54">
    <w:abstractNumId w:val="67"/>
  </w:num>
  <w:num w:numId="55">
    <w:abstractNumId w:val="30"/>
  </w:num>
  <w:num w:numId="56">
    <w:abstractNumId w:val="54"/>
  </w:num>
  <w:num w:numId="57">
    <w:abstractNumId w:val="49"/>
  </w:num>
  <w:num w:numId="58">
    <w:abstractNumId w:val="27"/>
  </w:num>
  <w:num w:numId="59">
    <w:abstractNumId w:val="13"/>
  </w:num>
  <w:num w:numId="60">
    <w:abstractNumId w:val="16"/>
  </w:num>
  <w:num w:numId="61">
    <w:abstractNumId w:val="56"/>
  </w:num>
  <w:num w:numId="62">
    <w:abstractNumId w:val="59"/>
  </w:num>
  <w:num w:numId="63">
    <w:abstractNumId w:val="14"/>
  </w:num>
  <w:num w:numId="64">
    <w:abstractNumId w:val="36"/>
  </w:num>
  <w:num w:numId="65">
    <w:abstractNumId w:val="19"/>
  </w:num>
  <w:num w:numId="66">
    <w:abstractNumId w:val="46"/>
  </w:num>
  <w:num w:numId="67">
    <w:abstractNumId w:val="39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5609B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C4DDD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01EB"/>
    <w:rsid w:val="00121C92"/>
    <w:rsid w:val="001370A6"/>
    <w:rsid w:val="00153430"/>
    <w:rsid w:val="00153935"/>
    <w:rsid w:val="00154EB4"/>
    <w:rsid w:val="00155E69"/>
    <w:rsid w:val="00163768"/>
    <w:rsid w:val="0017108E"/>
    <w:rsid w:val="001725A0"/>
    <w:rsid w:val="001741AA"/>
    <w:rsid w:val="0018548E"/>
    <w:rsid w:val="00186C33"/>
    <w:rsid w:val="001A354C"/>
    <w:rsid w:val="001B540B"/>
    <w:rsid w:val="001C5715"/>
    <w:rsid w:val="001C6528"/>
    <w:rsid w:val="001E184C"/>
    <w:rsid w:val="001E1E1A"/>
    <w:rsid w:val="001E2958"/>
    <w:rsid w:val="00202951"/>
    <w:rsid w:val="00206482"/>
    <w:rsid w:val="00237F69"/>
    <w:rsid w:val="00263D72"/>
    <w:rsid w:val="002701F2"/>
    <w:rsid w:val="002750A2"/>
    <w:rsid w:val="00275380"/>
    <w:rsid w:val="002915C9"/>
    <w:rsid w:val="002A14F4"/>
    <w:rsid w:val="002A382E"/>
    <w:rsid w:val="002B2BB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85332"/>
    <w:rsid w:val="00390C6B"/>
    <w:rsid w:val="00396A52"/>
    <w:rsid w:val="00396BC6"/>
    <w:rsid w:val="003A3641"/>
    <w:rsid w:val="003A40AD"/>
    <w:rsid w:val="003B272C"/>
    <w:rsid w:val="003B6F5F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3F7FBE"/>
    <w:rsid w:val="0045091E"/>
    <w:rsid w:val="00453221"/>
    <w:rsid w:val="00454804"/>
    <w:rsid w:val="00457404"/>
    <w:rsid w:val="00465FA8"/>
    <w:rsid w:val="00484F6A"/>
    <w:rsid w:val="00487F29"/>
    <w:rsid w:val="00493ACB"/>
    <w:rsid w:val="004943B2"/>
    <w:rsid w:val="00496BE2"/>
    <w:rsid w:val="004B1271"/>
    <w:rsid w:val="004B1D76"/>
    <w:rsid w:val="004C1B9E"/>
    <w:rsid w:val="004C38F7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3AE2"/>
    <w:rsid w:val="00524098"/>
    <w:rsid w:val="0052594F"/>
    <w:rsid w:val="005303BD"/>
    <w:rsid w:val="00531A44"/>
    <w:rsid w:val="005413F6"/>
    <w:rsid w:val="005476AF"/>
    <w:rsid w:val="005509F2"/>
    <w:rsid w:val="005663DE"/>
    <w:rsid w:val="0057047B"/>
    <w:rsid w:val="00572445"/>
    <w:rsid w:val="0058563E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7A9E"/>
    <w:rsid w:val="006B774C"/>
    <w:rsid w:val="006C1720"/>
    <w:rsid w:val="006C2C52"/>
    <w:rsid w:val="006C4685"/>
    <w:rsid w:val="006D0E74"/>
    <w:rsid w:val="006E0EDC"/>
    <w:rsid w:val="00712FC6"/>
    <w:rsid w:val="00723C1E"/>
    <w:rsid w:val="007310CC"/>
    <w:rsid w:val="007338FB"/>
    <w:rsid w:val="0073411D"/>
    <w:rsid w:val="0073548D"/>
    <w:rsid w:val="00735A42"/>
    <w:rsid w:val="00740AEE"/>
    <w:rsid w:val="00742A66"/>
    <w:rsid w:val="00760102"/>
    <w:rsid w:val="0077120B"/>
    <w:rsid w:val="00774A46"/>
    <w:rsid w:val="007914EF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5BA8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4369"/>
    <w:rsid w:val="0080580C"/>
    <w:rsid w:val="00805C14"/>
    <w:rsid w:val="00806D61"/>
    <w:rsid w:val="00807499"/>
    <w:rsid w:val="0081676D"/>
    <w:rsid w:val="008175CC"/>
    <w:rsid w:val="008310E5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A76C6"/>
    <w:rsid w:val="008B5FFA"/>
    <w:rsid w:val="008B7A13"/>
    <w:rsid w:val="008D39F2"/>
    <w:rsid w:val="008D5EC8"/>
    <w:rsid w:val="008D6E4A"/>
    <w:rsid w:val="008D7D9A"/>
    <w:rsid w:val="008D7F47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3D7C"/>
    <w:rsid w:val="00957DBF"/>
    <w:rsid w:val="009621FC"/>
    <w:rsid w:val="00967D8F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622F"/>
    <w:rsid w:val="00A46BDA"/>
    <w:rsid w:val="00A521C4"/>
    <w:rsid w:val="00A5503C"/>
    <w:rsid w:val="00A629AC"/>
    <w:rsid w:val="00A666BF"/>
    <w:rsid w:val="00A66B65"/>
    <w:rsid w:val="00A76003"/>
    <w:rsid w:val="00A77B4D"/>
    <w:rsid w:val="00A80B36"/>
    <w:rsid w:val="00A84CD4"/>
    <w:rsid w:val="00A857D8"/>
    <w:rsid w:val="00A86C8F"/>
    <w:rsid w:val="00A921FA"/>
    <w:rsid w:val="00A948DB"/>
    <w:rsid w:val="00AA3EA2"/>
    <w:rsid w:val="00AB2733"/>
    <w:rsid w:val="00AB2F4D"/>
    <w:rsid w:val="00AD0C49"/>
    <w:rsid w:val="00AD16A9"/>
    <w:rsid w:val="00AD3ABA"/>
    <w:rsid w:val="00AF26ED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9B8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3280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4B1"/>
    <w:rsid w:val="00D94CAA"/>
    <w:rsid w:val="00D965F0"/>
    <w:rsid w:val="00DA1CBA"/>
    <w:rsid w:val="00DB2CE4"/>
    <w:rsid w:val="00DC4D54"/>
    <w:rsid w:val="00DD1F1C"/>
    <w:rsid w:val="00DE5BF5"/>
    <w:rsid w:val="00DF0511"/>
    <w:rsid w:val="00DF7AB2"/>
    <w:rsid w:val="00E13168"/>
    <w:rsid w:val="00E157FB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B59F8"/>
    <w:rsid w:val="00EC7B94"/>
    <w:rsid w:val="00ED5DC9"/>
    <w:rsid w:val="00EE1B9E"/>
    <w:rsid w:val="00EE6C38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52270"/>
    <w:rsid w:val="00F54F48"/>
    <w:rsid w:val="00F61672"/>
    <w:rsid w:val="00F63089"/>
    <w:rsid w:val="00F663C3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1DED"/>
    <w:rsid w:val="00FD68AF"/>
    <w:rsid w:val="00FE424C"/>
    <w:rsid w:val="00FF24FE"/>
    <w:rsid w:val="00FF29AA"/>
    <w:rsid w:val="00FF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23</Pages>
  <Words>5587</Words>
  <Characters>30730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36245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LUIS001</cp:lastModifiedBy>
  <cp:revision>4</cp:revision>
  <cp:lastPrinted>2009-09-18T21:11:00Z</cp:lastPrinted>
  <dcterms:created xsi:type="dcterms:W3CDTF">2010-06-25T03:03:00Z</dcterms:created>
  <dcterms:modified xsi:type="dcterms:W3CDTF">2010-06-25T07:13:00Z</dcterms:modified>
</cp:coreProperties>
</file>