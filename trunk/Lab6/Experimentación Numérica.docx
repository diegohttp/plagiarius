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89A" w:rsidRPr="0049089A" w:rsidRDefault="0049089A" w:rsidP="0006570D">
      <w:pPr>
        <w:pStyle w:val="Ttulo1"/>
        <w:jc w:val="center"/>
      </w:pPr>
      <w:r w:rsidRPr="0049089A">
        <w:t>Experimentación Numérica</w:t>
      </w:r>
    </w:p>
    <w:p w:rsidR="0049089A" w:rsidRPr="0049089A" w:rsidRDefault="0049089A" w:rsidP="0049089A">
      <w:pPr>
        <w:pStyle w:val="TituloContenido"/>
        <w:rPr>
          <w:rFonts w:asciiTheme="minorHAnsi" w:hAnsiTheme="minorHAnsi" w:cs="Arial"/>
          <w:b w:val="0"/>
          <w:sz w:val="24"/>
          <w:szCs w:val="24"/>
        </w:rPr>
      </w:pPr>
    </w:p>
    <w:p w:rsidR="0049089A" w:rsidRPr="0049089A" w:rsidRDefault="0049089A" w:rsidP="0049089A">
      <w:pPr>
        <w:pStyle w:val="Ttulo1"/>
        <w:numPr>
          <w:ilvl w:val="0"/>
          <w:numId w:val="2"/>
        </w:numPr>
        <w:rPr>
          <w:rFonts w:asciiTheme="minorHAnsi" w:hAnsiTheme="minorHAnsi"/>
          <w:sz w:val="24"/>
          <w:szCs w:val="24"/>
        </w:rPr>
      </w:pPr>
      <w:bookmarkStart w:id="0" w:name="_Toc242269888"/>
      <w:r w:rsidRPr="0049089A">
        <w:rPr>
          <w:rFonts w:asciiTheme="minorHAnsi" w:hAnsiTheme="minorHAnsi"/>
          <w:sz w:val="24"/>
          <w:szCs w:val="24"/>
        </w:rPr>
        <w:t>Introducción</w:t>
      </w:r>
      <w:bookmarkEnd w:id="0"/>
    </w:p>
    <w:p w:rsidR="0049089A" w:rsidRPr="0049089A" w:rsidRDefault="0049089A" w:rsidP="0049089A">
      <w:pPr>
        <w:pStyle w:val="Normal1"/>
        <w:rPr>
          <w:rFonts w:asciiTheme="minorHAnsi" w:hAnsiTheme="minorHAnsi" w:cs="Arial"/>
        </w:rPr>
      </w:pPr>
    </w:p>
    <w:p w:rsidR="0049089A" w:rsidRPr="0049089A" w:rsidRDefault="0049089A" w:rsidP="0049089A">
      <w:pPr>
        <w:pStyle w:val="Normal1"/>
        <w:ind w:left="510"/>
        <w:rPr>
          <w:rFonts w:asciiTheme="minorHAnsi" w:hAnsiTheme="minorHAnsi" w:cs="Arial"/>
        </w:rPr>
      </w:pPr>
      <w:r w:rsidRPr="0049089A">
        <w:rPr>
          <w:rFonts w:asciiTheme="minorHAnsi" w:hAnsiTheme="minorHAnsi" w:cs="Arial"/>
        </w:rPr>
        <w:t xml:space="preserve">El objetivo del presente documento es describir la experimentación numérica realizada a través de la implementación de dos algoritmos que </w:t>
      </w:r>
      <w:r>
        <w:rPr>
          <w:rFonts w:asciiTheme="minorHAnsi" w:hAnsiTheme="minorHAnsi" w:cs="Arial"/>
        </w:rPr>
        <w:t>detectan el plagio comparando dos documentos.</w:t>
      </w:r>
    </w:p>
    <w:p w:rsidR="0049089A" w:rsidRPr="0049089A" w:rsidRDefault="0049089A" w:rsidP="0049089A">
      <w:pPr>
        <w:pStyle w:val="Normal1"/>
        <w:ind w:left="510"/>
        <w:rPr>
          <w:rFonts w:asciiTheme="minorHAnsi" w:hAnsiTheme="minorHAnsi" w:cs="Arial"/>
        </w:rPr>
      </w:pPr>
      <w:r w:rsidRPr="0049089A">
        <w:rPr>
          <w:rFonts w:asciiTheme="minorHAnsi" w:hAnsiTheme="minorHAnsi" w:cs="Arial"/>
        </w:rPr>
        <w:t>La presente experimentación numérica está orientada a seleccionar el algoritmo más adecuado en base a las hipótesis planteadas, factores de evaluación e información estadística adecuada.</w:t>
      </w:r>
    </w:p>
    <w:p w:rsidR="0049089A" w:rsidRPr="0049089A" w:rsidRDefault="0049089A" w:rsidP="0049089A">
      <w:pPr>
        <w:pStyle w:val="Normal1"/>
        <w:rPr>
          <w:rFonts w:asciiTheme="minorHAnsi" w:hAnsiTheme="minorHAnsi" w:cs="Arial"/>
        </w:rPr>
      </w:pPr>
    </w:p>
    <w:p w:rsidR="0049089A" w:rsidRPr="0049089A" w:rsidRDefault="0049089A" w:rsidP="0049089A">
      <w:pPr>
        <w:pStyle w:val="Ttulo1"/>
        <w:numPr>
          <w:ilvl w:val="0"/>
          <w:numId w:val="2"/>
        </w:numPr>
        <w:rPr>
          <w:rFonts w:asciiTheme="minorHAnsi" w:hAnsiTheme="minorHAnsi"/>
          <w:sz w:val="24"/>
          <w:szCs w:val="24"/>
        </w:rPr>
      </w:pPr>
      <w:bookmarkStart w:id="1" w:name="_Toc242269889"/>
      <w:r w:rsidRPr="0049089A">
        <w:rPr>
          <w:rFonts w:asciiTheme="minorHAnsi" w:hAnsiTheme="minorHAnsi"/>
          <w:sz w:val="24"/>
          <w:szCs w:val="24"/>
        </w:rPr>
        <w:t>Identificación del Problema</w:t>
      </w:r>
      <w:bookmarkEnd w:id="1"/>
    </w:p>
    <w:p w:rsidR="0049089A" w:rsidRPr="0049089A" w:rsidRDefault="0049089A" w:rsidP="0049089A">
      <w:pPr>
        <w:pStyle w:val="Normal1"/>
        <w:rPr>
          <w:rFonts w:asciiTheme="minorHAnsi" w:hAnsiTheme="minorHAnsi"/>
        </w:rPr>
      </w:pPr>
    </w:p>
    <w:p w:rsidR="0049089A" w:rsidRDefault="0049089A" w:rsidP="0049089A">
      <w:pPr>
        <w:pStyle w:val="Normal1"/>
        <w:ind w:left="720"/>
        <w:rPr>
          <w:rFonts w:asciiTheme="minorHAnsi" w:hAnsiTheme="minorHAnsi"/>
          <w:lang w:val="es-PE"/>
        </w:rPr>
      </w:pPr>
      <w:r>
        <w:rPr>
          <w:rFonts w:asciiTheme="minorHAnsi" w:hAnsiTheme="minorHAnsi"/>
          <w:lang w:val="es-PE"/>
        </w:rPr>
        <w:t xml:space="preserve">Hallar el algoritmo mas optimo para la </w:t>
      </w:r>
      <w:r w:rsidR="0006570D">
        <w:rPr>
          <w:rFonts w:asciiTheme="minorHAnsi" w:hAnsiTheme="minorHAnsi"/>
          <w:lang w:val="es-PE"/>
        </w:rPr>
        <w:t>detección</w:t>
      </w:r>
      <w:r>
        <w:rPr>
          <w:rFonts w:asciiTheme="minorHAnsi" w:hAnsiTheme="minorHAnsi"/>
          <w:lang w:val="es-PE"/>
        </w:rPr>
        <w:t xml:space="preserve"> de plagio de documentos.</w:t>
      </w:r>
    </w:p>
    <w:p w:rsidR="0049089A" w:rsidRPr="0049089A" w:rsidRDefault="0049089A" w:rsidP="0049089A">
      <w:pPr>
        <w:pStyle w:val="Ttulo1"/>
        <w:numPr>
          <w:ilvl w:val="0"/>
          <w:numId w:val="2"/>
        </w:numPr>
        <w:rPr>
          <w:rFonts w:asciiTheme="minorHAnsi" w:hAnsiTheme="minorHAnsi"/>
          <w:sz w:val="24"/>
          <w:szCs w:val="24"/>
        </w:rPr>
      </w:pPr>
      <w:bookmarkStart w:id="2" w:name="_Toc242269890"/>
      <w:r w:rsidRPr="0049089A">
        <w:rPr>
          <w:rFonts w:asciiTheme="minorHAnsi" w:hAnsiTheme="minorHAnsi"/>
          <w:sz w:val="24"/>
          <w:szCs w:val="24"/>
        </w:rPr>
        <w:t>Presentación de Algoritmos</w:t>
      </w:r>
      <w:bookmarkEnd w:id="2"/>
    </w:p>
    <w:p w:rsidR="0049089A" w:rsidRPr="0049089A" w:rsidRDefault="0049089A" w:rsidP="0049089A">
      <w:pPr>
        <w:pStyle w:val="Normal1"/>
        <w:rPr>
          <w:rFonts w:asciiTheme="minorHAnsi" w:hAnsiTheme="minorHAnsi" w:cs="Arial"/>
          <w:lang w:val="es-ES_tradnl"/>
        </w:rPr>
      </w:pPr>
    </w:p>
    <w:p w:rsidR="0049089A" w:rsidRPr="0049089A" w:rsidRDefault="0049089A" w:rsidP="0049089A">
      <w:pPr>
        <w:pStyle w:val="Normal1"/>
        <w:ind w:left="510"/>
        <w:rPr>
          <w:rFonts w:asciiTheme="minorHAnsi" w:hAnsiTheme="minorHAnsi" w:cs="Arial"/>
        </w:rPr>
      </w:pPr>
      <w:r>
        <w:rPr>
          <w:rFonts w:asciiTheme="minorHAnsi" w:hAnsiTheme="minorHAnsi" w:cs="Arial"/>
          <w:b/>
          <w:i/>
        </w:rPr>
        <w:t>Algoritmo de Lenguaje Natural</w:t>
      </w:r>
      <w:r w:rsidRPr="0049089A">
        <w:rPr>
          <w:rFonts w:asciiTheme="minorHAnsi" w:hAnsiTheme="minorHAnsi" w:cs="Arial"/>
          <w:b/>
          <w:i/>
        </w:rPr>
        <w:t>:</w:t>
      </w:r>
      <w:r w:rsidRPr="0049089A">
        <w:rPr>
          <w:rFonts w:asciiTheme="minorHAnsi" w:hAnsiTheme="minorHAnsi" w:cs="Arial"/>
        </w:rPr>
        <w:t xml:space="preserve"> </w:t>
      </w:r>
      <w:r w:rsidR="0006570D">
        <w:rPr>
          <w:rFonts w:asciiTheme="minorHAnsi" w:hAnsiTheme="minorHAnsi" w:cs="Arial"/>
        </w:rPr>
        <w:t>Este algoritmo hace comparac</w:t>
      </w:r>
      <w:r>
        <w:rPr>
          <w:rFonts w:asciiTheme="minorHAnsi" w:hAnsiTheme="minorHAnsi" w:cs="Arial"/>
        </w:rPr>
        <w:t>iones a nivel de oraciones.</w:t>
      </w:r>
    </w:p>
    <w:p w:rsidR="0049089A" w:rsidRDefault="0049089A" w:rsidP="0049089A">
      <w:pPr>
        <w:pStyle w:val="Normal1"/>
        <w:ind w:left="510"/>
        <w:rPr>
          <w:rFonts w:asciiTheme="minorHAnsi" w:hAnsiTheme="minorHAnsi" w:cs="Arial"/>
        </w:rPr>
      </w:pPr>
      <w:r w:rsidRPr="0049089A">
        <w:rPr>
          <w:rFonts w:asciiTheme="minorHAnsi" w:hAnsiTheme="minorHAnsi" w:cs="Arial"/>
          <w:b/>
          <w:i/>
        </w:rPr>
        <w:t xml:space="preserve">Algoritmo </w:t>
      </w:r>
      <w:r>
        <w:rPr>
          <w:rFonts w:asciiTheme="minorHAnsi" w:hAnsiTheme="minorHAnsi" w:cs="Arial"/>
          <w:b/>
          <w:i/>
        </w:rPr>
        <w:t>de Secuencias Maximales:</w:t>
      </w:r>
      <w:r w:rsidRPr="0049089A">
        <w:rPr>
          <w:rFonts w:asciiTheme="minorHAnsi" w:hAnsiTheme="minorHAnsi" w:cs="Arial"/>
        </w:rPr>
        <w:t xml:space="preserve"> </w:t>
      </w:r>
      <w:r w:rsidR="00994E70">
        <w:rPr>
          <w:rFonts w:asciiTheme="minorHAnsi" w:hAnsiTheme="minorHAnsi" w:cs="Arial"/>
        </w:rPr>
        <w:t>Este algoritmo realiza las comparaciones palabra por palabra obteniendo una selección de secuencias maximales, es decir, conjuntos de palabras de longitud máxima que se repiten en los documentos con una frecuencia BETA, umbral definido por el usuario.</w:t>
      </w:r>
    </w:p>
    <w:p w:rsidR="0049089A" w:rsidRDefault="0049089A" w:rsidP="0049089A">
      <w:pPr>
        <w:pStyle w:val="Normal1"/>
        <w:ind w:left="510"/>
        <w:rPr>
          <w:rFonts w:asciiTheme="minorHAnsi" w:hAnsiTheme="minorHAnsi" w:cs="Arial"/>
        </w:rPr>
      </w:pPr>
    </w:p>
    <w:p w:rsidR="0049089A" w:rsidRPr="0049089A" w:rsidRDefault="0049089A" w:rsidP="0049089A">
      <w:pPr>
        <w:pStyle w:val="Ttulo1"/>
        <w:numPr>
          <w:ilvl w:val="0"/>
          <w:numId w:val="2"/>
        </w:numPr>
        <w:rPr>
          <w:rFonts w:asciiTheme="minorHAnsi" w:hAnsiTheme="minorHAnsi"/>
          <w:sz w:val="24"/>
          <w:szCs w:val="24"/>
        </w:rPr>
      </w:pPr>
      <w:bookmarkStart w:id="3" w:name="_Toc242269891"/>
      <w:r w:rsidRPr="0049089A">
        <w:rPr>
          <w:rFonts w:asciiTheme="minorHAnsi" w:hAnsiTheme="minorHAnsi"/>
          <w:sz w:val="24"/>
          <w:szCs w:val="24"/>
        </w:rPr>
        <w:t>Variables de Respuesta</w:t>
      </w:r>
      <w:bookmarkEnd w:id="3"/>
    </w:p>
    <w:p w:rsidR="0049089A" w:rsidRPr="0049089A" w:rsidRDefault="0049089A" w:rsidP="0049089A">
      <w:pPr>
        <w:pStyle w:val="Normal1"/>
        <w:ind w:left="480"/>
        <w:rPr>
          <w:rFonts w:asciiTheme="minorHAnsi" w:hAnsiTheme="minorHAnsi"/>
        </w:rPr>
      </w:pPr>
    </w:p>
    <w:p w:rsidR="0049089A" w:rsidRPr="0049089A" w:rsidRDefault="0049089A" w:rsidP="0049089A">
      <w:pPr>
        <w:pStyle w:val="Normal1"/>
        <w:ind w:left="480"/>
        <w:rPr>
          <w:rFonts w:asciiTheme="minorHAnsi" w:hAnsiTheme="minorHAnsi"/>
        </w:rPr>
      </w:pPr>
      <w:r w:rsidRPr="0049089A">
        <w:rPr>
          <w:rFonts w:asciiTheme="minorHAnsi" w:hAnsiTheme="minorHAnsi"/>
        </w:rPr>
        <w:t>Las variables de respuesta que determinan la elección del mejor algoritmo son:</w:t>
      </w:r>
    </w:p>
    <w:p w:rsidR="0049089A" w:rsidRPr="0049089A" w:rsidRDefault="0049089A" w:rsidP="0049089A">
      <w:pPr>
        <w:pStyle w:val="Normal1"/>
        <w:ind w:left="480"/>
        <w:rPr>
          <w:rFonts w:asciiTheme="minorHAnsi" w:hAnsiTheme="minorHAnsi"/>
        </w:rPr>
      </w:pPr>
    </w:p>
    <w:p w:rsidR="0049089A" w:rsidRPr="0049089A" w:rsidRDefault="0049089A" w:rsidP="0015209A">
      <w:pPr>
        <w:pStyle w:val="Normal1"/>
        <w:ind w:left="2832" w:hanging="2352"/>
        <w:rPr>
          <w:rFonts w:asciiTheme="minorHAnsi" w:hAnsiTheme="minorHAnsi"/>
        </w:rPr>
      </w:pPr>
      <w:r w:rsidRPr="0049089A">
        <w:rPr>
          <w:rFonts w:asciiTheme="minorHAnsi" w:hAnsiTheme="minorHAnsi"/>
        </w:rPr>
        <w:t>Función Objetivo</w:t>
      </w:r>
      <w:r w:rsidR="00423577">
        <w:rPr>
          <w:rFonts w:asciiTheme="minorHAnsi" w:hAnsiTheme="minorHAnsi"/>
        </w:rPr>
        <w:t xml:space="preserve"> 1</w:t>
      </w:r>
      <w:r w:rsidRPr="0049089A">
        <w:rPr>
          <w:rFonts w:asciiTheme="minorHAnsi" w:hAnsiTheme="minorHAnsi"/>
        </w:rPr>
        <w:t xml:space="preserve">: </w:t>
      </w:r>
      <w:r w:rsidR="0015209A">
        <w:rPr>
          <w:rFonts w:asciiTheme="minorHAnsi" w:hAnsiTheme="minorHAnsi"/>
        </w:rPr>
        <w:tab/>
      </w:r>
      <w:r w:rsidR="0006570D">
        <w:rPr>
          <w:rFonts w:asciiTheme="minorHAnsi" w:hAnsiTheme="minorHAnsi"/>
        </w:rPr>
        <w:t>Encontrar el algoritmo que me da el mayor porcentaje de plagio</w:t>
      </w:r>
      <w:r w:rsidR="0015209A">
        <w:rPr>
          <w:rFonts w:asciiTheme="minorHAnsi" w:hAnsiTheme="minorHAnsi"/>
        </w:rPr>
        <w:t>.</w:t>
      </w:r>
    </w:p>
    <w:p w:rsidR="00423577" w:rsidRDefault="00423577" w:rsidP="0015209A">
      <w:pPr>
        <w:pStyle w:val="Normal1"/>
        <w:ind w:left="2832" w:hanging="2352"/>
        <w:rPr>
          <w:rFonts w:asciiTheme="minorHAnsi" w:hAnsiTheme="minorHAnsi"/>
        </w:rPr>
      </w:pPr>
      <w:r>
        <w:rPr>
          <w:rFonts w:asciiTheme="minorHAnsi" w:hAnsiTheme="minorHAnsi"/>
        </w:rPr>
        <w:t xml:space="preserve">Función Objetivo 2: </w:t>
      </w:r>
      <w:r w:rsidR="0015209A">
        <w:rPr>
          <w:rFonts w:asciiTheme="minorHAnsi" w:hAnsiTheme="minorHAnsi"/>
        </w:rPr>
        <w:tab/>
        <w:t xml:space="preserve">Encontrar el algoritmos que me de la menor velocidad de ejecución. </w:t>
      </w:r>
    </w:p>
    <w:p w:rsidR="00423577" w:rsidRDefault="00423577" w:rsidP="00423577">
      <w:pPr>
        <w:pStyle w:val="Normal1"/>
        <w:ind w:left="480"/>
        <w:rPr>
          <w:rFonts w:asciiTheme="minorHAnsi" w:hAnsiTheme="minorHAnsi"/>
        </w:rPr>
      </w:pPr>
      <w:r>
        <w:rPr>
          <w:rFonts w:asciiTheme="minorHAnsi" w:hAnsiTheme="minorHAnsi"/>
        </w:rPr>
        <w:t>Número de Iterac</w:t>
      </w:r>
      <w:r w:rsidRPr="0049089A">
        <w:rPr>
          <w:rFonts w:asciiTheme="minorHAnsi" w:hAnsiTheme="minorHAnsi"/>
        </w:rPr>
        <w:t xml:space="preserve">iones: </w:t>
      </w:r>
      <w:r>
        <w:rPr>
          <w:rFonts w:asciiTheme="minorHAnsi" w:hAnsiTheme="minorHAnsi"/>
        </w:rPr>
        <w:t>80 comparaciones</w:t>
      </w:r>
    </w:p>
    <w:p w:rsidR="0006570D" w:rsidRDefault="0006570D" w:rsidP="0006570D">
      <w:pPr>
        <w:pStyle w:val="Normal1"/>
        <w:ind w:left="480"/>
        <w:rPr>
          <w:rFonts w:asciiTheme="minorHAnsi" w:hAnsiTheme="minorHAnsi"/>
        </w:rPr>
      </w:pPr>
    </w:p>
    <w:p w:rsidR="0006570D" w:rsidRPr="0006570D" w:rsidRDefault="0006570D" w:rsidP="0006570D">
      <w:pPr>
        <w:pStyle w:val="Normal1"/>
        <w:ind w:left="480"/>
        <w:rPr>
          <w:rFonts w:asciiTheme="minorHAnsi" w:hAnsiTheme="minorHAnsi"/>
        </w:rPr>
      </w:pPr>
    </w:p>
    <w:p w:rsidR="0006570D" w:rsidRPr="0006570D" w:rsidRDefault="0006570D" w:rsidP="0006570D">
      <w:pPr>
        <w:pStyle w:val="Ttulo1"/>
        <w:numPr>
          <w:ilvl w:val="0"/>
          <w:numId w:val="2"/>
        </w:numPr>
        <w:rPr>
          <w:rFonts w:asciiTheme="minorHAnsi" w:hAnsiTheme="minorHAnsi"/>
          <w:sz w:val="24"/>
          <w:szCs w:val="24"/>
        </w:rPr>
      </w:pPr>
      <w:bookmarkStart w:id="4" w:name="_Toc242269892"/>
      <w:r w:rsidRPr="0006570D">
        <w:rPr>
          <w:rFonts w:asciiTheme="minorHAnsi" w:hAnsiTheme="minorHAnsi"/>
          <w:sz w:val="24"/>
          <w:szCs w:val="24"/>
        </w:rPr>
        <w:t>Planificación y Diseño</w:t>
      </w:r>
      <w:bookmarkEnd w:id="4"/>
    </w:p>
    <w:p w:rsidR="0006570D" w:rsidRPr="0006570D" w:rsidRDefault="0006570D" w:rsidP="0006570D">
      <w:pPr>
        <w:pStyle w:val="Normal1"/>
        <w:rPr>
          <w:rFonts w:asciiTheme="minorHAnsi" w:hAnsiTheme="minorHAnsi"/>
        </w:rPr>
      </w:pPr>
    </w:p>
    <w:p w:rsidR="0006570D" w:rsidRPr="0006570D" w:rsidRDefault="0006570D" w:rsidP="0006570D">
      <w:pPr>
        <w:pStyle w:val="Ttulo2"/>
        <w:keepLines w:val="0"/>
        <w:numPr>
          <w:ilvl w:val="1"/>
          <w:numId w:val="0"/>
        </w:numPr>
        <w:tabs>
          <w:tab w:val="num" w:pos="765"/>
        </w:tabs>
        <w:spacing w:before="100"/>
        <w:ind w:left="765" w:hanging="340"/>
        <w:jc w:val="left"/>
        <w:rPr>
          <w:rFonts w:asciiTheme="minorHAnsi" w:hAnsiTheme="minorHAnsi"/>
          <w:sz w:val="24"/>
          <w:szCs w:val="24"/>
        </w:rPr>
      </w:pPr>
      <w:bookmarkStart w:id="5" w:name="_Toc242269893"/>
      <w:r w:rsidRPr="0006570D">
        <w:rPr>
          <w:rFonts w:asciiTheme="minorHAnsi" w:hAnsiTheme="minorHAnsi"/>
          <w:sz w:val="24"/>
          <w:szCs w:val="24"/>
        </w:rPr>
        <w:lastRenderedPageBreak/>
        <w:t>Factores Experimentales</w:t>
      </w:r>
      <w:bookmarkEnd w:id="5"/>
    </w:p>
    <w:p w:rsidR="0006570D" w:rsidRPr="0006570D" w:rsidRDefault="0006570D" w:rsidP="0006570D">
      <w:pPr>
        <w:pStyle w:val="Normal1"/>
        <w:ind w:left="708"/>
        <w:rPr>
          <w:rFonts w:asciiTheme="minorHAnsi" w:hAnsiTheme="minorHAnsi" w:cs="Arial"/>
          <w:lang w:val="es-PE"/>
        </w:rPr>
      </w:pPr>
    </w:p>
    <w:p w:rsidR="0006570D" w:rsidRPr="0006570D" w:rsidRDefault="0006570D" w:rsidP="0006570D">
      <w:pPr>
        <w:pStyle w:val="Normal1"/>
        <w:ind w:left="708"/>
        <w:rPr>
          <w:rFonts w:asciiTheme="minorHAnsi" w:hAnsiTheme="minorHAnsi" w:cs="Arial"/>
          <w:lang w:val="es-PE"/>
        </w:rPr>
      </w:pPr>
      <w:r w:rsidRPr="0006570D">
        <w:rPr>
          <w:rFonts w:asciiTheme="minorHAnsi" w:hAnsiTheme="minorHAnsi" w:cs="Arial"/>
          <w:lang w:val="es-PE"/>
        </w:rPr>
        <w:t>Los factores elegidos para el análisis son:</w:t>
      </w:r>
    </w:p>
    <w:p w:rsidR="0006570D" w:rsidRPr="0006570D" w:rsidRDefault="0006570D" w:rsidP="0006570D">
      <w:pPr>
        <w:pStyle w:val="Normal1"/>
        <w:ind w:left="708"/>
        <w:rPr>
          <w:rFonts w:asciiTheme="minorHAnsi" w:hAnsiTheme="minorHAnsi" w:cs="Arial"/>
          <w:lang w:val="es-PE"/>
        </w:rPr>
      </w:pPr>
    </w:p>
    <w:p w:rsidR="0006570D" w:rsidRPr="0006570D" w:rsidRDefault="0006570D" w:rsidP="0006570D">
      <w:pPr>
        <w:pStyle w:val="Normal1"/>
        <w:numPr>
          <w:ilvl w:val="0"/>
          <w:numId w:val="3"/>
        </w:numPr>
        <w:tabs>
          <w:tab w:val="left" w:pos="1080"/>
        </w:tabs>
        <w:rPr>
          <w:rFonts w:asciiTheme="minorHAnsi" w:hAnsiTheme="minorHAnsi" w:cs="Arial"/>
          <w:lang w:val="es-PE"/>
        </w:rPr>
      </w:pPr>
      <w:r w:rsidRPr="0006570D">
        <w:rPr>
          <w:rFonts w:asciiTheme="minorHAnsi" w:hAnsiTheme="minorHAnsi" w:cs="Arial"/>
          <w:lang w:val="es-PE"/>
        </w:rPr>
        <w:t xml:space="preserve">El número de </w:t>
      </w:r>
      <w:r w:rsidR="00423577">
        <w:rPr>
          <w:rFonts w:asciiTheme="minorHAnsi" w:hAnsiTheme="minorHAnsi" w:cs="Arial"/>
          <w:lang w:val="es-PE"/>
        </w:rPr>
        <w:t>comparaciones entre documentos.</w:t>
      </w:r>
    </w:p>
    <w:p w:rsidR="0006570D" w:rsidRPr="0006570D" w:rsidRDefault="0006570D" w:rsidP="0006570D">
      <w:pPr>
        <w:pStyle w:val="Normal1"/>
        <w:ind w:left="720"/>
        <w:rPr>
          <w:rFonts w:asciiTheme="minorHAnsi" w:hAnsiTheme="minorHAnsi" w:cs="Arial"/>
          <w:lang w:val="es-PE"/>
        </w:rPr>
      </w:pPr>
    </w:p>
    <w:p w:rsidR="0006570D" w:rsidRPr="0006570D" w:rsidRDefault="00423577" w:rsidP="0006570D">
      <w:pPr>
        <w:pStyle w:val="Normal1"/>
        <w:numPr>
          <w:ilvl w:val="0"/>
          <w:numId w:val="3"/>
        </w:numPr>
        <w:tabs>
          <w:tab w:val="left" w:pos="1080"/>
        </w:tabs>
        <w:rPr>
          <w:rFonts w:asciiTheme="minorHAnsi" w:hAnsiTheme="minorHAnsi" w:cs="Arial"/>
          <w:lang w:val="es-PE"/>
        </w:rPr>
      </w:pPr>
      <w:r>
        <w:rPr>
          <w:rFonts w:asciiTheme="minorHAnsi" w:hAnsiTheme="minorHAnsi" w:cs="Arial"/>
          <w:lang w:val="es-PE"/>
        </w:rPr>
        <w:t>El tamaño de los documentos</w:t>
      </w:r>
    </w:p>
    <w:p w:rsidR="0006570D" w:rsidRPr="0006570D" w:rsidRDefault="0006570D" w:rsidP="0006570D">
      <w:pPr>
        <w:pStyle w:val="Normal1"/>
        <w:rPr>
          <w:rFonts w:asciiTheme="minorHAnsi" w:hAnsiTheme="minorHAnsi" w:cs="Arial"/>
        </w:rPr>
      </w:pPr>
    </w:p>
    <w:p w:rsidR="0006570D" w:rsidRPr="0006570D" w:rsidRDefault="0006570D" w:rsidP="0006570D">
      <w:pPr>
        <w:pStyle w:val="Ttulo2"/>
        <w:keepLines w:val="0"/>
        <w:numPr>
          <w:ilvl w:val="1"/>
          <w:numId w:val="0"/>
        </w:numPr>
        <w:tabs>
          <w:tab w:val="num" w:pos="765"/>
        </w:tabs>
        <w:spacing w:before="100"/>
        <w:ind w:left="765" w:hanging="340"/>
        <w:jc w:val="left"/>
        <w:rPr>
          <w:rFonts w:asciiTheme="minorHAnsi" w:hAnsiTheme="minorHAnsi"/>
          <w:sz w:val="24"/>
          <w:szCs w:val="24"/>
        </w:rPr>
      </w:pPr>
      <w:bookmarkStart w:id="6" w:name="_Toc242269894"/>
      <w:r w:rsidRPr="0006570D">
        <w:rPr>
          <w:rFonts w:asciiTheme="minorHAnsi" w:hAnsiTheme="minorHAnsi"/>
          <w:sz w:val="24"/>
          <w:szCs w:val="24"/>
        </w:rPr>
        <w:t>Planteamiento de Hipótesis</w:t>
      </w:r>
      <w:bookmarkEnd w:id="6"/>
    </w:p>
    <w:p w:rsidR="0006570D" w:rsidRPr="0006570D" w:rsidRDefault="0006570D" w:rsidP="0006570D">
      <w:pPr>
        <w:pStyle w:val="Normal1"/>
        <w:spacing w:line="288" w:lineRule="auto"/>
        <w:ind w:left="510"/>
        <w:rPr>
          <w:rFonts w:asciiTheme="minorHAnsi" w:hAnsiTheme="minorHAnsi" w:cs="Arial"/>
        </w:rPr>
      </w:pPr>
    </w:p>
    <w:p w:rsidR="0006570D" w:rsidRPr="0006570D" w:rsidRDefault="0006570D" w:rsidP="0006570D">
      <w:pPr>
        <w:pStyle w:val="Normal1"/>
        <w:ind w:left="480"/>
        <w:rPr>
          <w:rFonts w:asciiTheme="minorHAnsi" w:hAnsiTheme="minorHAnsi" w:cs="Arial"/>
        </w:rPr>
      </w:pPr>
      <w:r w:rsidRPr="0006570D">
        <w:rPr>
          <w:rFonts w:asciiTheme="minorHAnsi" w:hAnsiTheme="minorHAnsi" w:cs="Arial"/>
        </w:rPr>
        <w:t>Se define como hipótesis siguiente:</w:t>
      </w:r>
    </w:p>
    <w:p w:rsidR="0006570D" w:rsidRPr="0006570D" w:rsidRDefault="0006570D" w:rsidP="0006570D">
      <w:pPr>
        <w:pStyle w:val="Normal1"/>
        <w:ind w:left="480"/>
        <w:rPr>
          <w:rFonts w:asciiTheme="minorHAnsi" w:hAnsiTheme="minorHAnsi" w:cs="Arial"/>
        </w:rPr>
      </w:pPr>
    </w:p>
    <w:p w:rsidR="0006570D" w:rsidRPr="0006570D" w:rsidRDefault="0006570D" w:rsidP="0006570D">
      <w:pPr>
        <w:pStyle w:val="Normal1"/>
        <w:ind w:left="480"/>
        <w:rPr>
          <w:rFonts w:asciiTheme="minorHAnsi" w:hAnsiTheme="minorHAnsi" w:cs="Arial"/>
        </w:rPr>
      </w:pPr>
      <w:r w:rsidRPr="0006570D">
        <w:rPr>
          <w:rFonts w:asciiTheme="minorHAnsi" w:hAnsiTheme="minorHAnsi" w:cs="Arial"/>
        </w:rPr>
        <w:t xml:space="preserve">H0: X1 &lt; </w:t>
      </w:r>
      <w:proofErr w:type="gramStart"/>
      <w:r w:rsidRPr="0006570D">
        <w:rPr>
          <w:rFonts w:asciiTheme="minorHAnsi" w:hAnsiTheme="minorHAnsi" w:cs="Arial"/>
        </w:rPr>
        <w:t>X2 :</w:t>
      </w:r>
      <w:proofErr w:type="gramEnd"/>
      <w:r w:rsidRPr="0006570D">
        <w:rPr>
          <w:rFonts w:asciiTheme="minorHAnsi" w:hAnsiTheme="minorHAnsi" w:cs="Arial"/>
        </w:rPr>
        <w:t>"</w:t>
      </w:r>
      <w:r w:rsidR="00E20349">
        <w:rPr>
          <w:rFonts w:asciiTheme="minorHAnsi" w:hAnsiTheme="minorHAnsi" w:cs="Arial"/>
        </w:rPr>
        <w:t>Lenguaje Natural es mas óptimo que Secuencia de Maximales</w:t>
      </w:r>
      <w:r w:rsidRPr="0006570D">
        <w:rPr>
          <w:rFonts w:asciiTheme="minorHAnsi" w:hAnsiTheme="minorHAnsi" w:cs="Arial"/>
        </w:rPr>
        <w:t>"</w:t>
      </w:r>
    </w:p>
    <w:p w:rsidR="0006570D" w:rsidRPr="0006570D" w:rsidRDefault="0006570D" w:rsidP="0006570D">
      <w:pPr>
        <w:pStyle w:val="Normal1"/>
        <w:ind w:left="480"/>
        <w:rPr>
          <w:rFonts w:asciiTheme="minorHAnsi" w:hAnsiTheme="minorHAnsi" w:cs="Arial"/>
        </w:rPr>
      </w:pPr>
      <w:r w:rsidRPr="0006570D">
        <w:rPr>
          <w:rFonts w:asciiTheme="minorHAnsi" w:hAnsiTheme="minorHAnsi" w:cs="Arial"/>
        </w:rPr>
        <w:t>H1: X1 &gt;= X2: "</w:t>
      </w:r>
      <w:r w:rsidR="00E20349">
        <w:rPr>
          <w:rFonts w:asciiTheme="minorHAnsi" w:hAnsiTheme="minorHAnsi" w:cs="Arial"/>
        </w:rPr>
        <w:t>Secuencia de Maximales es mas óptimo que Lenguaje Natural</w:t>
      </w:r>
      <w:r w:rsidRPr="0006570D">
        <w:rPr>
          <w:rFonts w:asciiTheme="minorHAnsi" w:hAnsiTheme="minorHAnsi" w:cs="Arial"/>
        </w:rPr>
        <w:t>"</w:t>
      </w:r>
    </w:p>
    <w:p w:rsidR="0006570D" w:rsidRPr="0006570D" w:rsidRDefault="0006570D" w:rsidP="0006570D">
      <w:pPr>
        <w:pStyle w:val="Normal1"/>
        <w:ind w:left="480"/>
        <w:rPr>
          <w:rFonts w:asciiTheme="minorHAnsi" w:hAnsiTheme="minorHAnsi" w:cs="Arial"/>
        </w:rPr>
      </w:pPr>
    </w:p>
    <w:p w:rsidR="0006570D" w:rsidRPr="0006570D" w:rsidRDefault="0006570D" w:rsidP="0006570D">
      <w:pPr>
        <w:pStyle w:val="Normal1"/>
        <w:ind w:left="480"/>
        <w:rPr>
          <w:rFonts w:asciiTheme="minorHAnsi" w:hAnsiTheme="minorHAnsi" w:cs="Arial"/>
        </w:rPr>
      </w:pPr>
      <w:r w:rsidRPr="0006570D">
        <w:rPr>
          <w:rFonts w:asciiTheme="minorHAnsi" w:hAnsiTheme="minorHAnsi" w:cs="Arial"/>
        </w:rPr>
        <w:t>Siendo:</w:t>
      </w:r>
    </w:p>
    <w:p w:rsidR="0006570D" w:rsidRPr="0006570D" w:rsidRDefault="0006570D" w:rsidP="0006570D">
      <w:pPr>
        <w:pStyle w:val="Normal1"/>
        <w:ind w:left="480"/>
        <w:rPr>
          <w:rFonts w:asciiTheme="minorHAnsi" w:hAnsiTheme="minorHAnsi" w:cs="Arial"/>
        </w:rPr>
      </w:pPr>
      <w:r w:rsidRPr="0006570D">
        <w:rPr>
          <w:rFonts w:asciiTheme="minorHAnsi" w:hAnsiTheme="minorHAnsi" w:cs="Arial"/>
        </w:rPr>
        <w:t xml:space="preserve">X1: Media de costo de </w:t>
      </w:r>
      <w:proofErr w:type="spellStart"/>
      <w:r w:rsidRPr="0006570D">
        <w:rPr>
          <w:rFonts w:asciiTheme="minorHAnsi" w:hAnsiTheme="minorHAnsi" w:cs="Arial"/>
        </w:rPr>
        <w:t>Grasp</w:t>
      </w:r>
      <w:proofErr w:type="spellEnd"/>
      <w:r w:rsidRPr="0006570D">
        <w:rPr>
          <w:rFonts w:asciiTheme="minorHAnsi" w:hAnsiTheme="minorHAnsi" w:cs="Arial"/>
        </w:rPr>
        <w:t xml:space="preserve"> con mejora.</w:t>
      </w:r>
    </w:p>
    <w:p w:rsidR="0006570D" w:rsidRPr="0006570D" w:rsidRDefault="0006570D" w:rsidP="0006570D">
      <w:pPr>
        <w:pStyle w:val="Normal1"/>
        <w:ind w:left="480"/>
        <w:rPr>
          <w:rFonts w:asciiTheme="minorHAnsi" w:hAnsiTheme="minorHAnsi" w:cs="Arial"/>
        </w:rPr>
      </w:pPr>
      <w:r w:rsidRPr="0006570D">
        <w:rPr>
          <w:rFonts w:asciiTheme="minorHAnsi" w:hAnsiTheme="minorHAnsi" w:cs="Arial"/>
        </w:rPr>
        <w:t>X2: Media de costo de Opt-2.</w:t>
      </w:r>
    </w:p>
    <w:p w:rsidR="0006570D" w:rsidRPr="0006570D" w:rsidRDefault="0006570D" w:rsidP="0006570D">
      <w:pPr>
        <w:pStyle w:val="Normal1"/>
        <w:ind w:left="480"/>
        <w:rPr>
          <w:rFonts w:asciiTheme="minorHAnsi" w:hAnsiTheme="minorHAnsi" w:cs="Arial"/>
        </w:rPr>
      </w:pPr>
      <w:r w:rsidRPr="0006570D">
        <w:rPr>
          <w:rFonts w:asciiTheme="minorHAnsi" w:hAnsiTheme="minorHAnsi" w:cs="Arial"/>
        </w:rPr>
        <w:t xml:space="preserve">Tamaño n1: muestras tomadas con el algoritmo </w:t>
      </w:r>
      <w:proofErr w:type="spellStart"/>
      <w:r w:rsidRPr="0006570D">
        <w:rPr>
          <w:rFonts w:asciiTheme="minorHAnsi" w:hAnsiTheme="minorHAnsi" w:cs="Arial"/>
        </w:rPr>
        <w:t>Grasp</w:t>
      </w:r>
      <w:proofErr w:type="spellEnd"/>
    </w:p>
    <w:p w:rsidR="0006570D" w:rsidRPr="0006570D" w:rsidRDefault="0006570D" w:rsidP="0006570D">
      <w:pPr>
        <w:pStyle w:val="Normal1"/>
        <w:ind w:left="480"/>
        <w:rPr>
          <w:rFonts w:asciiTheme="minorHAnsi" w:hAnsiTheme="minorHAnsi" w:cs="Arial"/>
        </w:rPr>
      </w:pPr>
      <w:r w:rsidRPr="0006570D">
        <w:rPr>
          <w:rFonts w:asciiTheme="minorHAnsi" w:hAnsiTheme="minorHAnsi" w:cs="Arial"/>
        </w:rPr>
        <w:t>Tamaño n2: muestras tomadas con el algoritmo Opt-2</w:t>
      </w:r>
    </w:p>
    <w:p w:rsidR="0006570D" w:rsidRPr="0006570D" w:rsidRDefault="0006570D" w:rsidP="0006570D">
      <w:pPr>
        <w:pStyle w:val="Normal1"/>
        <w:ind w:left="480"/>
        <w:rPr>
          <w:rFonts w:asciiTheme="minorHAnsi" w:hAnsiTheme="minorHAnsi" w:cs="Arial"/>
        </w:rPr>
      </w:pPr>
      <w:r w:rsidRPr="0006570D">
        <w:rPr>
          <w:rFonts w:asciiTheme="minorHAnsi" w:hAnsiTheme="minorHAnsi" w:cs="Arial"/>
        </w:rPr>
        <w:t xml:space="preserve">Grados de libertad: n1+n2 – 2 </w:t>
      </w:r>
    </w:p>
    <w:p w:rsidR="0006570D" w:rsidRPr="0006570D" w:rsidRDefault="0006570D" w:rsidP="0006570D">
      <w:pPr>
        <w:pStyle w:val="Normal1"/>
        <w:ind w:left="708"/>
        <w:rPr>
          <w:rFonts w:asciiTheme="minorHAnsi" w:hAnsiTheme="minorHAnsi" w:cs="Arial"/>
          <w:lang w:val="es-MX"/>
        </w:rPr>
      </w:pPr>
    </w:p>
    <w:p w:rsidR="0006570D" w:rsidRPr="0006570D" w:rsidRDefault="0006570D" w:rsidP="0006570D">
      <w:pPr>
        <w:pStyle w:val="Ttulo2"/>
        <w:keepLines w:val="0"/>
        <w:numPr>
          <w:ilvl w:val="1"/>
          <w:numId w:val="0"/>
        </w:numPr>
        <w:tabs>
          <w:tab w:val="num" w:pos="765"/>
        </w:tabs>
        <w:spacing w:before="100"/>
        <w:ind w:left="765" w:hanging="340"/>
        <w:jc w:val="left"/>
        <w:rPr>
          <w:rFonts w:asciiTheme="minorHAnsi" w:hAnsiTheme="minorHAnsi"/>
          <w:sz w:val="24"/>
          <w:szCs w:val="24"/>
        </w:rPr>
      </w:pPr>
      <w:bookmarkStart w:id="7" w:name="_Toc242269895"/>
      <w:r w:rsidRPr="0006570D">
        <w:rPr>
          <w:rFonts w:asciiTheme="minorHAnsi" w:hAnsiTheme="minorHAnsi"/>
          <w:sz w:val="24"/>
          <w:szCs w:val="24"/>
        </w:rPr>
        <w:t>Determinación del Estadístico: T-</w:t>
      </w:r>
      <w:proofErr w:type="spellStart"/>
      <w:r w:rsidRPr="0006570D">
        <w:rPr>
          <w:rFonts w:asciiTheme="minorHAnsi" w:hAnsiTheme="minorHAnsi"/>
          <w:sz w:val="24"/>
          <w:szCs w:val="24"/>
        </w:rPr>
        <w:t>Student</w:t>
      </w:r>
      <w:bookmarkEnd w:id="7"/>
      <w:proofErr w:type="spellEnd"/>
    </w:p>
    <w:p w:rsidR="0006570D" w:rsidRPr="00994E70" w:rsidRDefault="0006570D" w:rsidP="0006570D">
      <w:pPr>
        <w:suppressAutoHyphens w:val="0"/>
        <w:autoSpaceDE w:val="0"/>
        <w:autoSpaceDN w:val="0"/>
        <w:adjustRightInd w:val="0"/>
        <w:jc w:val="left"/>
        <w:rPr>
          <w:rFonts w:asciiTheme="minorHAnsi" w:hAnsiTheme="minorHAnsi" w:cs="Helvetica"/>
          <w:szCs w:val="24"/>
          <w:lang w:val="es-PE" w:eastAsia="en-US"/>
        </w:rPr>
      </w:pPr>
    </w:p>
    <w:p w:rsidR="0006570D" w:rsidRPr="0006570D" w:rsidRDefault="0006570D" w:rsidP="0006570D">
      <w:pPr>
        <w:suppressAutoHyphens w:val="0"/>
        <w:autoSpaceDE w:val="0"/>
        <w:autoSpaceDN w:val="0"/>
        <w:adjustRightInd w:val="0"/>
        <w:ind w:left="480"/>
        <w:rPr>
          <w:rFonts w:asciiTheme="minorHAnsi" w:hAnsiTheme="minorHAnsi" w:cs="Arial"/>
          <w:szCs w:val="24"/>
          <w:lang w:eastAsia="en-US"/>
        </w:rPr>
      </w:pPr>
      <w:r w:rsidRPr="0006570D">
        <w:rPr>
          <w:rFonts w:asciiTheme="minorHAnsi" w:hAnsiTheme="minorHAnsi" w:cs="Arial"/>
          <w:szCs w:val="24"/>
          <w:lang w:eastAsia="en-US"/>
        </w:rPr>
        <w:t>Se determina usar el estadístico T-</w:t>
      </w:r>
      <w:proofErr w:type="spellStart"/>
      <w:r w:rsidRPr="0006570D">
        <w:rPr>
          <w:rFonts w:asciiTheme="minorHAnsi" w:hAnsiTheme="minorHAnsi" w:cs="Arial"/>
          <w:szCs w:val="24"/>
          <w:lang w:eastAsia="en-US"/>
        </w:rPr>
        <w:t>Student</w:t>
      </w:r>
      <w:proofErr w:type="spellEnd"/>
      <w:r w:rsidRPr="0006570D">
        <w:rPr>
          <w:rFonts w:asciiTheme="minorHAnsi" w:hAnsiTheme="minorHAnsi" w:cs="Arial"/>
          <w:szCs w:val="24"/>
          <w:lang w:eastAsia="en-US"/>
        </w:rPr>
        <w:t xml:space="preserve"> debido a que estamos analizando muestras de una población normal y queremos analizar las medias utilizando una desviación estándar conocida.</w:t>
      </w:r>
    </w:p>
    <w:p w:rsidR="0006570D" w:rsidRPr="0006570D" w:rsidRDefault="0006570D" w:rsidP="0006570D">
      <w:pPr>
        <w:suppressAutoHyphens w:val="0"/>
        <w:autoSpaceDE w:val="0"/>
        <w:autoSpaceDN w:val="0"/>
        <w:adjustRightInd w:val="0"/>
        <w:ind w:left="480"/>
        <w:rPr>
          <w:rFonts w:asciiTheme="minorHAnsi" w:hAnsiTheme="minorHAnsi" w:cs="Arial"/>
          <w:szCs w:val="24"/>
          <w:lang w:eastAsia="en-US"/>
        </w:rPr>
      </w:pPr>
    </w:p>
    <w:p w:rsidR="0006570D" w:rsidRPr="0006570D" w:rsidRDefault="0006570D" w:rsidP="0006570D">
      <w:pPr>
        <w:suppressAutoHyphens w:val="0"/>
        <w:autoSpaceDE w:val="0"/>
        <w:autoSpaceDN w:val="0"/>
        <w:adjustRightInd w:val="0"/>
        <w:ind w:left="480"/>
        <w:rPr>
          <w:rFonts w:asciiTheme="minorHAnsi" w:hAnsiTheme="minorHAnsi" w:cs="Arial"/>
          <w:szCs w:val="24"/>
          <w:lang w:eastAsia="en-US"/>
        </w:rPr>
      </w:pPr>
      <w:r w:rsidRPr="0006570D">
        <w:rPr>
          <w:rFonts w:asciiTheme="minorHAnsi" w:hAnsiTheme="minorHAnsi" w:cs="Arial"/>
          <w:szCs w:val="24"/>
          <w:lang w:eastAsia="en-US"/>
        </w:rPr>
        <w:t xml:space="preserve">Se considerará un valor de </w:t>
      </w:r>
      <w:r w:rsidRPr="0006570D">
        <w:rPr>
          <w:rFonts w:asciiTheme="minorHAnsi" w:hAnsiTheme="minorHAnsi" w:cs="Arial"/>
          <w:szCs w:val="24"/>
          <w:lang w:val="en-US" w:eastAsia="en-US"/>
        </w:rPr>
        <w:sym w:font="Symbol" w:char="F061"/>
      </w:r>
      <w:r w:rsidRPr="0006570D">
        <w:rPr>
          <w:rFonts w:asciiTheme="minorHAnsi" w:hAnsiTheme="minorHAnsi" w:cs="Arial"/>
          <w:szCs w:val="24"/>
          <w:lang w:eastAsia="en-US"/>
        </w:rPr>
        <w:t xml:space="preserve">= 5% q es nivel de riesgo, lo cual quiere decir que se tendrá un 5 % de probabilidad de rechazar </w:t>
      </w:r>
      <w:smartTag w:uri="urn:schemas-microsoft-com:office:smarttags" w:element="PersonName">
        <w:smartTagPr>
          <w:attr w:name="ProductID" w:val="la Ho"/>
        </w:smartTagPr>
        <w:r w:rsidRPr="0006570D">
          <w:rPr>
            <w:rFonts w:asciiTheme="minorHAnsi" w:hAnsiTheme="minorHAnsi" w:cs="Arial"/>
            <w:szCs w:val="24"/>
            <w:lang w:eastAsia="en-US"/>
          </w:rPr>
          <w:t>la Ho</w:t>
        </w:r>
      </w:smartTag>
      <w:r w:rsidRPr="0006570D">
        <w:rPr>
          <w:rFonts w:asciiTheme="minorHAnsi" w:hAnsiTheme="minorHAnsi" w:cs="Arial"/>
          <w:szCs w:val="24"/>
          <w:lang w:eastAsia="en-US"/>
        </w:rPr>
        <w:t xml:space="preserve"> siendo esta cierta. Los valores usuales de esta variable suelen ser 1%, 5% o máximo 10% por lo que consideramos 5% con un valor comprensible.</w:t>
      </w:r>
    </w:p>
    <w:p w:rsidR="0006570D" w:rsidRPr="0006570D" w:rsidRDefault="0006570D" w:rsidP="0006570D">
      <w:pPr>
        <w:suppressAutoHyphens w:val="0"/>
        <w:autoSpaceDE w:val="0"/>
        <w:autoSpaceDN w:val="0"/>
        <w:adjustRightInd w:val="0"/>
        <w:ind w:left="480"/>
        <w:rPr>
          <w:rFonts w:asciiTheme="minorHAnsi" w:hAnsiTheme="minorHAnsi" w:cs="Arial"/>
          <w:szCs w:val="24"/>
          <w:lang w:eastAsia="en-US"/>
        </w:rPr>
      </w:pPr>
    </w:p>
    <w:p w:rsidR="0006570D" w:rsidRPr="00994E70" w:rsidRDefault="0006570D" w:rsidP="0006570D">
      <w:pPr>
        <w:suppressAutoHyphens w:val="0"/>
        <w:autoSpaceDE w:val="0"/>
        <w:autoSpaceDN w:val="0"/>
        <w:adjustRightInd w:val="0"/>
        <w:ind w:left="480"/>
        <w:rPr>
          <w:rFonts w:asciiTheme="minorHAnsi" w:hAnsiTheme="minorHAnsi" w:cs="Arial"/>
          <w:szCs w:val="24"/>
          <w:lang w:val="es-PE" w:eastAsia="en-US"/>
        </w:rPr>
      </w:pPr>
      <w:r w:rsidRPr="00994E70">
        <w:rPr>
          <w:rFonts w:asciiTheme="minorHAnsi" w:hAnsiTheme="minorHAnsi" w:cs="Arial"/>
          <w:szCs w:val="24"/>
          <w:lang w:val="es-PE" w:eastAsia="en-US"/>
        </w:rPr>
        <w:t>Sean:</w:t>
      </w:r>
    </w:p>
    <w:p w:rsidR="0006570D" w:rsidRPr="0006570D" w:rsidRDefault="0006570D" w:rsidP="0006570D">
      <w:pPr>
        <w:suppressAutoHyphens w:val="0"/>
        <w:autoSpaceDE w:val="0"/>
        <w:autoSpaceDN w:val="0"/>
        <w:adjustRightInd w:val="0"/>
        <w:ind w:left="480"/>
        <w:rPr>
          <w:rFonts w:asciiTheme="minorHAnsi" w:hAnsiTheme="minorHAnsi" w:cs="Arial"/>
          <w:szCs w:val="24"/>
          <w:lang w:eastAsia="en-US"/>
        </w:rPr>
      </w:pPr>
      <w:r w:rsidRPr="0006570D">
        <w:rPr>
          <w:rFonts w:asciiTheme="minorHAnsi" w:hAnsiTheme="minorHAnsi" w:cs="Arial"/>
          <w:szCs w:val="24"/>
          <w:lang w:eastAsia="en-US"/>
        </w:rPr>
        <w:t xml:space="preserve">Si: Varianza </w:t>
      </w:r>
      <w:proofErr w:type="spellStart"/>
      <w:r w:rsidRPr="0006570D">
        <w:rPr>
          <w:rFonts w:asciiTheme="minorHAnsi" w:hAnsiTheme="minorHAnsi" w:cs="Arial"/>
          <w:szCs w:val="24"/>
          <w:lang w:eastAsia="en-US"/>
        </w:rPr>
        <w:t>muestral</w:t>
      </w:r>
      <w:proofErr w:type="spellEnd"/>
      <w:r w:rsidRPr="0006570D">
        <w:rPr>
          <w:rFonts w:asciiTheme="minorHAnsi" w:hAnsiTheme="minorHAnsi" w:cs="Arial"/>
          <w:szCs w:val="24"/>
          <w:lang w:eastAsia="en-US"/>
        </w:rPr>
        <w:t xml:space="preserve"> del algoritmo i</w:t>
      </w:r>
    </w:p>
    <w:p w:rsidR="0006570D" w:rsidRPr="0006570D" w:rsidRDefault="0006570D" w:rsidP="0006570D">
      <w:pPr>
        <w:suppressAutoHyphens w:val="0"/>
        <w:autoSpaceDE w:val="0"/>
        <w:autoSpaceDN w:val="0"/>
        <w:adjustRightInd w:val="0"/>
        <w:ind w:left="480"/>
        <w:rPr>
          <w:rFonts w:asciiTheme="minorHAnsi" w:hAnsiTheme="minorHAnsi" w:cs="Arial"/>
          <w:szCs w:val="24"/>
          <w:lang w:eastAsia="en-US"/>
        </w:rPr>
      </w:pPr>
      <w:proofErr w:type="spellStart"/>
      <w:r w:rsidRPr="0006570D">
        <w:rPr>
          <w:rFonts w:asciiTheme="minorHAnsi" w:hAnsiTheme="minorHAnsi" w:cs="Arial"/>
          <w:szCs w:val="24"/>
          <w:lang w:eastAsia="en-US"/>
        </w:rPr>
        <w:t>g.l.</w:t>
      </w:r>
      <w:proofErr w:type="spellEnd"/>
      <w:r w:rsidRPr="0006570D">
        <w:rPr>
          <w:rFonts w:asciiTheme="minorHAnsi" w:hAnsiTheme="minorHAnsi" w:cs="Arial"/>
          <w:szCs w:val="24"/>
          <w:lang w:eastAsia="en-US"/>
        </w:rPr>
        <w:t>: Grados de libertad (n1+n2-2)</w:t>
      </w:r>
    </w:p>
    <w:p w:rsidR="0006570D" w:rsidRPr="0015209A" w:rsidRDefault="0006570D" w:rsidP="0006570D">
      <w:pPr>
        <w:suppressAutoHyphens w:val="0"/>
        <w:autoSpaceDE w:val="0"/>
        <w:autoSpaceDN w:val="0"/>
        <w:adjustRightInd w:val="0"/>
        <w:ind w:left="480"/>
        <w:rPr>
          <w:rFonts w:asciiTheme="minorHAnsi" w:hAnsiTheme="minorHAnsi" w:cs="Arial"/>
          <w:szCs w:val="24"/>
          <w:lang w:eastAsia="en-US"/>
        </w:rPr>
      </w:pPr>
    </w:p>
    <w:p w:rsidR="0006570D" w:rsidRPr="0015209A" w:rsidRDefault="0006570D" w:rsidP="0006570D">
      <w:pPr>
        <w:suppressAutoHyphens w:val="0"/>
        <w:autoSpaceDE w:val="0"/>
        <w:autoSpaceDN w:val="0"/>
        <w:adjustRightInd w:val="0"/>
        <w:ind w:left="480"/>
        <w:rPr>
          <w:rFonts w:asciiTheme="minorHAnsi" w:hAnsiTheme="minorHAnsi" w:cs="Arial"/>
          <w:szCs w:val="24"/>
          <w:lang w:eastAsia="en-US"/>
        </w:rPr>
      </w:pPr>
      <w:proofErr w:type="gramStart"/>
      <w:r w:rsidRPr="0015209A">
        <w:rPr>
          <w:rFonts w:asciiTheme="minorHAnsi" w:hAnsiTheme="minorHAnsi" w:cs="Arial"/>
          <w:szCs w:val="24"/>
          <w:lang w:eastAsia="en-US"/>
        </w:rPr>
        <w:t>y</w:t>
      </w:r>
      <w:proofErr w:type="gramEnd"/>
      <w:r w:rsidRPr="0015209A">
        <w:rPr>
          <w:rFonts w:asciiTheme="minorHAnsi" w:hAnsiTheme="minorHAnsi" w:cs="Arial"/>
          <w:szCs w:val="24"/>
          <w:lang w:eastAsia="en-US"/>
        </w:rPr>
        <w:t xml:space="preserve"> la </w:t>
      </w:r>
      <w:proofErr w:type="spellStart"/>
      <w:r w:rsidRPr="0015209A">
        <w:rPr>
          <w:rFonts w:asciiTheme="minorHAnsi" w:hAnsiTheme="minorHAnsi" w:cs="Arial"/>
          <w:szCs w:val="24"/>
          <w:lang w:eastAsia="en-US"/>
        </w:rPr>
        <w:t>formula</w:t>
      </w:r>
      <w:proofErr w:type="spellEnd"/>
      <w:r w:rsidRPr="0015209A">
        <w:rPr>
          <w:rFonts w:asciiTheme="minorHAnsi" w:hAnsiTheme="minorHAnsi" w:cs="Arial"/>
          <w:szCs w:val="24"/>
          <w:lang w:eastAsia="en-US"/>
        </w:rPr>
        <w:t xml:space="preserve"> para hallar el estadístico t:</w:t>
      </w:r>
    </w:p>
    <w:p w:rsidR="0006570D" w:rsidRPr="0015209A" w:rsidRDefault="0006570D" w:rsidP="0006570D">
      <w:pPr>
        <w:suppressAutoHyphens w:val="0"/>
        <w:autoSpaceDE w:val="0"/>
        <w:autoSpaceDN w:val="0"/>
        <w:adjustRightInd w:val="0"/>
        <w:jc w:val="left"/>
        <w:rPr>
          <w:rFonts w:asciiTheme="minorHAnsi" w:hAnsiTheme="minorHAnsi" w:cs="Helvetica"/>
          <w:szCs w:val="24"/>
          <w:lang w:eastAsia="en-US"/>
        </w:rPr>
      </w:pPr>
    </w:p>
    <w:p w:rsidR="0006570D" w:rsidRPr="0015209A" w:rsidRDefault="0006570D" w:rsidP="0006570D">
      <w:pPr>
        <w:suppressAutoHyphens w:val="0"/>
        <w:autoSpaceDE w:val="0"/>
        <w:autoSpaceDN w:val="0"/>
        <w:adjustRightInd w:val="0"/>
        <w:jc w:val="center"/>
        <w:rPr>
          <w:rFonts w:asciiTheme="minorHAnsi" w:hAnsiTheme="minorHAnsi" w:cs="Helvetica"/>
          <w:szCs w:val="24"/>
          <w:lang w:val="en-US" w:eastAsia="en-US"/>
        </w:rPr>
      </w:pPr>
      <w:r w:rsidRPr="0015209A">
        <w:rPr>
          <w:rFonts w:asciiTheme="minorHAnsi" w:hAnsiTheme="minorHAnsi" w:cs="Helvetica"/>
          <w:noProof/>
          <w:szCs w:val="24"/>
          <w:lang w:val="es-PE" w:eastAsia="es-PE"/>
        </w:rPr>
        <w:lastRenderedPageBreak/>
        <w:drawing>
          <wp:inline distT="0" distB="0" distL="0" distR="0">
            <wp:extent cx="1209675" cy="89535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209675" cy="895350"/>
                    </a:xfrm>
                    <a:prstGeom prst="rect">
                      <a:avLst/>
                    </a:prstGeom>
                    <a:noFill/>
                    <a:ln w="9525">
                      <a:noFill/>
                      <a:miter lim="800000"/>
                      <a:headEnd/>
                      <a:tailEnd/>
                    </a:ln>
                  </pic:spPr>
                </pic:pic>
              </a:graphicData>
            </a:graphic>
          </wp:inline>
        </w:drawing>
      </w:r>
    </w:p>
    <w:p w:rsidR="0006570D" w:rsidRPr="0015209A" w:rsidRDefault="0006570D" w:rsidP="0006570D">
      <w:pPr>
        <w:pStyle w:val="Normal1"/>
        <w:ind w:left="480"/>
        <w:rPr>
          <w:rFonts w:asciiTheme="minorHAnsi" w:hAnsiTheme="minorHAnsi"/>
        </w:rPr>
      </w:pPr>
    </w:p>
    <w:p w:rsidR="0015209A" w:rsidRPr="0015209A" w:rsidRDefault="0015209A" w:rsidP="0015209A">
      <w:pPr>
        <w:suppressAutoHyphens w:val="0"/>
        <w:autoSpaceDE w:val="0"/>
        <w:autoSpaceDN w:val="0"/>
        <w:adjustRightInd w:val="0"/>
        <w:ind w:left="480"/>
        <w:rPr>
          <w:rFonts w:asciiTheme="minorHAnsi" w:hAnsiTheme="minorHAnsi" w:cs="Arial"/>
          <w:szCs w:val="24"/>
          <w:lang w:eastAsia="en-US"/>
        </w:rPr>
      </w:pPr>
      <w:r w:rsidRPr="0015209A">
        <w:rPr>
          <w:rFonts w:asciiTheme="minorHAnsi" w:hAnsiTheme="minorHAnsi" w:cs="Arial"/>
          <w:szCs w:val="24"/>
          <w:lang w:eastAsia="en-US"/>
        </w:rPr>
        <w:t xml:space="preserve">En el experimento se obtuvieron las muestras n1=81 para el </w:t>
      </w:r>
      <w:proofErr w:type="spellStart"/>
      <w:r w:rsidRPr="0015209A">
        <w:rPr>
          <w:rFonts w:asciiTheme="minorHAnsi" w:hAnsiTheme="minorHAnsi" w:cs="Arial"/>
          <w:szCs w:val="24"/>
          <w:lang w:eastAsia="en-US"/>
        </w:rPr>
        <w:t>algorimo</w:t>
      </w:r>
      <w:proofErr w:type="spellEnd"/>
      <w:r w:rsidRPr="0015209A">
        <w:rPr>
          <w:rFonts w:asciiTheme="minorHAnsi" w:hAnsiTheme="minorHAnsi" w:cs="Arial"/>
          <w:szCs w:val="24"/>
          <w:lang w:eastAsia="en-US"/>
        </w:rPr>
        <w:t xml:space="preserve"> </w:t>
      </w:r>
      <w:proofErr w:type="spellStart"/>
      <w:r w:rsidRPr="0015209A">
        <w:rPr>
          <w:rFonts w:asciiTheme="minorHAnsi" w:hAnsiTheme="minorHAnsi" w:cs="Arial"/>
          <w:szCs w:val="24"/>
          <w:lang w:eastAsia="en-US"/>
        </w:rPr>
        <w:t>Grasp</w:t>
      </w:r>
      <w:proofErr w:type="spellEnd"/>
      <w:r w:rsidRPr="0015209A">
        <w:rPr>
          <w:rFonts w:asciiTheme="minorHAnsi" w:hAnsiTheme="minorHAnsi" w:cs="Arial"/>
          <w:szCs w:val="24"/>
          <w:lang w:eastAsia="en-US"/>
        </w:rPr>
        <w:t xml:space="preserve"> mejorado con opt-2 y con  </w:t>
      </w:r>
      <w:proofErr w:type="spellStart"/>
      <w:r w:rsidRPr="0015209A">
        <w:rPr>
          <w:rFonts w:asciiTheme="minorHAnsi" w:hAnsiTheme="minorHAnsi" w:cs="Arial"/>
          <w:szCs w:val="24"/>
          <w:lang w:eastAsia="en-US"/>
        </w:rPr>
        <w:t>alpha</w:t>
      </w:r>
      <w:proofErr w:type="spellEnd"/>
      <w:r w:rsidRPr="0015209A">
        <w:rPr>
          <w:rFonts w:asciiTheme="minorHAnsi" w:hAnsiTheme="minorHAnsi" w:cs="Arial"/>
          <w:szCs w:val="24"/>
          <w:lang w:eastAsia="en-US"/>
        </w:rPr>
        <w:t>= 0.11 y n2=81 para el algoritmo Opt-2.</w:t>
      </w:r>
    </w:p>
    <w:tbl>
      <w:tblPr>
        <w:tblW w:w="6140" w:type="dxa"/>
        <w:tblInd w:w="93" w:type="dxa"/>
        <w:tblLook w:val="0000"/>
      </w:tblPr>
      <w:tblGrid>
        <w:gridCol w:w="2340"/>
        <w:gridCol w:w="1820"/>
        <w:gridCol w:w="1980"/>
      </w:tblGrid>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eastAsia="en-US"/>
              </w:rPr>
            </w:pPr>
            <w:r w:rsidRPr="0015209A">
              <w:rPr>
                <w:rFonts w:asciiTheme="minorHAnsi" w:hAnsiTheme="minorHAnsi" w:cs="Helvetica"/>
                <w:szCs w:val="24"/>
                <w:lang w:eastAsia="en-US"/>
              </w:rPr>
              <w:br w:type="page"/>
            </w:r>
          </w:p>
        </w:tc>
        <w:tc>
          <w:tcPr>
            <w:tcW w:w="1820" w:type="dxa"/>
            <w:tcBorders>
              <w:top w:val="single" w:sz="4" w:space="0" w:color="auto"/>
              <w:left w:val="single" w:sz="4" w:space="0" w:color="auto"/>
              <w:bottom w:val="single" w:sz="4" w:space="0" w:color="auto"/>
              <w:right w:val="single" w:sz="4" w:space="0" w:color="auto"/>
            </w:tcBorders>
            <w:shd w:val="clear" w:color="auto" w:fill="C0C0C0"/>
            <w:noWrap/>
            <w:vAlign w:val="bottom"/>
          </w:tcPr>
          <w:p w:rsidR="0015209A" w:rsidRPr="0015209A" w:rsidRDefault="0015209A" w:rsidP="00A10568">
            <w:pPr>
              <w:suppressAutoHyphens w:val="0"/>
              <w:jc w:val="center"/>
              <w:rPr>
                <w:rFonts w:asciiTheme="minorHAnsi" w:hAnsiTheme="minorHAnsi"/>
                <w:b/>
                <w:bCs/>
                <w:color w:val="000000"/>
                <w:szCs w:val="24"/>
                <w:lang w:val="en-US" w:eastAsia="en-US"/>
              </w:rPr>
            </w:pPr>
            <w:r w:rsidRPr="0015209A">
              <w:rPr>
                <w:rFonts w:asciiTheme="minorHAnsi" w:hAnsiTheme="minorHAnsi"/>
                <w:b/>
                <w:bCs/>
                <w:color w:val="000000"/>
                <w:szCs w:val="24"/>
                <w:lang w:val="en-US" w:eastAsia="en-US"/>
              </w:rPr>
              <w:t>GRASP Alpha=0.11</w:t>
            </w:r>
          </w:p>
        </w:tc>
        <w:tc>
          <w:tcPr>
            <w:tcW w:w="1980" w:type="dxa"/>
            <w:tcBorders>
              <w:top w:val="single" w:sz="4" w:space="0" w:color="auto"/>
              <w:left w:val="nil"/>
              <w:bottom w:val="single" w:sz="4" w:space="0" w:color="auto"/>
              <w:right w:val="single" w:sz="4" w:space="0" w:color="auto"/>
            </w:tcBorders>
            <w:shd w:val="clear" w:color="auto" w:fill="C0C0C0"/>
            <w:noWrap/>
            <w:vAlign w:val="bottom"/>
          </w:tcPr>
          <w:p w:rsidR="0015209A" w:rsidRPr="0015209A" w:rsidRDefault="0015209A" w:rsidP="00A10568">
            <w:pPr>
              <w:suppressAutoHyphens w:val="0"/>
              <w:jc w:val="center"/>
              <w:rPr>
                <w:rFonts w:asciiTheme="minorHAnsi" w:hAnsiTheme="minorHAnsi"/>
                <w:b/>
                <w:bCs/>
                <w:color w:val="000000"/>
                <w:szCs w:val="24"/>
                <w:lang w:val="en-US" w:eastAsia="en-US"/>
              </w:rPr>
            </w:pPr>
            <w:r w:rsidRPr="0015209A">
              <w:rPr>
                <w:rFonts w:asciiTheme="minorHAnsi" w:hAnsiTheme="minorHAnsi"/>
                <w:b/>
                <w:bCs/>
                <w:color w:val="000000"/>
                <w:szCs w:val="24"/>
                <w:lang w:val="en-US" w:eastAsia="en-US"/>
              </w:rPr>
              <w:t>OPT-2</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38241.50686</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38728.77726</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38351.88287</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38839.15327</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38597.83234</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39085.10273</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38598.313</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39085.5834</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38634.16447</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40356.90387</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41400.55345</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43236.23974</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41566.15524</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43288.89464</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41593.54362</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41593.54362</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43540.43023</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43757.05431</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43545.21737</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44595.31172</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46354.59942</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48543.0051</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47676.27731</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49170.93966</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47716.75705</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48773.16015</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48239.98783</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51627.00733</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48246.68619</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51633.70568</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48469.65313</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51856.67262</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48557.94003</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51944.95953</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48738.91572</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52041.93215</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49197.16556</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52101.12277</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51125.60354</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54101.53275</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52381.78211</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55508.1728</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52415.08074</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55541.47143</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52955.53097</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54455.84347</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52953.40584</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54496.36416</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52953.42699</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55514.57635</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54187.92057</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56749.06993</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54867.77387</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56804.18373</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54447.00067</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56804.50244</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54795.19385</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56988.57493</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55522.67748</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58048.49814</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55800.26881</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58157.77057</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55800.27726</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58157.77903</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56090.80607</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58332.06197</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55949.36305</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58330.44477</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57176.14705</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62848.16972</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58598.2688</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61273.08647</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59133.47252</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61492.14514</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59070.05775</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61535.24072</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59128.73635</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61601.59833</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59064.21525</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60963.34356</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59207.48549</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60989.36152</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60456.19929</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62259.55699</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62742.4615</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63794.49502</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63851.80723</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64214.12061</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63411.08177</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64208.86119</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64524.69174</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65989.1784</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65450.79367</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66524.84422</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65189.03143</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66584.64759</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65644.54361</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67108.38774</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65856.372</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67110.94397</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67209.40182</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67892.67937</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67017.51844</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68030.99051</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67598.0737</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68345.71565</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67843.77776</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68346.19425</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67818.25171</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68170.0024</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67648.52862</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68324.02326</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68231.11318</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68756.77277</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68980.52471</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74511.58978</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69789.99445</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74597.38883</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69904.84214</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74643.19122</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70581.08689</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74848.26399</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70412.38772</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74990.39524</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70007.52541</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75012.11501</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72959.95734</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76206.04079</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72050.13808</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77377.65545</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74422.94499</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77516.58675</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74257.34215</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78423.49162</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74500.98381</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79166.71416</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75116.18475</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79104.52343</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75318.52843</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76490.16603</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75307.93393</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79483.95071</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75782.28909</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79940.37765</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76500.59597</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81498.61163</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77224.80267</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78124.44783</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77563.9279</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77704.61288</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77737.99736</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77705.17003</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78610.10815</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78705.05445</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77693.78799</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79098.76344</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79143.42754</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79298.42328</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78932.37548</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81204.8026</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single" w:sz="4" w:space="0" w:color="auto"/>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79991.5245</w:t>
            </w:r>
          </w:p>
        </w:tc>
        <w:tc>
          <w:tcPr>
            <w:tcW w:w="1980" w:type="dxa"/>
            <w:tcBorders>
              <w:top w:val="nil"/>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81677.0075</w:t>
            </w:r>
          </w:p>
        </w:tc>
      </w:tr>
      <w:tr w:rsidR="0015209A" w:rsidRPr="0015209A" w:rsidTr="00A10568">
        <w:trPr>
          <w:trHeight w:val="240"/>
        </w:trPr>
        <w:tc>
          <w:tcPr>
            <w:tcW w:w="2340" w:type="dxa"/>
            <w:tcBorders>
              <w:top w:val="nil"/>
              <w:left w:val="nil"/>
              <w:bottom w:val="nil"/>
              <w:right w:val="nil"/>
            </w:tcBorders>
            <w:shd w:val="clear" w:color="auto" w:fill="auto"/>
            <w:noWrap/>
            <w:vAlign w:val="bottom"/>
          </w:tcPr>
          <w:p w:rsidR="0015209A" w:rsidRPr="0015209A" w:rsidRDefault="0015209A" w:rsidP="00A10568">
            <w:pPr>
              <w:suppressAutoHyphens w:val="0"/>
              <w:jc w:val="left"/>
              <w:rPr>
                <w:rFonts w:asciiTheme="minorHAnsi" w:hAnsiTheme="minorHAnsi"/>
                <w:color w:val="000000"/>
                <w:szCs w:val="24"/>
                <w:lang w:val="en-US" w:eastAsia="en-US"/>
              </w:rPr>
            </w:pPr>
          </w:p>
        </w:tc>
        <w:tc>
          <w:tcPr>
            <w:tcW w:w="1820" w:type="dxa"/>
            <w:tcBorders>
              <w:top w:val="nil"/>
              <w:left w:val="nil"/>
              <w:bottom w:val="nil"/>
              <w:right w:val="nil"/>
            </w:tcBorders>
            <w:shd w:val="clear" w:color="auto" w:fill="auto"/>
            <w:noWrap/>
            <w:vAlign w:val="bottom"/>
          </w:tcPr>
          <w:p w:rsidR="0015209A" w:rsidRPr="0015209A" w:rsidRDefault="0015209A" w:rsidP="00A10568">
            <w:pPr>
              <w:suppressAutoHyphens w:val="0"/>
              <w:rPr>
                <w:rFonts w:asciiTheme="minorHAnsi" w:hAnsiTheme="minorHAnsi"/>
                <w:color w:val="000000"/>
                <w:szCs w:val="24"/>
                <w:lang w:val="en-US" w:eastAsia="en-US"/>
              </w:rPr>
            </w:pPr>
          </w:p>
        </w:tc>
        <w:tc>
          <w:tcPr>
            <w:tcW w:w="1980" w:type="dxa"/>
            <w:tcBorders>
              <w:top w:val="nil"/>
              <w:left w:val="nil"/>
              <w:bottom w:val="nil"/>
              <w:right w:val="nil"/>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p>
        </w:tc>
      </w:tr>
    </w:tbl>
    <w:p w:rsidR="0015209A" w:rsidRPr="0015209A" w:rsidRDefault="0015209A" w:rsidP="0015209A">
      <w:pPr>
        <w:pStyle w:val="Ttulo2"/>
        <w:keepLines w:val="0"/>
        <w:numPr>
          <w:ilvl w:val="1"/>
          <w:numId w:val="0"/>
        </w:numPr>
        <w:tabs>
          <w:tab w:val="num" w:pos="765"/>
        </w:tabs>
        <w:spacing w:before="100"/>
        <w:ind w:left="765" w:hanging="340"/>
        <w:jc w:val="left"/>
        <w:rPr>
          <w:rFonts w:asciiTheme="minorHAnsi" w:hAnsiTheme="minorHAnsi"/>
          <w:sz w:val="24"/>
          <w:szCs w:val="24"/>
        </w:rPr>
      </w:pPr>
      <w:bookmarkStart w:id="8" w:name="_Toc242269896"/>
      <w:r w:rsidRPr="0015209A">
        <w:rPr>
          <w:rFonts w:asciiTheme="minorHAnsi" w:hAnsiTheme="minorHAnsi"/>
          <w:sz w:val="24"/>
          <w:szCs w:val="24"/>
        </w:rPr>
        <w:t>Análisis de Resultados t-</w:t>
      </w:r>
      <w:proofErr w:type="spellStart"/>
      <w:r w:rsidRPr="0015209A">
        <w:rPr>
          <w:rFonts w:asciiTheme="minorHAnsi" w:hAnsiTheme="minorHAnsi"/>
          <w:sz w:val="24"/>
          <w:szCs w:val="24"/>
        </w:rPr>
        <w:t>student</w:t>
      </w:r>
      <w:bookmarkEnd w:id="8"/>
      <w:proofErr w:type="spellEnd"/>
    </w:p>
    <w:p w:rsidR="0015209A" w:rsidRPr="0015209A" w:rsidRDefault="0015209A" w:rsidP="0015209A">
      <w:pPr>
        <w:pStyle w:val="Normal1"/>
        <w:ind w:left="708"/>
        <w:rPr>
          <w:rFonts w:asciiTheme="minorHAnsi" w:hAnsiTheme="minorHAnsi" w:cs="Arial"/>
          <w:lang w:val="es-MX"/>
        </w:rPr>
      </w:pPr>
    </w:p>
    <w:tbl>
      <w:tblPr>
        <w:tblW w:w="6140" w:type="dxa"/>
        <w:jc w:val="center"/>
        <w:tblInd w:w="93" w:type="dxa"/>
        <w:tblLook w:val="0000"/>
      </w:tblPr>
      <w:tblGrid>
        <w:gridCol w:w="2340"/>
        <w:gridCol w:w="1820"/>
        <w:gridCol w:w="1980"/>
      </w:tblGrid>
      <w:tr w:rsidR="0015209A" w:rsidRPr="0015209A" w:rsidTr="00A10568">
        <w:trPr>
          <w:trHeight w:val="240"/>
          <w:jc w:val="center"/>
        </w:trPr>
        <w:tc>
          <w:tcPr>
            <w:tcW w:w="2340" w:type="dxa"/>
            <w:tcBorders>
              <w:top w:val="single" w:sz="8" w:space="0" w:color="auto"/>
              <w:left w:val="single" w:sz="8" w:space="0" w:color="auto"/>
              <w:bottom w:val="single" w:sz="4" w:space="0" w:color="auto"/>
              <w:right w:val="single" w:sz="4" w:space="0" w:color="auto"/>
            </w:tcBorders>
            <w:shd w:val="clear" w:color="auto" w:fill="C0C0C0"/>
            <w:noWrap/>
            <w:vAlign w:val="bottom"/>
          </w:tcPr>
          <w:p w:rsidR="0015209A" w:rsidRPr="0015209A" w:rsidRDefault="0015209A" w:rsidP="00A10568">
            <w:pPr>
              <w:suppressAutoHyphens w:val="0"/>
              <w:jc w:val="left"/>
              <w:rPr>
                <w:rFonts w:asciiTheme="minorHAnsi" w:hAnsiTheme="minorHAnsi"/>
                <w:b/>
                <w:bCs/>
                <w:color w:val="000000"/>
                <w:szCs w:val="24"/>
                <w:lang w:val="en-US" w:eastAsia="en-US"/>
              </w:rPr>
            </w:pPr>
            <w:proofErr w:type="spellStart"/>
            <w:r w:rsidRPr="0015209A">
              <w:rPr>
                <w:rFonts w:asciiTheme="minorHAnsi" w:hAnsiTheme="minorHAnsi"/>
                <w:b/>
                <w:bCs/>
                <w:color w:val="000000"/>
                <w:szCs w:val="24"/>
                <w:lang w:val="en-US" w:eastAsia="en-US"/>
              </w:rPr>
              <w:t>Algoritmo</w:t>
            </w:r>
            <w:proofErr w:type="spellEnd"/>
          </w:p>
        </w:tc>
        <w:tc>
          <w:tcPr>
            <w:tcW w:w="1820" w:type="dxa"/>
            <w:tcBorders>
              <w:top w:val="single" w:sz="8" w:space="0" w:color="auto"/>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eastAsia="en-US"/>
              </w:rPr>
            </w:pPr>
            <w:proofErr w:type="spellStart"/>
            <w:r w:rsidRPr="0015209A">
              <w:rPr>
                <w:rFonts w:asciiTheme="minorHAnsi" w:hAnsiTheme="minorHAnsi"/>
                <w:color w:val="000000"/>
                <w:szCs w:val="24"/>
                <w:lang w:eastAsia="en-US"/>
              </w:rPr>
              <w:t>Grasp</w:t>
            </w:r>
            <w:proofErr w:type="spellEnd"/>
            <w:r w:rsidRPr="0015209A">
              <w:rPr>
                <w:rFonts w:asciiTheme="minorHAnsi" w:hAnsiTheme="minorHAnsi"/>
                <w:color w:val="000000"/>
                <w:szCs w:val="24"/>
                <w:lang w:eastAsia="en-US"/>
              </w:rPr>
              <w:t xml:space="preserve"> mejorado  con Opt-2 y </w:t>
            </w:r>
            <w:proofErr w:type="spellStart"/>
            <w:r w:rsidRPr="0015209A">
              <w:rPr>
                <w:rFonts w:asciiTheme="minorHAnsi" w:hAnsiTheme="minorHAnsi"/>
                <w:color w:val="000000"/>
                <w:szCs w:val="24"/>
                <w:lang w:eastAsia="en-US"/>
              </w:rPr>
              <w:t>alpha</w:t>
            </w:r>
            <w:proofErr w:type="spellEnd"/>
            <w:r w:rsidRPr="0015209A">
              <w:rPr>
                <w:rFonts w:asciiTheme="minorHAnsi" w:hAnsiTheme="minorHAnsi"/>
                <w:color w:val="000000"/>
                <w:szCs w:val="24"/>
                <w:lang w:eastAsia="en-US"/>
              </w:rPr>
              <w:t>= 0.11</w:t>
            </w:r>
          </w:p>
        </w:tc>
        <w:tc>
          <w:tcPr>
            <w:tcW w:w="1980" w:type="dxa"/>
            <w:tcBorders>
              <w:top w:val="single" w:sz="8" w:space="0" w:color="auto"/>
              <w:left w:val="nil"/>
              <w:bottom w:val="single" w:sz="4" w:space="0" w:color="auto"/>
              <w:right w:val="single" w:sz="8"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Opt-2</w:t>
            </w:r>
          </w:p>
        </w:tc>
      </w:tr>
      <w:tr w:rsidR="0015209A" w:rsidRPr="0015209A" w:rsidTr="00A10568">
        <w:trPr>
          <w:trHeight w:val="240"/>
          <w:jc w:val="center"/>
        </w:trPr>
        <w:tc>
          <w:tcPr>
            <w:tcW w:w="2340" w:type="dxa"/>
            <w:tcBorders>
              <w:top w:val="single" w:sz="8" w:space="0" w:color="auto"/>
              <w:left w:val="single" w:sz="8" w:space="0" w:color="auto"/>
              <w:bottom w:val="single" w:sz="4" w:space="0" w:color="auto"/>
              <w:right w:val="single" w:sz="4" w:space="0" w:color="auto"/>
            </w:tcBorders>
            <w:shd w:val="clear" w:color="auto" w:fill="C0C0C0"/>
            <w:noWrap/>
            <w:vAlign w:val="bottom"/>
          </w:tcPr>
          <w:p w:rsidR="0015209A" w:rsidRPr="0015209A" w:rsidRDefault="0015209A" w:rsidP="00A10568">
            <w:pPr>
              <w:suppressAutoHyphens w:val="0"/>
              <w:jc w:val="left"/>
              <w:rPr>
                <w:rFonts w:asciiTheme="minorHAnsi" w:hAnsiTheme="minorHAnsi"/>
                <w:b/>
                <w:bCs/>
                <w:color w:val="000000"/>
                <w:szCs w:val="24"/>
                <w:lang w:val="en-US" w:eastAsia="en-US"/>
              </w:rPr>
            </w:pPr>
            <w:r w:rsidRPr="0015209A">
              <w:rPr>
                <w:rFonts w:asciiTheme="minorHAnsi" w:hAnsiTheme="minorHAnsi"/>
                <w:b/>
                <w:bCs/>
                <w:color w:val="000000"/>
                <w:szCs w:val="24"/>
                <w:lang w:val="en-US" w:eastAsia="en-US"/>
              </w:rPr>
              <w:t>n</w:t>
            </w:r>
          </w:p>
        </w:tc>
        <w:tc>
          <w:tcPr>
            <w:tcW w:w="1820" w:type="dxa"/>
            <w:tcBorders>
              <w:top w:val="single" w:sz="8" w:space="0" w:color="auto"/>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81</w:t>
            </w:r>
          </w:p>
        </w:tc>
        <w:tc>
          <w:tcPr>
            <w:tcW w:w="1980" w:type="dxa"/>
            <w:tcBorders>
              <w:top w:val="single" w:sz="8" w:space="0" w:color="auto"/>
              <w:left w:val="nil"/>
              <w:bottom w:val="single" w:sz="4" w:space="0" w:color="auto"/>
              <w:right w:val="single" w:sz="8"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81</w:t>
            </w:r>
          </w:p>
        </w:tc>
      </w:tr>
      <w:tr w:rsidR="0015209A" w:rsidRPr="0015209A" w:rsidTr="00A10568">
        <w:trPr>
          <w:trHeight w:val="240"/>
          <w:jc w:val="center"/>
        </w:trPr>
        <w:tc>
          <w:tcPr>
            <w:tcW w:w="2340" w:type="dxa"/>
            <w:tcBorders>
              <w:top w:val="single" w:sz="8" w:space="0" w:color="auto"/>
              <w:left w:val="single" w:sz="8" w:space="0" w:color="auto"/>
              <w:bottom w:val="single" w:sz="4" w:space="0" w:color="auto"/>
              <w:right w:val="single" w:sz="4" w:space="0" w:color="auto"/>
            </w:tcBorders>
            <w:shd w:val="clear" w:color="auto" w:fill="C0C0C0"/>
            <w:noWrap/>
            <w:vAlign w:val="bottom"/>
          </w:tcPr>
          <w:p w:rsidR="0015209A" w:rsidRPr="0015209A" w:rsidRDefault="0015209A" w:rsidP="00A10568">
            <w:pPr>
              <w:suppressAutoHyphens w:val="0"/>
              <w:jc w:val="left"/>
              <w:rPr>
                <w:rFonts w:asciiTheme="minorHAnsi" w:hAnsiTheme="minorHAnsi"/>
                <w:b/>
                <w:bCs/>
                <w:color w:val="000000"/>
                <w:szCs w:val="24"/>
                <w:lang w:val="en-US" w:eastAsia="en-US"/>
              </w:rPr>
            </w:pPr>
            <w:r w:rsidRPr="0015209A">
              <w:rPr>
                <w:rFonts w:asciiTheme="minorHAnsi" w:hAnsiTheme="minorHAnsi"/>
                <w:b/>
                <w:bCs/>
                <w:color w:val="000000"/>
                <w:szCs w:val="24"/>
                <w:lang w:val="en-US" w:eastAsia="en-US"/>
              </w:rPr>
              <w:t>Media:</w:t>
            </w:r>
          </w:p>
        </w:tc>
        <w:tc>
          <w:tcPr>
            <w:tcW w:w="1820" w:type="dxa"/>
            <w:tcBorders>
              <w:top w:val="single" w:sz="8" w:space="0" w:color="auto"/>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60545.39427</w:t>
            </w:r>
          </w:p>
        </w:tc>
        <w:tc>
          <w:tcPr>
            <w:tcW w:w="1980" w:type="dxa"/>
            <w:tcBorders>
              <w:top w:val="single" w:sz="8" w:space="0" w:color="auto"/>
              <w:left w:val="nil"/>
              <w:bottom w:val="single" w:sz="4" w:space="0" w:color="auto"/>
              <w:right w:val="single" w:sz="8"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62740.04469</w:t>
            </w:r>
          </w:p>
        </w:tc>
      </w:tr>
      <w:tr w:rsidR="0015209A" w:rsidRPr="0015209A" w:rsidTr="00A10568">
        <w:trPr>
          <w:trHeight w:val="240"/>
          <w:jc w:val="center"/>
        </w:trPr>
        <w:tc>
          <w:tcPr>
            <w:tcW w:w="2340" w:type="dxa"/>
            <w:tcBorders>
              <w:top w:val="single" w:sz="8" w:space="0" w:color="auto"/>
              <w:left w:val="single" w:sz="8" w:space="0" w:color="auto"/>
              <w:bottom w:val="single" w:sz="4" w:space="0" w:color="auto"/>
              <w:right w:val="single" w:sz="4" w:space="0" w:color="auto"/>
            </w:tcBorders>
            <w:shd w:val="clear" w:color="auto" w:fill="C0C0C0"/>
            <w:noWrap/>
            <w:vAlign w:val="bottom"/>
          </w:tcPr>
          <w:p w:rsidR="0015209A" w:rsidRPr="0015209A" w:rsidRDefault="0015209A" w:rsidP="00A10568">
            <w:pPr>
              <w:suppressAutoHyphens w:val="0"/>
              <w:jc w:val="left"/>
              <w:rPr>
                <w:rFonts w:asciiTheme="minorHAnsi" w:hAnsiTheme="minorHAnsi"/>
                <w:b/>
                <w:color w:val="000000"/>
                <w:szCs w:val="24"/>
                <w:lang w:val="en-US" w:eastAsia="en-US"/>
              </w:rPr>
            </w:pPr>
            <w:proofErr w:type="spellStart"/>
            <w:r w:rsidRPr="0015209A">
              <w:rPr>
                <w:rFonts w:asciiTheme="minorHAnsi" w:hAnsiTheme="minorHAnsi"/>
                <w:b/>
                <w:color w:val="000000"/>
                <w:szCs w:val="24"/>
                <w:lang w:val="en-US" w:eastAsia="en-US"/>
              </w:rPr>
              <w:t>Desviacion</w:t>
            </w:r>
            <w:proofErr w:type="spellEnd"/>
            <w:r w:rsidRPr="0015209A">
              <w:rPr>
                <w:rFonts w:asciiTheme="minorHAnsi" w:hAnsiTheme="minorHAnsi"/>
                <w:b/>
                <w:color w:val="000000"/>
                <w:szCs w:val="24"/>
                <w:lang w:val="en-US" w:eastAsia="en-US"/>
              </w:rPr>
              <w:t xml:space="preserve"> </w:t>
            </w:r>
            <w:proofErr w:type="spellStart"/>
            <w:r w:rsidRPr="0015209A">
              <w:rPr>
                <w:rFonts w:asciiTheme="minorHAnsi" w:hAnsiTheme="minorHAnsi"/>
                <w:b/>
                <w:color w:val="000000"/>
                <w:szCs w:val="24"/>
                <w:lang w:val="en-US" w:eastAsia="en-US"/>
              </w:rPr>
              <w:t>Estandar</w:t>
            </w:r>
            <w:proofErr w:type="spellEnd"/>
            <w:r w:rsidRPr="0015209A">
              <w:rPr>
                <w:rFonts w:asciiTheme="minorHAnsi" w:hAnsiTheme="minorHAnsi"/>
                <w:b/>
                <w:color w:val="000000"/>
                <w:szCs w:val="24"/>
                <w:lang w:val="en-US" w:eastAsia="en-US"/>
              </w:rPr>
              <w:t>:</w:t>
            </w:r>
          </w:p>
        </w:tc>
        <w:tc>
          <w:tcPr>
            <w:tcW w:w="1820" w:type="dxa"/>
            <w:tcBorders>
              <w:top w:val="single" w:sz="8" w:space="0" w:color="auto"/>
              <w:left w:val="nil"/>
              <w:bottom w:val="single" w:sz="4" w:space="0" w:color="auto"/>
              <w:right w:val="single" w:sz="4"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12108.62673</w:t>
            </w:r>
          </w:p>
        </w:tc>
        <w:tc>
          <w:tcPr>
            <w:tcW w:w="1980" w:type="dxa"/>
            <w:tcBorders>
              <w:top w:val="single" w:sz="8" w:space="0" w:color="auto"/>
              <w:left w:val="nil"/>
              <w:bottom w:val="single" w:sz="4" w:space="0" w:color="auto"/>
              <w:right w:val="single" w:sz="8" w:space="0" w:color="auto"/>
            </w:tcBorders>
            <w:shd w:val="clear" w:color="auto" w:fill="auto"/>
            <w:noWrap/>
            <w:vAlign w:val="bottom"/>
          </w:tcPr>
          <w:p w:rsidR="0015209A" w:rsidRPr="0015209A" w:rsidRDefault="0015209A" w:rsidP="00A10568">
            <w:pPr>
              <w:suppressAutoHyphens w:val="0"/>
              <w:jc w:val="center"/>
              <w:rPr>
                <w:rFonts w:asciiTheme="minorHAnsi" w:hAnsiTheme="minorHAnsi"/>
                <w:color w:val="000000"/>
                <w:szCs w:val="24"/>
                <w:lang w:val="en-US" w:eastAsia="en-US"/>
              </w:rPr>
            </w:pPr>
            <w:r w:rsidRPr="0015209A">
              <w:rPr>
                <w:rFonts w:asciiTheme="minorHAnsi" w:hAnsiTheme="minorHAnsi"/>
                <w:color w:val="000000"/>
                <w:szCs w:val="24"/>
                <w:lang w:val="en-US" w:eastAsia="en-US"/>
              </w:rPr>
              <w:t>12468.74803</w:t>
            </w:r>
          </w:p>
        </w:tc>
      </w:tr>
      <w:tr w:rsidR="0015209A" w:rsidRPr="0015209A" w:rsidTr="00A10568">
        <w:trPr>
          <w:trHeight w:val="240"/>
          <w:jc w:val="center"/>
        </w:trPr>
        <w:tc>
          <w:tcPr>
            <w:tcW w:w="2340" w:type="dxa"/>
            <w:tcBorders>
              <w:top w:val="nil"/>
              <w:left w:val="single" w:sz="8" w:space="0" w:color="auto"/>
              <w:bottom w:val="single" w:sz="8" w:space="0" w:color="auto"/>
              <w:right w:val="single" w:sz="4" w:space="0" w:color="auto"/>
            </w:tcBorders>
            <w:shd w:val="clear" w:color="auto" w:fill="C0C0C0"/>
            <w:noWrap/>
            <w:vAlign w:val="bottom"/>
          </w:tcPr>
          <w:p w:rsidR="0015209A" w:rsidRPr="0015209A" w:rsidRDefault="0015209A" w:rsidP="00A10568">
            <w:pPr>
              <w:suppressAutoHyphens w:val="0"/>
              <w:jc w:val="left"/>
              <w:rPr>
                <w:rFonts w:asciiTheme="minorHAnsi" w:hAnsiTheme="minorHAnsi"/>
                <w:b/>
                <w:color w:val="000000"/>
                <w:szCs w:val="24"/>
                <w:lang w:val="en-US" w:eastAsia="en-US"/>
              </w:rPr>
            </w:pPr>
            <w:r w:rsidRPr="0015209A">
              <w:rPr>
                <w:rFonts w:asciiTheme="minorHAnsi" w:hAnsiTheme="minorHAnsi"/>
                <w:b/>
                <w:color w:val="000000"/>
                <w:szCs w:val="24"/>
                <w:lang w:val="en-US" w:eastAsia="en-US"/>
              </w:rPr>
              <w:t>t</w:t>
            </w:r>
          </w:p>
        </w:tc>
        <w:tc>
          <w:tcPr>
            <w:tcW w:w="3800" w:type="dxa"/>
            <w:gridSpan w:val="2"/>
            <w:tcBorders>
              <w:top w:val="nil"/>
              <w:left w:val="nil"/>
              <w:bottom w:val="single" w:sz="8" w:space="0" w:color="auto"/>
              <w:right w:val="single" w:sz="8" w:space="0" w:color="auto"/>
            </w:tcBorders>
            <w:shd w:val="clear" w:color="auto" w:fill="auto"/>
            <w:noWrap/>
            <w:vAlign w:val="bottom"/>
          </w:tcPr>
          <w:p w:rsidR="0015209A" w:rsidRPr="0015209A" w:rsidRDefault="0015209A" w:rsidP="00A10568">
            <w:pPr>
              <w:suppressAutoHyphens w:val="0"/>
              <w:jc w:val="center"/>
              <w:rPr>
                <w:rFonts w:asciiTheme="minorHAnsi" w:hAnsiTheme="minorHAnsi"/>
                <w:b/>
                <w:color w:val="000000"/>
                <w:szCs w:val="24"/>
                <w:lang w:val="en-US" w:eastAsia="en-US"/>
              </w:rPr>
            </w:pPr>
            <w:r w:rsidRPr="0015209A">
              <w:rPr>
                <w:rFonts w:asciiTheme="minorHAnsi" w:hAnsiTheme="minorHAnsi"/>
                <w:b/>
                <w:color w:val="000000"/>
                <w:szCs w:val="24"/>
                <w:lang w:val="en-US" w:eastAsia="en-US"/>
              </w:rPr>
              <w:t>-1.13642492987676</w:t>
            </w:r>
          </w:p>
        </w:tc>
      </w:tr>
    </w:tbl>
    <w:p w:rsidR="0015209A" w:rsidRPr="0015209A" w:rsidRDefault="0015209A" w:rsidP="0015209A">
      <w:pPr>
        <w:pStyle w:val="Normal1"/>
        <w:ind w:left="708"/>
        <w:rPr>
          <w:rFonts w:asciiTheme="minorHAnsi" w:hAnsiTheme="minorHAnsi" w:cs="Arial"/>
          <w:lang w:val="es-MX"/>
        </w:rPr>
      </w:pPr>
    </w:p>
    <w:p w:rsidR="0015209A" w:rsidRPr="0015209A" w:rsidRDefault="0015209A" w:rsidP="0015209A">
      <w:pPr>
        <w:suppressAutoHyphens w:val="0"/>
        <w:autoSpaceDE w:val="0"/>
        <w:autoSpaceDN w:val="0"/>
        <w:adjustRightInd w:val="0"/>
        <w:jc w:val="center"/>
        <w:rPr>
          <w:rFonts w:asciiTheme="minorHAnsi" w:hAnsiTheme="minorHAnsi" w:cs="Arial"/>
          <w:b/>
          <w:szCs w:val="24"/>
          <w:lang w:val="en-US" w:eastAsia="en-US"/>
        </w:rPr>
      </w:pPr>
      <w:proofErr w:type="spellStart"/>
      <w:r w:rsidRPr="0015209A">
        <w:rPr>
          <w:rFonts w:asciiTheme="minorHAnsi" w:hAnsiTheme="minorHAnsi" w:cs="Arial"/>
          <w:b/>
          <w:szCs w:val="24"/>
          <w:lang w:val="en-US" w:eastAsia="en-US"/>
        </w:rPr>
        <w:t>Rechazo</w:t>
      </w:r>
      <w:proofErr w:type="spellEnd"/>
      <w:r w:rsidRPr="0015209A">
        <w:rPr>
          <w:rFonts w:asciiTheme="minorHAnsi" w:hAnsiTheme="minorHAnsi" w:cs="Arial"/>
          <w:b/>
          <w:szCs w:val="24"/>
          <w:lang w:val="en-US" w:eastAsia="en-US"/>
        </w:rPr>
        <w:t xml:space="preserve"> Ho Si t &gt; 1.960</w:t>
      </w:r>
    </w:p>
    <w:p w:rsidR="0015209A" w:rsidRPr="0015209A" w:rsidRDefault="0015209A" w:rsidP="0015209A">
      <w:pPr>
        <w:suppressAutoHyphens w:val="0"/>
        <w:autoSpaceDE w:val="0"/>
        <w:autoSpaceDN w:val="0"/>
        <w:adjustRightInd w:val="0"/>
        <w:ind w:left="480"/>
        <w:rPr>
          <w:rFonts w:asciiTheme="minorHAnsi" w:hAnsiTheme="minorHAnsi" w:cs="Arial"/>
          <w:szCs w:val="24"/>
          <w:lang w:val="en-US" w:eastAsia="en-US"/>
        </w:rPr>
      </w:pPr>
    </w:p>
    <w:p w:rsidR="0015209A" w:rsidRPr="0015209A" w:rsidRDefault="0015209A" w:rsidP="0015209A">
      <w:pPr>
        <w:suppressAutoHyphens w:val="0"/>
        <w:autoSpaceDE w:val="0"/>
        <w:autoSpaceDN w:val="0"/>
        <w:adjustRightInd w:val="0"/>
        <w:ind w:left="480"/>
        <w:rPr>
          <w:rFonts w:asciiTheme="minorHAnsi" w:hAnsiTheme="minorHAnsi" w:cs="Arial"/>
          <w:szCs w:val="24"/>
          <w:lang w:eastAsia="en-US"/>
        </w:rPr>
      </w:pPr>
      <w:r w:rsidRPr="0015209A">
        <w:rPr>
          <w:rFonts w:asciiTheme="minorHAnsi" w:hAnsiTheme="minorHAnsi" w:cs="Arial"/>
          <w:szCs w:val="24"/>
          <w:lang w:eastAsia="en-US"/>
        </w:rPr>
        <w:t>El valor</w:t>
      </w:r>
      <w:r w:rsidRPr="0015209A">
        <w:rPr>
          <w:rFonts w:asciiTheme="minorHAnsi" w:hAnsiTheme="minorHAnsi" w:cs="Arial"/>
          <w:b/>
          <w:szCs w:val="24"/>
          <w:lang w:eastAsia="en-US"/>
        </w:rPr>
        <w:t xml:space="preserve"> 1.960 </w:t>
      </w:r>
      <w:r w:rsidRPr="0015209A">
        <w:rPr>
          <w:rFonts w:asciiTheme="minorHAnsi" w:hAnsiTheme="minorHAnsi" w:cs="Arial"/>
          <w:szCs w:val="24"/>
          <w:lang w:eastAsia="en-US"/>
        </w:rPr>
        <w:t>se halla en la tabla t-</w:t>
      </w:r>
      <w:proofErr w:type="spellStart"/>
      <w:r w:rsidRPr="0015209A">
        <w:rPr>
          <w:rFonts w:asciiTheme="minorHAnsi" w:hAnsiTheme="minorHAnsi" w:cs="Arial"/>
          <w:szCs w:val="24"/>
          <w:lang w:eastAsia="en-US"/>
        </w:rPr>
        <w:t>student</w:t>
      </w:r>
      <w:proofErr w:type="spellEnd"/>
      <w:r w:rsidRPr="0015209A">
        <w:rPr>
          <w:rFonts w:asciiTheme="minorHAnsi" w:hAnsiTheme="minorHAnsi" w:cs="Arial"/>
          <w:szCs w:val="24"/>
          <w:lang w:eastAsia="en-US"/>
        </w:rPr>
        <w:t xml:space="preserve"> con los </w:t>
      </w:r>
      <w:proofErr w:type="spellStart"/>
      <w:r w:rsidRPr="0015209A">
        <w:rPr>
          <w:rFonts w:asciiTheme="minorHAnsi" w:hAnsiTheme="minorHAnsi" w:cs="Arial"/>
          <w:szCs w:val="24"/>
          <w:lang w:eastAsia="en-US"/>
        </w:rPr>
        <w:t>g.l.</w:t>
      </w:r>
      <w:proofErr w:type="spellEnd"/>
      <w:r w:rsidRPr="0015209A">
        <w:rPr>
          <w:rFonts w:asciiTheme="minorHAnsi" w:hAnsiTheme="minorHAnsi" w:cs="Arial"/>
          <w:szCs w:val="24"/>
          <w:lang w:eastAsia="en-US"/>
        </w:rPr>
        <w:t xml:space="preserve"> n1+n2 -2 y una probabilidad de 0.975, ya que se está planteando como </w:t>
      </w:r>
      <w:r w:rsidRPr="0015209A">
        <w:rPr>
          <w:rFonts w:asciiTheme="minorHAnsi" w:hAnsiTheme="minorHAnsi" w:cs="Arial"/>
          <w:szCs w:val="24"/>
          <w:lang w:val="en-US" w:eastAsia="en-US"/>
        </w:rPr>
        <w:sym w:font="Symbol" w:char="F061"/>
      </w:r>
      <w:r w:rsidRPr="0015209A">
        <w:rPr>
          <w:rFonts w:asciiTheme="minorHAnsi" w:hAnsiTheme="minorHAnsi" w:cs="Arial"/>
          <w:szCs w:val="24"/>
          <w:lang w:eastAsia="en-US"/>
        </w:rPr>
        <w:t xml:space="preserve"> = 5 % que es la probabilidad de rechazar Ho siendo esta cierta.</w:t>
      </w:r>
    </w:p>
    <w:p w:rsidR="0015209A" w:rsidRPr="0015209A" w:rsidRDefault="0015209A" w:rsidP="0015209A">
      <w:pPr>
        <w:suppressAutoHyphens w:val="0"/>
        <w:autoSpaceDE w:val="0"/>
        <w:autoSpaceDN w:val="0"/>
        <w:adjustRightInd w:val="0"/>
        <w:jc w:val="left"/>
        <w:rPr>
          <w:rFonts w:asciiTheme="minorHAnsi" w:hAnsiTheme="minorHAnsi" w:cs="Helvetica"/>
          <w:szCs w:val="24"/>
          <w:lang w:eastAsia="en-US"/>
        </w:rPr>
      </w:pPr>
    </w:p>
    <w:p w:rsidR="0015209A" w:rsidRPr="0015209A" w:rsidRDefault="0015209A" w:rsidP="0015209A">
      <w:pPr>
        <w:suppressAutoHyphens w:val="0"/>
        <w:autoSpaceDE w:val="0"/>
        <w:autoSpaceDN w:val="0"/>
        <w:adjustRightInd w:val="0"/>
        <w:jc w:val="left"/>
        <w:rPr>
          <w:rFonts w:asciiTheme="minorHAnsi" w:hAnsiTheme="minorHAnsi" w:cs="Helvetica"/>
          <w:szCs w:val="24"/>
          <w:lang w:val="en-US" w:eastAsia="en-US"/>
        </w:rPr>
      </w:pPr>
      <w:r w:rsidRPr="0015209A">
        <w:rPr>
          <w:rFonts w:asciiTheme="minorHAnsi" w:hAnsiTheme="minorHAnsi"/>
          <w:noProof/>
          <w:szCs w:val="24"/>
          <w:lang w:val="es-PE" w:eastAsia="es-PE"/>
        </w:rPr>
        <w:drawing>
          <wp:inline distT="0" distB="0" distL="0" distR="0">
            <wp:extent cx="5476875" cy="3333750"/>
            <wp:effectExtent l="19050" t="19050" r="28575" b="190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476875" cy="3333750"/>
                    </a:xfrm>
                    <a:prstGeom prst="rect">
                      <a:avLst/>
                    </a:prstGeom>
                    <a:noFill/>
                    <a:ln w="6350" cmpd="sng">
                      <a:solidFill>
                        <a:srgbClr val="000000"/>
                      </a:solidFill>
                      <a:miter lim="800000"/>
                      <a:headEnd/>
                      <a:tailEnd/>
                    </a:ln>
                    <a:effectLst/>
                  </pic:spPr>
                </pic:pic>
              </a:graphicData>
            </a:graphic>
          </wp:inline>
        </w:drawing>
      </w:r>
    </w:p>
    <w:p w:rsidR="0015209A" w:rsidRPr="0015209A" w:rsidRDefault="0015209A" w:rsidP="0015209A">
      <w:pPr>
        <w:suppressAutoHyphens w:val="0"/>
        <w:autoSpaceDE w:val="0"/>
        <w:autoSpaceDN w:val="0"/>
        <w:adjustRightInd w:val="0"/>
        <w:jc w:val="left"/>
        <w:rPr>
          <w:rFonts w:asciiTheme="minorHAnsi" w:hAnsiTheme="minorHAnsi" w:cs="Helvetica"/>
          <w:szCs w:val="24"/>
          <w:lang w:val="en-US" w:eastAsia="en-US"/>
        </w:rPr>
      </w:pPr>
    </w:p>
    <w:p w:rsidR="0015209A" w:rsidRPr="0015209A" w:rsidRDefault="0015209A" w:rsidP="0015209A">
      <w:pPr>
        <w:suppressAutoHyphens w:val="0"/>
        <w:autoSpaceDE w:val="0"/>
        <w:autoSpaceDN w:val="0"/>
        <w:adjustRightInd w:val="0"/>
        <w:ind w:left="480"/>
        <w:rPr>
          <w:rFonts w:asciiTheme="minorHAnsi" w:hAnsiTheme="minorHAnsi" w:cs="Arial"/>
          <w:szCs w:val="24"/>
          <w:lang w:eastAsia="en-US"/>
        </w:rPr>
      </w:pPr>
      <w:r w:rsidRPr="0015209A">
        <w:rPr>
          <w:rFonts w:asciiTheme="minorHAnsi" w:hAnsiTheme="minorHAnsi" w:cs="Arial"/>
          <w:szCs w:val="24"/>
          <w:lang w:eastAsia="en-US"/>
        </w:rPr>
        <w:lastRenderedPageBreak/>
        <w:t>Entonces 95 % es la probabilidad de aceptar Ho sin embargo se toma el valor de 0.975 ya se tiene que considerar ambos extremos del intervalo.</w:t>
      </w:r>
    </w:p>
    <w:p w:rsidR="0015209A" w:rsidRPr="0015209A" w:rsidRDefault="0015209A" w:rsidP="0015209A">
      <w:pPr>
        <w:suppressAutoHyphens w:val="0"/>
        <w:autoSpaceDE w:val="0"/>
        <w:autoSpaceDN w:val="0"/>
        <w:adjustRightInd w:val="0"/>
        <w:ind w:left="480"/>
        <w:jc w:val="left"/>
        <w:rPr>
          <w:rFonts w:asciiTheme="minorHAnsi" w:hAnsiTheme="minorHAnsi" w:cs="Arial"/>
          <w:szCs w:val="24"/>
          <w:lang w:eastAsia="en-US"/>
        </w:rPr>
      </w:pPr>
    </w:p>
    <w:p w:rsidR="0015209A" w:rsidRPr="0015209A" w:rsidRDefault="0015209A" w:rsidP="0015209A">
      <w:pPr>
        <w:suppressAutoHyphens w:val="0"/>
        <w:autoSpaceDE w:val="0"/>
        <w:autoSpaceDN w:val="0"/>
        <w:adjustRightInd w:val="0"/>
        <w:ind w:left="480"/>
        <w:jc w:val="center"/>
        <w:rPr>
          <w:rFonts w:asciiTheme="minorHAnsi" w:hAnsiTheme="minorHAnsi" w:cs="Arial"/>
          <w:b/>
          <w:szCs w:val="24"/>
          <w:lang w:eastAsia="en-US"/>
        </w:rPr>
      </w:pPr>
      <w:r w:rsidRPr="0015209A">
        <w:rPr>
          <w:rFonts w:asciiTheme="minorHAnsi" w:hAnsiTheme="minorHAnsi" w:cs="Arial"/>
          <w:b/>
          <w:szCs w:val="24"/>
          <w:lang w:eastAsia="en-US"/>
        </w:rPr>
        <w:t>"Como t = -1.13642492987676 &lt; 1.960 se acepta Ho"</w:t>
      </w:r>
    </w:p>
    <w:p w:rsidR="0015209A" w:rsidRPr="0015209A" w:rsidRDefault="0015209A" w:rsidP="0015209A">
      <w:pPr>
        <w:suppressAutoHyphens w:val="0"/>
        <w:autoSpaceDE w:val="0"/>
        <w:autoSpaceDN w:val="0"/>
        <w:adjustRightInd w:val="0"/>
        <w:ind w:left="480"/>
        <w:jc w:val="left"/>
        <w:rPr>
          <w:rFonts w:asciiTheme="minorHAnsi" w:hAnsiTheme="minorHAnsi" w:cs="Arial"/>
          <w:szCs w:val="24"/>
          <w:lang w:eastAsia="en-US"/>
        </w:rPr>
      </w:pPr>
    </w:p>
    <w:p w:rsidR="0015209A" w:rsidRPr="0015209A" w:rsidRDefault="0015209A" w:rsidP="0015209A">
      <w:pPr>
        <w:pStyle w:val="Normal1"/>
        <w:ind w:left="480"/>
        <w:rPr>
          <w:rFonts w:asciiTheme="minorHAnsi" w:hAnsiTheme="minorHAnsi" w:cs="Arial"/>
        </w:rPr>
      </w:pPr>
      <w:r w:rsidRPr="0015209A">
        <w:rPr>
          <w:rFonts w:asciiTheme="minorHAnsi" w:hAnsiTheme="minorHAnsi" w:cs="Arial"/>
        </w:rPr>
        <w:t xml:space="preserve">H0: X1 &lt; </w:t>
      </w:r>
      <w:proofErr w:type="gramStart"/>
      <w:r w:rsidRPr="0015209A">
        <w:rPr>
          <w:rFonts w:asciiTheme="minorHAnsi" w:hAnsiTheme="minorHAnsi" w:cs="Arial"/>
        </w:rPr>
        <w:t>X2 :</w:t>
      </w:r>
      <w:proofErr w:type="gramEnd"/>
      <w:r w:rsidRPr="0015209A">
        <w:rPr>
          <w:rFonts w:asciiTheme="minorHAnsi" w:hAnsiTheme="minorHAnsi" w:cs="Arial"/>
        </w:rPr>
        <w:t xml:space="preserve">"Opt-2 genera mayor costo que </w:t>
      </w:r>
      <w:proofErr w:type="spellStart"/>
      <w:r w:rsidRPr="0015209A">
        <w:rPr>
          <w:rFonts w:asciiTheme="minorHAnsi" w:hAnsiTheme="minorHAnsi" w:cs="Arial"/>
        </w:rPr>
        <w:t>Grasp</w:t>
      </w:r>
      <w:proofErr w:type="spellEnd"/>
      <w:r w:rsidRPr="0015209A">
        <w:rPr>
          <w:rFonts w:asciiTheme="minorHAnsi" w:hAnsiTheme="minorHAnsi" w:cs="Arial"/>
        </w:rPr>
        <w:t xml:space="preserve"> mejorado con Opt-2"</w:t>
      </w:r>
    </w:p>
    <w:p w:rsidR="0015209A" w:rsidRPr="0015209A" w:rsidRDefault="0015209A" w:rsidP="0015209A">
      <w:pPr>
        <w:pStyle w:val="Normal1"/>
        <w:ind w:left="480"/>
        <w:rPr>
          <w:rFonts w:asciiTheme="minorHAnsi" w:hAnsiTheme="minorHAnsi" w:cs="Arial"/>
        </w:rPr>
      </w:pPr>
      <w:r w:rsidRPr="0015209A">
        <w:rPr>
          <w:rFonts w:asciiTheme="minorHAnsi" w:hAnsiTheme="minorHAnsi" w:cs="Arial"/>
        </w:rPr>
        <w:t>H1: X1 &gt;= X2: "</w:t>
      </w:r>
      <w:proofErr w:type="spellStart"/>
      <w:r w:rsidRPr="0015209A">
        <w:rPr>
          <w:rFonts w:asciiTheme="minorHAnsi" w:hAnsiTheme="minorHAnsi" w:cs="Arial"/>
        </w:rPr>
        <w:t>Grasp</w:t>
      </w:r>
      <w:proofErr w:type="spellEnd"/>
      <w:r w:rsidRPr="0015209A">
        <w:rPr>
          <w:rFonts w:asciiTheme="minorHAnsi" w:hAnsiTheme="minorHAnsi" w:cs="Arial"/>
        </w:rPr>
        <w:t xml:space="preserve"> mejorado con Opt-2 genera mayor costo que Opt-2"</w:t>
      </w:r>
    </w:p>
    <w:p w:rsidR="0015209A" w:rsidRPr="0015209A" w:rsidRDefault="0015209A" w:rsidP="0015209A">
      <w:pPr>
        <w:pStyle w:val="Normal1"/>
        <w:ind w:left="480"/>
        <w:rPr>
          <w:rFonts w:asciiTheme="minorHAnsi" w:hAnsiTheme="minorHAnsi" w:cs="Arial"/>
        </w:rPr>
      </w:pPr>
    </w:p>
    <w:p w:rsidR="0015209A" w:rsidRPr="0015209A" w:rsidRDefault="0015209A" w:rsidP="0015209A">
      <w:pPr>
        <w:pStyle w:val="Normal1"/>
        <w:ind w:left="480"/>
        <w:rPr>
          <w:rFonts w:asciiTheme="minorHAnsi" w:hAnsiTheme="minorHAnsi" w:cs="Arial"/>
        </w:rPr>
      </w:pPr>
      <w:r w:rsidRPr="0015209A">
        <w:rPr>
          <w:rFonts w:asciiTheme="minorHAnsi" w:hAnsiTheme="minorHAnsi" w:cs="Arial"/>
        </w:rPr>
        <w:t>Siendo:</w:t>
      </w:r>
    </w:p>
    <w:p w:rsidR="0015209A" w:rsidRPr="0015209A" w:rsidRDefault="0015209A" w:rsidP="0015209A">
      <w:pPr>
        <w:pStyle w:val="Normal1"/>
        <w:ind w:left="480"/>
        <w:rPr>
          <w:rFonts w:asciiTheme="minorHAnsi" w:hAnsiTheme="minorHAnsi" w:cs="Arial"/>
        </w:rPr>
      </w:pPr>
      <w:r w:rsidRPr="0015209A">
        <w:rPr>
          <w:rFonts w:asciiTheme="minorHAnsi" w:hAnsiTheme="minorHAnsi" w:cs="Arial"/>
        </w:rPr>
        <w:t xml:space="preserve">X1: Media de costo de </w:t>
      </w:r>
      <w:proofErr w:type="spellStart"/>
      <w:r w:rsidRPr="0015209A">
        <w:rPr>
          <w:rFonts w:asciiTheme="minorHAnsi" w:hAnsiTheme="minorHAnsi" w:cs="Arial"/>
        </w:rPr>
        <w:t>Grasp</w:t>
      </w:r>
      <w:proofErr w:type="spellEnd"/>
    </w:p>
    <w:p w:rsidR="0015209A" w:rsidRPr="0015209A" w:rsidRDefault="0015209A" w:rsidP="0015209A">
      <w:pPr>
        <w:pStyle w:val="Normal1"/>
        <w:ind w:left="480"/>
        <w:rPr>
          <w:rFonts w:asciiTheme="minorHAnsi" w:hAnsiTheme="minorHAnsi" w:cs="Arial"/>
        </w:rPr>
      </w:pPr>
      <w:r w:rsidRPr="0015209A">
        <w:rPr>
          <w:rFonts w:asciiTheme="minorHAnsi" w:hAnsiTheme="minorHAnsi" w:cs="Arial"/>
        </w:rPr>
        <w:t>X2: Media de costo de Opt-2</w:t>
      </w:r>
    </w:p>
    <w:p w:rsidR="0015209A" w:rsidRPr="0015209A" w:rsidRDefault="0015209A" w:rsidP="0015209A">
      <w:pPr>
        <w:tabs>
          <w:tab w:val="left" w:pos="720"/>
        </w:tabs>
        <w:autoSpaceDE w:val="0"/>
        <w:ind w:right="18"/>
        <w:jc w:val="left"/>
        <w:rPr>
          <w:rFonts w:asciiTheme="minorHAnsi" w:hAnsiTheme="minorHAnsi" w:cs="Arial"/>
          <w:szCs w:val="24"/>
        </w:rPr>
      </w:pPr>
    </w:p>
    <w:p w:rsidR="0015209A" w:rsidRPr="0015209A" w:rsidRDefault="0015209A" w:rsidP="0015209A">
      <w:pPr>
        <w:pStyle w:val="Ttulo2"/>
        <w:keepLines w:val="0"/>
        <w:numPr>
          <w:ilvl w:val="1"/>
          <w:numId w:val="0"/>
        </w:numPr>
        <w:tabs>
          <w:tab w:val="num" w:pos="765"/>
        </w:tabs>
        <w:spacing w:before="100"/>
        <w:ind w:left="765" w:hanging="340"/>
        <w:jc w:val="left"/>
        <w:rPr>
          <w:rFonts w:asciiTheme="minorHAnsi" w:hAnsiTheme="minorHAnsi"/>
          <w:sz w:val="24"/>
          <w:szCs w:val="24"/>
        </w:rPr>
      </w:pPr>
      <w:bookmarkStart w:id="9" w:name="_Toc242269897"/>
      <w:r w:rsidRPr="0015209A">
        <w:rPr>
          <w:rFonts w:asciiTheme="minorHAnsi" w:hAnsiTheme="minorHAnsi"/>
          <w:sz w:val="24"/>
          <w:szCs w:val="24"/>
        </w:rPr>
        <w:t xml:space="preserve">Análisis de Resultados </w:t>
      </w:r>
      <w:proofErr w:type="spellStart"/>
      <w:r w:rsidRPr="0015209A">
        <w:rPr>
          <w:rFonts w:asciiTheme="minorHAnsi" w:hAnsiTheme="minorHAnsi"/>
          <w:sz w:val="24"/>
          <w:szCs w:val="24"/>
        </w:rPr>
        <w:t>Grasp</w:t>
      </w:r>
      <w:proofErr w:type="spellEnd"/>
      <w:r w:rsidRPr="0015209A">
        <w:rPr>
          <w:rFonts w:asciiTheme="minorHAnsi" w:hAnsiTheme="minorHAnsi"/>
          <w:sz w:val="24"/>
          <w:szCs w:val="24"/>
        </w:rPr>
        <w:t xml:space="preserve"> sin mejora vs. OPT-2</w:t>
      </w:r>
      <w:bookmarkEnd w:id="9"/>
    </w:p>
    <w:p w:rsidR="0015209A" w:rsidRPr="0015209A" w:rsidRDefault="0015209A" w:rsidP="0015209A">
      <w:pPr>
        <w:rPr>
          <w:rFonts w:asciiTheme="minorHAnsi" w:hAnsiTheme="minorHAnsi"/>
          <w:szCs w:val="24"/>
          <w:lang w:val="es-ES_tradnl"/>
        </w:rPr>
      </w:pPr>
    </w:p>
    <w:tbl>
      <w:tblPr>
        <w:tblW w:w="3800" w:type="dxa"/>
        <w:jc w:val="center"/>
        <w:tblInd w:w="55" w:type="dxa"/>
        <w:tblCellMar>
          <w:left w:w="70" w:type="dxa"/>
          <w:right w:w="70" w:type="dxa"/>
        </w:tblCellMar>
        <w:tblLook w:val="04A0"/>
      </w:tblPr>
      <w:tblGrid>
        <w:gridCol w:w="1820"/>
        <w:gridCol w:w="1980"/>
      </w:tblGrid>
      <w:tr w:rsidR="0015209A" w:rsidRPr="0015209A" w:rsidTr="00A10568">
        <w:trPr>
          <w:trHeight w:val="240"/>
          <w:jc w:val="center"/>
        </w:trPr>
        <w:tc>
          <w:tcPr>
            <w:tcW w:w="182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rsidR="0015209A" w:rsidRPr="0015209A" w:rsidRDefault="0015209A" w:rsidP="00A10568">
            <w:pPr>
              <w:suppressAutoHyphens w:val="0"/>
              <w:jc w:val="center"/>
              <w:rPr>
                <w:rFonts w:asciiTheme="minorHAnsi" w:hAnsiTheme="minorHAnsi"/>
                <w:b/>
                <w:bCs/>
                <w:color w:val="000000"/>
                <w:szCs w:val="24"/>
                <w:lang w:val="es-PE" w:eastAsia="es-PE"/>
              </w:rPr>
            </w:pPr>
            <w:r w:rsidRPr="0015209A">
              <w:rPr>
                <w:rFonts w:asciiTheme="minorHAnsi" w:hAnsiTheme="minorHAnsi"/>
                <w:b/>
                <w:bCs/>
                <w:color w:val="000000"/>
                <w:szCs w:val="24"/>
                <w:lang w:val="es-PE" w:eastAsia="es-PE"/>
              </w:rPr>
              <w:t>GRASP Puro</w:t>
            </w:r>
          </w:p>
        </w:tc>
        <w:tc>
          <w:tcPr>
            <w:tcW w:w="1980" w:type="dxa"/>
            <w:tcBorders>
              <w:top w:val="single" w:sz="4" w:space="0" w:color="auto"/>
              <w:left w:val="nil"/>
              <w:bottom w:val="single" w:sz="4" w:space="0" w:color="auto"/>
              <w:right w:val="single" w:sz="4" w:space="0" w:color="auto"/>
            </w:tcBorders>
            <w:shd w:val="clear" w:color="000000" w:fill="C0C0C0"/>
            <w:noWrap/>
            <w:vAlign w:val="bottom"/>
            <w:hideMark/>
          </w:tcPr>
          <w:p w:rsidR="0015209A" w:rsidRPr="0015209A" w:rsidRDefault="0015209A" w:rsidP="00A10568">
            <w:pPr>
              <w:suppressAutoHyphens w:val="0"/>
              <w:jc w:val="center"/>
              <w:rPr>
                <w:rFonts w:asciiTheme="minorHAnsi" w:hAnsiTheme="minorHAnsi"/>
                <w:b/>
                <w:bCs/>
                <w:color w:val="000000"/>
                <w:szCs w:val="24"/>
                <w:lang w:val="es-PE" w:eastAsia="es-PE"/>
              </w:rPr>
            </w:pPr>
            <w:r w:rsidRPr="0015209A">
              <w:rPr>
                <w:rFonts w:asciiTheme="minorHAnsi" w:hAnsiTheme="minorHAnsi"/>
                <w:b/>
                <w:bCs/>
                <w:color w:val="000000"/>
                <w:szCs w:val="24"/>
                <w:lang w:val="es-PE" w:eastAsia="es-PE"/>
              </w:rPr>
              <w:t>OPT-2</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40891.38814</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38728.77726</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40805.40286</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38839.15327</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41463.35573</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39085.10273</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42456.30386</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39085.5834</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41699.29243</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40356.90387</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44620.96602</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43236.23974</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45455.57014</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43288.89464</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45290.96456</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41593.54362</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47816.74496</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43757.05431</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47921.63501</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44595.31172</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52772.85175</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48543.0051</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51964.90099</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49170.93966</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52787.89922</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48773.16015</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53384.3533</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51627.00733</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54134.79716</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51633.70568</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51924.97332</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51856.67262</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54393.72198</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51944.95953</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55006.05528</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52041.93215</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55956.0973</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52101.12277</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57575.17558</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54101.53275</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58853.64229</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55508.1728</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61388.39851</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55541.47143</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61233.5417</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54455.84347</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60496.21946</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54496.36416</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61876.65685</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55514.57635</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66088.40716</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56749.06993</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64621.47951</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56804.18373</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lastRenderedPageBreak/>
              <w:t>60317.89364</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56804.50244</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65322.60611</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56988.57493</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66243.38511</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58048.49814</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67573.28228</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58157.77057</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66037.75793</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58157.77903</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69312.11868</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58332.06197</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70861.70507</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58330.44477</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72232.25018</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62848.16972</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71386.81073</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61273.08647</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72748.16103</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61492.14514</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73554.70669</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61535.24072</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76248.79246</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61601.59833</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75094.57327</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60963.34356</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74833.45769</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60989.36152</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74192.99618</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62259.55699</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79032.26879</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63794.49502</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75254.42943</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64214.12061</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81954.34389</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64208.86119</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82613.90979</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65989.1784</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80572.96118</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66524.84422</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85546.41059</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66584.64759</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87443.48743</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67108.38774</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85972.36289</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67110.94397</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82429.18554</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67892.67937</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84337.02293</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68030.99051</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87649.98121</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68345.71565</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90964.55551</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68346.19425</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86894.35941</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68170.0024</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90467.60619</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68324.02326</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91620.29262</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68756.77277</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91328.2442</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74511.58978</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95944.37981</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74597.38883</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94855.09066</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74643.19122</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93899.5183</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74848.26399</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98519.6598</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74990.39524</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98805.39875</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75012.11501</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100289.6514</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76206.04079</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100009.1874</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77377.65545</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99330.12747</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77516.58675</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99327.3693</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78423.49162</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105047.9216</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79166.71416</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98168.43142</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79104.52343</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lastRenderedPageBreak/>
              <w:t>103081.243</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76490.16603</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105359.3057</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79483.95071</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104896.9816</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79940.37765</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107528.1173</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81498.61163</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104576.304</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78124.44783</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106667.6376</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77704.61288</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106404.1988</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77705.17003</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110013.7404</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78705.05445</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106214.2002</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79098.76344</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108162.5236</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79298.42328</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109843.1831</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81204.8026</w:t>
            </w:r>
          </w:p>
        </w:tc>
      </w:tr>
      <w:tr w:rsidR="0015209A" w:rsidRPr="0015209A" w:rsidTr="00A10568">
        <w:trPr>
          <w:trHeight w:val="240"/>
          <w:jc w:val="center"/>
        </w:trPr>
        <w:tc>
          <w:tcPr>
            <w:tcW w:w="1820" w:type="dxa"/>
            <w:tcBorders>
              <w:top w:val="nil"/>
              <w:left w:val="nil"/>
              <w:bottom w:val="nil"/>
              <w:right w:val="nil"/>
            </w:tcBorders>
            <w:shd w:val="clear" w:color="auto" w:fill="auto"/>
            <w:noWrap/>
            <w:vAlign w:val="bottom"/>
            <w:hideMark/>
          </w:tcPr>
          <w:p w:rsidR="0015209A" w:rsidRPr="0015209A" w:rsidRDefault="0015209A" w:rsidP="00A10568">
            <w:pPr>
              <w:suppressAutoHyphens w:val="0"/>
              <w:jc w:val="right"/>
              <w:rPr>
                <w:rFonts w:asciiTheme="minorHAnsi" w:hAnsiTheme="minorHAnsi"/>
                <w:color w:val="000000"/>
                <w:szCs w:val="24"/>
                <w:lang w:val="es-PE" w:eastAsia="es-PE"/>
              </w:rPr>
            </w:pPr>
            <w:r w:rsidRPr="0015209A">
              <w:rPr>
                <w:rFonts w:asciiTheme="minorHAnsi" w:hAnsiTheme="minorHAnsi"/>
                <w:color w:val="000000"/>
                <w:szCs w:val="24"/>
                <w:lang w:val="es-PE" w:eastAsia="es-PE"/>
              </w:rPr>
              <w:t>112701.9348</w:t>
            </w:r>
          </w:p>
        </w:tc>
        <w:tc>
          <w:tcPr>
            <w:tcW w:w="1980" w:type="dxa"/>
            <w:tcBorders>
              <w:top w:val="nil"/>
              <w:left w:val="single" w:sz="4" w:space="0" w:color="auto"/>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81677.0075</w:t>
            </w:r>
          </w:p>
        </w:tc>
      </w:tr>
    </w:tbl>
    <w:p w:rsidR="0015209A" w:rsidRPr="0015209A" w:rsidRDefault="0015209A" w:rsidP="0015209A">
      <w:pPr>
        <w:rPr>
          <w:rFonts w:asciiTheme="minorHAnsi" w:hAnsiTheme="minorHAnsi"/>
          <w:szCs w:val="24"/>
          <w:lang w:val="es-ES_tradnl"/>
        </w:rPr>
      </w:pPr>
    </w:p>
    <w:tbl>
      <w:tblPr>
        <w:tblW w:w="6140" w:type="dxa"/>
        <w:jc w:val="center"/>
        <w:tblInd w:w="55" w:type="dxa"/>
        <w:tblCellMar>
          <w:left w:w="70" w:type="dxa"/>
          <w:right w:w="70" w:type="dxa"/>
        </w:tblCellMar>
        <w:tblLook w:val="04A0"/>
      </w:tblPr>
      <w:tblGrid>
        <w:gridCol w:w="2340"/>
        <w:gridCol w:w="1820"/>
        <w:gridCol w:w="1980"/>
      </w:tblGrid>
      <w:tr w:rsidR="0015209A" w:rsidRPr="0015209A" w:rsidTr="00A10568">
        <w:trPr>
          <w:trHeight w:val="240"/>
          <w:jc w:val="center"/>
        </w:trPr>
        <w:tc>
          <w:tcPr>
            <w:tcW w:w="2340" w:type="dxa"/>
            <w:tcBorders>
              <w:top w:val="single" w:sz="8" w:space="0" w:color="auto"/>
              <w:left w:val="single" w:sz="8" w:space="0" w:color="auto"/>
              <w:bottom w:val="single" w:sz="4" w:space="0" w:color="auto"/>
              <w:right w:val="single" w:sz="4" w:space="0" w:color="auto"/>
            </w:tcBorders>
            <w:shd w:val="clear" w:color="000000" w:fill="C0C0C0"/>
            <w:noWrap/>
            <w:vAlign w:val="bottom"/>
            <w:hideMark/>
          </w:tcPr>
          <w:p w:rsidR="0015209A" w:rsidRPr="0015209A" w:rsidRDefault="0015209A" w:rsidP="00A10568">
            <w:pPr>
              <w:suppressAutoHyphens w:val="0"/>
              <w:jc w:val="left"/>
              <w:rPr>
                <w:rFonts w:asciiTheme="minorHAnsi" w:hAnsiTheme="minorHAnsi"/>
                <w:b/>
                <w:bCs/>
                <w:color w:val="000000"/>
                <w:szCs w:val="24"/>
                <w:lang w:val="es-PE" w:eastAsia="es-PE"/>
              </w:rPr>
            </w:pPr>
            <w:r w:rsidRPr="0015209A">
              <w:rPr>
                <w:rFonts w:asciiTheme="minorHAnsi" w:hAnsiTheme="minorHAnsi"/>
                <w:b/>
                <w:bCs/>
                <w:color w:val="000000"/>
                <w:szCs w:val="24"/>
                <w:lang w:val="es-PE" w:eastAsia="es-PE"/>
              </w:rPr>
              <w:t>Media:</w:t>
            </w:r>
          </w:p>
        </w:tc>
        <w:tc>
          <w:tcPr>
            <w:tcW w:w="1820" w:type="dxa"/>
            <w:tcBorders>
              <w:top w:val="single" w:sz="8" w:space="0" w:color="auto"/>
              <w:left w:val="nil"/>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76574.9237</w:t>
            </w:r>
          </w:p>
        </w:tc>
        <w:tc>
          <w:tcPr>
            <w:tcW w:w="1980" w:type="dxa"/>
            <w:tcBorders>
              <w:top w:val="single" w:sz="8" w:space="0" w:color="auto"/>
              <w:left w:val="nil"/>
              <w:bottom w:val="single" w:sz="4" w:space="0" w:color="auto"/>
              <w:right w:val="single" w:sz="8"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62740.04469</w:t>
            </w:r>
          </w:p>
        </w:tc>
      </w:tr>
      <w:tr w:rsidR="0015209A" w:rsidRPr="0015209A" w:rsidTr="00A10568">
        <w:trPr>
          <w:trHeight w:val="240"/>
          <w:jc w:val="center"/>
        </w:trPr>
        <w:tc>
          <w:tcPr>
            <w:tcW w:w="2340" w:type="dxa"/>
            <w:tcBorders>
              <w:top w:val="nil"/>
              <w:left w:val="single" w:sz="8" w:space="0" w:color="auto"/>
              <w:bottom w:val="single" w:sz="4" w:space="0" w:color="auto"/>
              <w:right w:val="single" w:sz="4" w:space="0" w:color="auto"/>
            </w:tcBorders>
            <w:shd w:val="clear" w:color="000000" w:fill="C0C0C0"/>
            <w:noWrap/>
            <w:vAlign w:val="bottom"/>
            <w:hideMark/>
          </w:tcPr>
          <w:p w:rsidR="0015209A" w:rsidRPr="0015209A" w:rsidRDefault="0015209A" w:rsidP="00A10568">
            <w:pPr>
              <w:suppressAutoHyphens w:val="0"/>
              <w:jc w:val="left"/>
              <w:rPr>
                <w:rFonts w:asciiTheme="minorHAnsi" w:hAnsiTheme="minorHAnsi"/>
                <w:color w:val="000000"/>
                <w:szCs w:val="24"/>
                <w:lang w:val="es-PE" w:eastAsia="es-PE"/>
              </w:rPr>
            </w:pPr>
            <w:proofErr w:type="spellStart"/>
            <w:r w:rsidRPr="0015209A">
              <w:rPr>
                <w:rFonts w:asciiTheme="minorHAnsi" w:hAnsiTheme="minorHAnsi"/>
                <w:color w:val="000000"/>
                <w:szCs w:val="24"/>
                <w:lang w:val="es-PE" w:eastAsia="es-PE"/>
              </w:rPr>
              <w:t>Desviacion</w:t>
            </w:r>
            <w:proofErr w:type="spellEnd"/>
            <w:r w:rsidRPr="0015209A">
              <w:rPr>
                <w:rFonts w:asciiTheme="minorHAnsi" w:hAnsiTheme="minorHAnsi"/>
                <w:color w:val="000000"/>
                <w:szCs w:val="24"/>
                <w:lang w:val="es-PE" w:eastAsia="es-PE"/>
              </w:rPr>
              <w:t xml:space="preserve"> </w:t>
            </w:r>
            <w:proofErr w:type="spellStart"/>
            <w:r w:rsidRPr="0015209A">
              <w:rPr>
                <w:rFonts w:asciiTheme="minorHAnsi" w:hAnsiTheme="minorHAnsi"/>
                <w:color w:val="000000"/>
                <w:szCs w:val="24"/>
                <w:lang w:val="es-PE" w:eastAsia="es-PE"/>
              </w:rPr>
              <w:t>Estandar</w:t>
            </w:r>
            <w:proofErr w:type="spellEnd"/>
            <w:r w:rsidRPr="0015209A">
              <w:rPr>
                <w:rFonts w:asciiTheme="minorHAnsi" w:hAnsiTheme="minorHAnsi"/>
                <w:color w:val="000000"/>
                <w:szCs w:val="24"/>
                <w:lang w:val="es-PE" w:eastAsia="es-PE"/>
              </w:rPr>
              <w:t>:</w:t>
            </w:r>
          </w:p>
        </w:tc>
        <w:tc>
          <w:tcPr>
            <w:tcW w:w="1820" w:type="dxa"/>
            <w:tcBorders>
              <w:top w:val="nil"/>
              <w:left w:val="nil"/>
              <w:bottom w:val="single" w:sz="4" w:space="0" w:color="auto"/>
              <w:right w:val="single" w:sz="4"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21361.73571</w:t>
            </w:r>
          </w:p>
        </w:tc>
        <w:tc>
          <w:tcPr>
            <w:tcW w:w="1980" w:type="dxa"/>
            <w:tcBorders>
              <w:top w:val="nil"/>
              <w:left w:val="nil"/>
              <w:bottom w:val="single" w:sz="4" w:space="0" w:color="auto"/>
              <w:right w:val="single" w:sz="8" w:space="0" w:color="auto"/>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12468.74803</w:t>
            </w:r>
          </w:p>
        </w:tc>
      </w:tr>
      <w:tr w:rsidR="0015209A" w:rsidRPr="0015209A" w:rsidTr="00A10568">
        <w:trPr>
          <w:trHeight w:val="240"/>
          <w:jc w:val="center"/>
        </w:trPr>
        <w:tc>
          <w:tcPr>
            <w:tcW w:w="2340" w:type="dxa"/>
            <w:tcBorders>
              <w:top w:val="nil"/>
              <w:left w:val="single" w:sz="8" w:space="0" w:color="auto"/>
              <w:bottom w:val="single" w:sz="8" w:space="0" w:color="auto"/>
              <w:right w:val="single" w:sz="4" w:space="0" w:color="auto"/>
            </w:tcBorders>
            <w:shd w:val="clear" w:color="000000" w:fill="C0C0C0"/>
            <w:noWrap/>
            <w:vAlign w:val="bottom"/>
            <w:hideMark/>
          </w:tcPr>
          <w:p w:rsidR="0015209A" w:rsidRPr="0015209A" w:rsidRDefault="0015209A" w:rsidP="00A10568">
            <w:pPr>
              <w:suppressAutoHyphens w:val="0"/>
              <w:jc w:val="left"/>
              <w:rPr>
                <w:rFonts w:asciiTheme="minorHAnsi" w:hAnsiTheme="minorHAnsi"/>
                <w:b/>
                <w:bCs/>
                <w:color w:val="000000"/>
                <w:szCs w:val="24"/>
                <w:lang w:val="es-PE" w:eastAsia="es-PE"/>
              </w:rPr>
            </w:pPr>
            <w:r w:rsidRPr="0015209A">
              <w:rPr>
                <w:rFonts w:asciiTheme="minorHAnsi" w:hAnsiTheme="minorHAnsi"/>
                <w:b/>
                <w:bCs/>
                <w:color w:val="000000"/>
                <w:szCs w:val="24"/>
                <w:lang w:val="es-PE" w:eastAsia="es-PE"/>
              </w:rPr>
              <w:t>t</w:t>
            </w:r>
          </w:p>
        </w:tc>
        <w:tc>
          <w:tcPr>
            <w:tcW w:w="3800" w:type="dxa"/>
            <w:gridSpan w:val="2"/>
            <w:tcBorders>
              <w:top w:val="single" w:sz="4" w:space="0" w:color="auto"/>
              <w:left w:val="nil"/>
              <w:bottom w:val="single" w:sz="8" w:space="0" w:color="auto"/>
              <w:right w:val="single" w:sz="8" w:space="0" w:color="000000"/>
            </w:tcBorders>
            <w:shd w:val="clear" w:color="auto" w:fill="auto"/>
            <w:noWrap/>
            <w:vAlign w:val="bottom"/>
            <w:hideMark/>
          </w:tcPr>
          <w:p w:rsidR="0015209A" w:rsidRPr="0015209A" w:rsidRDefault="0015209A" w:rsidP="00A10568">
            <w:pPr>
              <w:suppressAutoHyphens w:val="0"/>
              <w:jc w:val="center"/>
              <w:rPr>
                <w:rFonts w:asciiTheme="minorHAnsi" w:hAnsiTheme="minorHAnsi"/>
                <w:color w:val="000000"/>
                <w:szCs w:val="24"/>
                <w:lang w:val="es-PE" w:eastAsia="es-PE"/>
              </w:rPr>
            </w:pPr>
            <w:r w:rsidRPr="0015209A">
              <w:rPr>
                <w:rFonts w:asciiTheme="minorHAnsi" w:hAnsiTheme="minorHAnsi"/>
                <w:color w:val="000000"/>
                <w:szCs w:val="24"/>
                <w:lang w:val="es-PE" w:eastAsia="es-PE"/>
              </w:rPr>
              <w:t>5.03</w:t>
            </w:r>
          </w:p>
        </w:tc>
      </w:tr>
    </w:tbl>
    <w:p w:rsidR="0015209A" w:rsidRPr="0015209A" w:rsidRDefault="0015209A" w:rsidP="0015209A">
      <w:pPr>
        <w:pStyle w:val="Normal1"/>
        <w:ind w:left="708"/>
        <w:rPr>
          <w:rFonts w:asciiTheme="minorHAnsi" w:hAnsiTheme="minorHAnsi" w:cs="Arial"/>
          <w:lang w:val="es-MX"/>
        </w:rPr>
      </w:pPr>
    </w:p>
    <w:p w:rsidR="0015209A" w:rsidRPr="0015209A" w:rsidRDefault="0015209A" w:rsidP="0015209A">
      <w:pPr>
        <w:suppressAutoHyphens w:val="0"/>
        <w:autoSpaceDE w:val="0"/>
        <w:autoSpaceDN w:val="0"/>
        <w:adjustRightInd w:val="0"/>
        <w:ind w:left="480"/>
        <w:rPr>
          <w:rFonts w:asciiTheme="minorHAnsi" w:hAnsiTheme="minorHAnsi" w:cs="Arial"/>
          <w:szCs w:val="24"/>
          <w:lang w:eastAsia="en-US"/>
        </w:rPr>
      </w:pPr>
      <w:r w:rsidRPr="0015209A">
        <w:rPr>
          <w:rFonts w:asciiTheme="minorHAnsi" w:hAnsiTheme="minorHAnsi" w:cs="Arial"/>
          <w:szCs w:val="24"/>
          <w:lang w:eastAsia="en-US"/>
        </w:rPr>
        <w:t>Entonces 95 % es la probabilidad de aceptar Ho sin embargo se toma el valor de 0.975 ya se tiene que considerar ambos extremos del intervalo (igual que el caso anterior)</w:t>
      </w:r>
    </w:p>
    <w:p w:rsidR="0015209A" w:rsidRPr="0015209A" w:rsidRDefault="0015209A" w:rsidP="0015209A">
      <w:pPr>
        <w:suppressAutoHyphens w:val="0"/>
        <w:autoSpaceDE w:val="0"/>
        <w:autoSpaceDN w:val="0"/>
        <w:adjustRightInd w:val="0"/>
        <w:ind w:left="480"/>
        <w:jc w:val="left"/>
        <w:rPr>
          <w:rFonts w:asciiTheme="minorHAnsi" w:hAnsiTheme="minorHAnsi" w:cs="Arial"/>
          <w:szCs w:val="24"/>
          <w:lang w:eastAsia="en-US"/>
        </w:rPr>
      </w:pPr>
    </w:p>
    <w:p w:rsidR="0015209A" w:rsidRPr="0015209A" w:rsidRDefault="0015209A" w:rsidP="0015209A">
      <w:pPr>
        <w:suppressAutoHyphens w:val="0"/>
        <w:autoSpaceDE w:val="0"/>
        <w:autoSpaceDN w:val="0"/>
        <w:adjustRightInd w:val="0"/>
        <w:ind w:left="480"/>
        <w:jc w:val="center"/>
        <w:rPr>
          <w:rFonts w:asciiTheme="minorHAnsi" w:hAnsiTheme="minorHAnsi" w:cs="Arial"/>
          <w:b/>
          <w:szCs w:val="24"/>
          <w:lang w:eastAsia="en-US"/>
        </w:rPr>
      </w:pPr>
      <w:r w:rsidRPr="0015209A">
        <w:rPr>
          <w:rFonts w:asciiTheme="minorHAnsi" w:hAnsiTheme="minorHAnsi" w:cs="Arial"/>
          <w:b/>
          <w:szCs w:val="24"/>
          <w:lang w:eastAsia="en-US"/>
        </w:rPr>
        <w:t>"Como t = 5 &gt; 1.960 se rechaza Ho"</w:t>
      </w:r>
    </w:p>
    <w:p w:rsidR="0015209A" w:rsidRPr="0015209A" w:rsidRDefault="0015209A" w:rsidP="0015209A">
      <w:pPr>
        <w:suppressAutoHyphens w:val="0"/>
        <w:autoSpaceDE w:val="0"/>
        <w:autoSpaceDN w:val="0"/>
        <w:adjustRightInd w:val="0"/>
        <w:ind w:left="480"/>
        <w:jc w:val="left"/>
        <w:rPr>
          <w:rFonts w:asciiTheme="minorHAnsi" w:hAnsiTheme="minorHAnsi" w:cs="Arial"/>
          <w:szCs w:val="24"/>
          <w:lang w:eastAsia="en-US"/>
        </w:rPr>
      </w:pPr>
    </w:p>
    <w:p w:rsidR="0015209A" w:rsidRPr="0015209A" w:rsidRDefault="0015209A" w:rsidP="0015209A">
      <w:pPr>
        <w:pStyle w:val="Normal1"/>
        <w:ind w:left="480"/>
        <w:rPr>
          <w:rFonts w:asciiTheme="minorHAnsi" w:hAnsiTheme="minorHAnsi" w:cs="Arial"/>
        </w:rPr>
      </w:pPr>
      <w:r w:rsidRPr="0015209A">
        <w:rPr>
          <w:rFonts w:asciiTheme="minorHAnsi" w:hAnsiTheme="minorHAnsi" w:cs="Arial"/>
        </w:rPr>
        <w:t xml:space="preserve">H0: X1 &lt; </w:t>
      </w:r>
      <w:proofErr w:type="gramStart"/>
      <w:r w:rsidRPr="0015209A">
        <w:rPr>
          <w:rFonts w:asciiTheme="minorHAnsi" w:hAnsiTheme="minorHAnsi" w:cs="Arial"/>
        </w:rPr>
        <w:t>X2 :</w:t>
      </w:r>
      <w:proofErr w:type="gramEnd"/>
      <w:r w:rsidRPr="0015209A">
        <w:rPr>
          <w:rFonts w:asciiTheme="minorHAnsi" w:hAnsiTheme="minorHAnsi" w:cs="Arial"/>
        </w:rPr>
        <w:t xml:space="preserve">"Opt-2 genera mayor costo que </w:t>
      </w:r>
      <w:proofErr w:type="spellStart"/>
      <w:r w:rsidRPr="0015209A">
        <w:rPr>
          <w:rFonts w:asciiTheme="minorHAnsi" w:hAnsiTheme="minorHAnsi" w:cs="Arial"/>
        </w:rPr>
        <w:t>Grasp</w:t>
      </w:r>
      <w:proofErr w:type="spellEnd"/>
      <w:r w:rsidRPr="0015209A">
        <w:rPr>
          <w:rFonts w:asciiTheme="minorHAnsi" w:hAnsiTheme="minorHAnsi" w:cs="Arial"/>
        </w:rPr>
        <w:t xml:space="preserve"> puro mejorado con Opt-2"</w:t>
      </w:r>
    </w:p>
    <w:p w:rsidR="0015209A" w:rsidRPr="0015209A" w:rsidRDefault="0015209A" w:rsidP="0015209A">
      <w:pPr>
        <w:pStyle w:val="Normal1"/>
        <w:ind w:left="480"/>
        <w:rPr>
          <w:rFonts w:asciiTheme="minorHAnsi" w:hAnsiTheme="minorHAnsi" w:cs="Arial"/>
        </w:rPr>
      </w:pPr>
      <w:r w:rsidRPr="0015209A">
        <w:rPr>
          <w:rFonts w:asciiTheme="minorHAnsi" w:hAnsiTheme="minorHAnsi" w:cs="Arial"/>
        </w:rPr>
        <w:t>H1: X1 &gt;= X2: "</w:t>
      </w:r>
      <w:proofErr w:type="spellStart"/>
      <w:r w:rsidRPr="0015209A">
        <w:rPr>
          <w:rFonts w:asciiTheme="minorHAnsi" w:hAnsiTheme="minorHAnsi" w:cs="Arial"/>
        </w:rPr>
        <w:t>Grasp</w:t>
      </w:r>
      <w:proofErr w:type="spellEnd"/>
      <w:r w:rsidRPr="0015209A">
        <w:rPr>
          <w:rFonts w:asciiTheme="minorHAnsi" w:hAnsiTheme="minorHAnsi" w:cs="Arial"/>
        </w:rPr>
        <w:t xml:space="preserve"> puro genera mayor costo que Opt-2"</w:t>
      </w:r>
    </w:p>
    <w:p w:rsidR="0015209A" w:rsidRPr="0015209A" w:rsidRDefault="0015209A" w:rsidP="0015209A">
      <w:pPr>
        <w:pStyle w:val="Normal1"/>
        <w:ind w:left="480"/>
        <w:rPr>
          <w:rFonts w:asciiTheme="minorHAnsi" w:hAnsiTheme="minorHAnsi" w:cs="Arial"/>
        </w:rPr>
      </w:pPr>
    </w:p>
    <w:p w:rsidR="0015209A" w:rsidRPr="0015209A" w:rsidRDefault="0015209A" w:rsidP="0015209A">
      <w:pPr>
        <w:pStyle w:val="Normal1"/>
        <w:ind w:left="480"/>
        <w:rPr>
          <w:rFonts w:asciiTheme="minorHAnsi" w:hAnsiTheme="minorHAnsi" w:cs="Arial"/>
        </w:rPr>
      </w:pPr>
      <w:r w:rsidRPr="0015209A">
        <w:rPr>
          <w:rFonts w:asciiTheme="minorHAnsi" w:hAnsiTheme="minorHAnsi" w:cs="Arial"/>
        </w:rPr>
        <w:t>Siendo:</w:t>
      </w:r>
    </w:p>
    <w:p w:rsidR="0015209A" w:rsidRPr="0015209A" w:rsidRDefault="0015209A" w:rsidP="0015209A">
      <w:pPr>
        <w:pStyle w:val="Normal1"/>
        <w:ind w:left="480"/>
        <w:rPr>
          <w:rFonts w:asciiTheme="minorHAnsi" w:hAnsiTheme="minorHAnsi" w:cs="Arial"/>
        </w:rPr>
      </w:pPr>
      <w:r w:rsidRPr="0015209A">
        <w:rPr>
          <w:rFonts w:asciiTheme="minorHAnsi" w:hAnsiTheme="minorHAnsi" w:cs="Arial"/>
        </w:rPr>
        <w:t xml:space="preserve">X1: Media de costo de </w:t>
      </w:r>
      <w:proofErr w:type="spellStart"/>
      <w:r w:rsidRPr="0015209A">
        <w:rPr>
          <w:rFonts w:asciiTheme="minorHAnsi" w:hAnsiTheme="minorHAnsi" w:cs="Arial"/>
        </w:rPr>
        <w:t>Grasp</w:t>
      </w:r>
      <w:proofErr w:type="spellEnd"/>
      <w:r w:rsidRPr="0015209A">
        <w:rPr>
          <w:rFonts w:asciiTheme="minorHAnsi" w:hAnsiTheme="minorHAnsi" w:cs="Arial"/>
        </w:rPr>
        <w:t xml:space="preserve"> puro</w:t>
      </w:r>
    </w:p>
    <w:p w:rsidR="0015209A" w:rsidRPr="0015209A" w:rsidRDefault="0015209A" w:rsidP="0015209A">
      <w:pPr>
        <w:pStyle w:val="Normal1"/>
        <w:ind w:left="480"/>
        <w:rPr>
          <w:rFonts w:asciiTheme="minorHAnsi" w:hAnsiTheme="minorHAnsi" w:cs="Arial"/>
        </w:rPr>
      </w:pPr>
      <w:r w:rsidRPr="0015209A">
        <w:rPr>
          <w:rFonts w:asciiTheme="minorHAnsi" w:hAnsiTheme="minorHAnsi" w:cs="Arial"/>
        </w:rPr>
        <w:t>X2: Media de costo de Opt-2</w:t>
      </w:r>
    </w:p>
    <w:p w:rsidR="0015209A" w:rsidRPr="0015209A" w:rsidRDefault="0015209A" w:rsidP="0015209A">
      <w:pPr>
        <w:tabs>
          <w:tab w:val="left" w:pos="720"/>
        </w:tabs>
        <w:autoSpaceDE w:val="0"/>
        <w:ind w:right="18"/>
        <w:jc w:val="left"/>
        <w:rPr>
          <w:rFonts w:asciiTheme="minorHAnsi" w:hAnsiTheme="minorHAnsi" w:cs="Arial"/>
          <w:szCs w:val="24"/>
        </w:rPr>
      </w:pPr>
    </w:p>
    <w:p w:rsidR="0015209A" w:rsidRPr="0015209A" w:rsidRDefault="0015209A" w:rsidP="0015209A">
      <w:pPr>
        <w:pStyle w:val="Ttulo1"/>
        <w:numPr>
          <w:ilvl w:val="0"/>
          <w:numId w:val="2"/>
        </w:numPr>
        <w:rPr>
          <w:rFonts w:asciiTheme="minorHAnsi" w:hAnsiTheme="minorHAnsi"/>
          <w:sz w:val="24"/>
          <w:szCs w:val="24"/>
        </w:rPr>
      </w:pPr>
      <w:bookmarkStart w:id="10" w:name="_Toc242269898"/>
      <w:r w:rsidRPr="0015209A">
        <w:rPr>
          <w:rFonts w:asciiTheme="minorHAnsi" w:hAnsiTheme="minorHAnsi"/>
          <w:sz w:val="24"/>
          <w:szCs w:val="24"/>
        </w:rPr>
        <w:t>Interpretación</w:t>
      </w:r>
      <w:bookmarkEnd w:id="10"/>
    </w:p>
    <w:p w:rsidR="0015209A" w:rsidRPr="0015209A" w:rsidRDefault="0015209A" w:rsidP="0015209A">
      <w:pPr>
        <w:rPr>
          <w:rFonts w:asciiTheme="minorHAnsi" w:hAnsiTheme="minorHAnsi"/>
          <w:szCs w:val="24"/>
          <w:lang w:val="es-ES_tradnl"/>
        </w:rPr>
      </w:pPr>
    </w:p>
    <w:p w:rsidR="0015209A" w:rsidRPr="0015209A" w:rsidRDefault="0015209A" w:rsidP="0015209A">
      <w:pPr>
        <w:pStyle w:val="Prrafodelista1"/>
        <w:ind w:left="480"/>
        <w:rPr>
          <w:rFonts w:asciiTheme="minorHAnsi" w:hAnsiTheme="minorHAnsi" w:cs="Arial"/>
          <w:szCs w:val="24"/>
        </w:rPr>
      </w:pPr>
      <w:r w:rsidRPr="0015209A">
        <w:rPr>
          <w:rFonts w:asciiTheme="minorHAnsi" w:hAnsiTheme="minorHAnsi" w:cs="Arial"/>
          <w:szCs w:val="24"/>
        </w:rPr>
        <w:t xml:space="preserve">La media de los costos obtenidos con el algoritmo Opt-2 es mayor que la media de los costos obtenidas con el </w:t>
      </w:r>
      <w:proofErr w:type="spellStart"/>
      <w:r w:rsidRPr="0015209A">
        <w:rPr>
          <w:rFonts w:asciiTheme="minorHAnsi" w:hAnsiTheme="minorHAnsi" w:cs="Arial"/>
          <w:szCs w:val="24"/>
        </w:rPr>
        <w:t>Grasp</w:t>
      </w:r>
      <w:proofErr w:type="spellEnd"/>
      <w:r w:rsidRPr="0015209A">
        <w:rPr>
          <w:rFonts w:asciiTheme="minorHAnsi" w:hAnsiTheme="minorHAnsi" w:cs="Arial"/>
          <w:szCs w:val="24"/>
        </w:rPr>
        <w:t xml:space="preserve"> mejorado con Opt-2.</w:t>
      </w:r>
    </w:p>
    <w:p w:rsidR="0015209A" w:rsidRPr="0015209A" w:rsidRDefault="0015209A" w:rsidP="0015209A">
      <w:pPr>
        <w:pStyle w:val="Prrafodelista1"/>
        <w:tabs>
          <w:tab w:val="left" w:pos="1701"/>
        </w:tabs>
        <w:ind w:left="0"/>
        <w:rPr>
          <w:rFonts w:asciiTheme="minorHAnsi" w:hAnsiTheme="minorHAnsi" w:cs="Arial"/>
          <w:szCs w:val="24"/>
        </w:rPr>
      </w:pPr>
    </w:p>
    <w:p w:rsidR="0015209A" w:rsidRPr="0015209A" w:rsidRDefault="0015209A" w:rsidP="0015209A">
      <w:pPr>
        <w:pStyle w:val="Ttulo1"/>
        <w:numPr>
          <w:ilvl w:val="0"/>
          <w:numId w:val="2"/>
        </w:numPr>
        <w:rPr>
          <w:rFonts w:asciiTheme="minorHAnsi" w:hAnsiTheme="minorHAnsi"/>
          <w:sz w:val="24"/>
          <w:szCs w:val="24"/>
        </w:rPr>
      </w:pPr>
      <w:bookmarkStart w:id="11" w:name="_Toc242269899"/>
      <w:r w:rsidRPr="0015209A">
        <w:rPr>
          <w:rFonts w:asciiTheme="minorHAnsi" w:hAnsiTheme="minorHAnsi"/>
          <w:sz w:val="24"/>
          <w:szCs w:val="24"/>
        </w:rPr>
        <w:t>Conclusiones</w:t>
      </w:r>
      <w:bookmarkEnd w:id="11"/>
    </w:p>
    <w:p w:rsidR="0015209A" w:rsidRPr="0015209A" w:rsidRDefault="0015209A" w:rsidP="0015209A">
      <w:pPr>
        <w:pStyle w:val="Normal1"/>
        <w:rPr>
          <w:rFonts w:asciiTheme="minorHAnsi" w:hAnsiTheme="minorHAnsi" w:cs="Arial"/>
        </w:rPr>
      </w:pPr>
    </w:p>
    <w:p w:rsidR="0015209A" w:rsidRPr="0015209A" w:rsidRDefault="0015209A" w:rsidP="0015209A">
      <w:pPr>
        <w:pStyle w:val="Prrafodelista1"/>
        <w:numPr>
          <w:ilvl w:val="1"/>
          <w:numId w:val="2"/>
        </w:numPr>
        <w:tabs>
          <w:tab w:val="clear" w:pos="1440"/>
          <w:tab w:val="num" w:pos="960"/>
          <w:tab w:val="left" w:pos="1701"/>
        </w:tabs>
        <w:ind w:left="960"/>
        <w:rPr>
          <w:rFonts w:asciiTheme="minorHAnsi" w:hAnsiTheme="minorHAnsi" w:cs="Arial"/>
          <w:szCs w:val="24"/>
        </w:rPr>
      </w:pPr>
      <w:r w:rsidRPr="0015209A">
        <w:rPr>
          <w:rFonts w:asciiTheme="minorHAnsi" w:hAnsiTheme="minorHAnsi" w:cs="Arial"/>
          <w:szCs w:val="24"/>
        </w:rPr>
        <w:t xml:space="preserve">El algoritmo </w:t>
      </w:r>
      <w:proofErr w:type="spellStart"/>
      <w:r w:rsidRPr="0015209A">
        <w:rPr>
          <w:rFonts w:asciiTheme="minorHAnsi" w:hAnsiTheme="minorHAnsi" w:cs="Arial"/>
          <w:szCs w:val="24"/>
        </w:rPr>
        <w:t>Grasp</w:t>
      </w:r>
      <w:proofErr w:type="spellEnd"/>
      <w:r w:rsidRPr="0015209A">
        <w:rPr>
          <w:rFonts w:asciiTheme="minorHAnsi" w:hAnsiTheme="minorHAnsi" w:cs="Arial"/>
          <w:szCs w:val="24"/>
        </w:rPr>
        <w:t xml:space="preserve"> mejorado con Opt-2 entrega menores costos para una misma red comparada con el algoritmo Opt-2</w:t>
      </w:r>
    </w:p>
    <w:p w:rsidR="0015209A" w:rsidRPr="0015209A" w:rsidRDefault="0015209A" w:rsidP="0015209A">
      <w:pPr>
        <w:pStyle w:val="Normal1"/>
        <w:numPr>
          <w:ilvl w:val="1"/>
          <w:numId w:val="2"/>
        </w:numPr>
        <w:tabs>
          <w:tab w:val="clear" w:pos="1440"/>
          <w:tab w:val="num" w:pos="960"/>
        </w:tabs>
        <w:ind w:left="1068" w:hanging="468"/>
        <w:rPr>
          <w:rFonts w:asciiTheme="minorHAnsi" w:hAnsiTheme="minorHAnsi" w:cs="Arial"/>
        </w:rPr>
      </w:pPr>
      <w:r w:rsidRPr="0015209A">
        <w:rPr>
          <w:rFonts w:asciiTheme="minorHAnsi" w:hAnsiTheme="minorHAnsi" w:cs="Arial"/>
        </w:rPr>
        <w:t>Las muestras utilizadas para el ejemplo tienen distribución normal</w:t>
      </w:r>
    </w:p>
    <w:p w:rsidR="0015209A" w:rsidRPr="0015209A" w:rsidRDefault="0015209A" w:rsidP="0015209A">
      <w:pPr>
        <w:pStyle w:val="Normal1"/>
        <w:numPr>
          <w:ilvl w:val="1"/>
          <w:numId w:val="2"/>
        </w:numPr>
        <w:tabs>
          <w:tab w:val="clear" w:pos="1440"/>
          <w:tab w:val="num" w:pos="960"/>
        </w:tabs>
        <w:ind w:left="960"/>
        <w:rPr>
          <w:rFonts w:asciiTheme="minorHAnsi" w:hAnsiTheme="minorHAnsi" w:cs="Arial"/>
          <w:lang w:val="es-PE"/>
        </w:rPr>
      </w:pPr>
      <w:r w:rsidRPr="0015209A">
        <w:rPr>
          <w:rFonts w:asciiTheme="minorHAnsi" w:hAnsiTheme="minorHAnsi" w:cs="Arial"/>
          <w:lang w:val="es-PE"/>
        </w:rPr>
        <w:t xml:space="preserve">La distribución de costo obtenido con </w:t>
      </w:r>
      <w:proofErr w:type="spellStart"/>
      <w:r w:rsidRPr="0015209A">
        <w:rPr>
          <w:rFonts w:asciiTheme="minorHAnsi" w:hAnsiTheme="minorHAnsi" w:cs="Arial"/>
          <w:lang w:val="es-PE"/>
        </w:rPr>
        <w:t>Grasp</w:t>
      </w:r>
      <w:proofErr w:type="spellEnd"/>
      <w:r w:rsidRPr="0015209A">
        <w:rPr>
          <w:rFonts w:asciiTheme="minorHAnsi" w:hAnsiTheme="minorHAnsi" w:cs="Arial"/>
          <w:lang w:val="es-PE"/>
        </w:rPr>
        <w:t xml:space="preserve"> mejorado con Opt-2 tiene mejor </w:t>
      </w:r>
      <w:r w:rsidRPr="0015209A">
        <w:rPr>
          <w:rFonts w:asciiTheme="minorHAnsi" w:hAnsiTheme="minorHAnsi" w:cs="Arial"/>
          <w:lang w:val="es-PE"/>
        </w:rPr>
        <w:lastRenderedPageBreak/>
        <w:t>distribución normal que las distancias obtenidas con Opt-2.</w:t>
      </w:r>
    </w:p>
    <w:p w:rsidR="0015209A" w:rsidRPr="0015209A" w:rsidRDefault="0015209A" w:rsidP="0015209A">
      <w:pPr>
        <w:pStyle w:val="Normal1"/>
        <w:rPr>
          <w:rFonts w:asciiTheme="minorHAnsi" w:hAnsiTheme="minorHAnsi" w:cs="Arial"/>
        </w:rPr>
      </w:pPr>
    </w:p>
    <w:p w:rsidR="0015209A" w:rsidRPr="0015209A" w:rsidRDefault="0015209A" w:rsidP="0015209A">
      <w:pPr>
        <w:pStyle w:val="Ttulo1"/>
        <w:numPr>
          <w:ilvl w:val="0"/>
          <w:numId w:val="2"/>
        </w:numPr>
        <w:rPr>
          <w:rFonts w:asciiTheme="minorHAnsi" w:hAnsiTheme="minorHAnsi"/>
          <w:sz w:val="24"/>
          <w:szCs w:val="24"/>
        </w:rPr>
      </w:pPr>
      <w:bookmarkStart w:id="12" w:name="_Toc242269900"/>
      <w:r w:rsidRPr="0015209A">
        <w:rPr>
          <w:rFonts w:asciiTheme="minorHAnsi" w:hAnsiTheme="minorHAnsi"/>
          <w:sz w:val="24"/>
          <w:szCs w:val="24"/>
        </w:rPr>
        <w:t>Referencias</w:t>
      </w:r>
      <w:bookmarkEnd w:id="12"/>
    </w:p>
    <w:p w:rsidR="0015209A" w:rsidRPr="0015209A" w:rsidRDefault="0015209A" w:rsidP="0015209A">
      <w:pPr>
        <w:pStyle w:val="Normal1"/>
        <w:rPr>
          <w:rFonts w:asciiTheme="minorHAnsi" w:hAnsiTheme="minorHAnsi" w:cs="Arial"/>
        </w:rPr>
      </w:pPr>
    </w:p>
    <w:p w:rsidR="0015209A" w:rsidRPr="0015209A" w:rsidRDefault="0015209A" w:rsidP="0015209A">
      <w:pPr>
        <w:pStyle w:val="Normal2"/>
        <w:numPr>
          <w:ilvl w:val="1"/>
          <w:numId w:val="4"/>
        </w:numPr>
        <w:tabs>
          <w:tab w:val="left" w:pos="961"/>
        </w:tabs>
        <w:spacing w:before="60"/>
        <w:ind w:left="961"/>
        <w:rPr>
          <w:rFonts w:asciiTheme="minorHAnsi" w:hAnsiTheme="minorHAnsi" w:cs="Arial"/>
          <w:lang w:val="es-PE"/>
        </w:rPr>
      </w:pPr>
      <w:r w:rsidRPr="0015209A">
        <w:rPr>
          <w:rFonts w:asciiTheme="minorHAnsi" w:hAnsiTheme="minorHAnsi" w:cs="Arial"/>
          <w:lang w:val="es-PE"/>
        </w:rPr>
        <w:t xml:space="preserve">Estadística Descriptiva e </w:t>
      </w:r>
      <w:proofErr w:type="spellStart"/>
      <w:r w:rsidRPr="0015209A">
        <w:rPr>
          <w:rFonts w:asciiTheme="minorHAnsi" w:hAnsiTheme="minorHAnsi" w:cs="Arial"/>
          <w:lang w:val="es-PE"/>
        </w:rPr>
        <w:t>Inferencial</w:t>
      </w:r>
      <w:proofErr w:type="spellEnd"/>
      <w:r w:rsidRPr="0015209A">
        <w:rPr>
          <w:rFonts w:asciiTheme="minorHAnsi" w:hAnsiTheme="minorHAnsi" w:cs="Arial"/>
          <w:lang w:val="es-PE"/>
        </w:rPr>
        <w:t xml:space="preserve"> – Manuel Córdova Zamora</w:t>
      </w:r>
    </w:p>
    <w:p w:rsidR="0015209A" w:rsidRPr="0015209A" w:rsidRDefault="0015209A" w:rsidP="0015209A">
      <w:pPr>
        <w:pStyle w:val="Normal2"/>
        <w:numPr>
          <w:ilvl w:val="1"/>
          <w:numId w:val="4"/>
        </w:numPr>
        <w:tabs>
          <w:tab w:val="left" w:pos="961"/>
        </w:tabs>
        <w:spacing w:before="60"/>
        <w:ind w:left="961"/>
        <w:rPr>
          <w:rFonts w:asciiTheme="minorHAnsi" w:hAnsiTheme="minorHAnsi" w:cs="Arial"/>
          <w:lang w:val="es-PE"/>
        </w:rPr>
      </w:pPr>
      <w:r w:rsidRPr="0015209A">
        <w:rPr>
          <w:rFonts w:asciiTheme="minorHAnsi" w:hAnsiTheme="minorHAnsi" w:cs="Arial"/>
          <w:lang w:val="es-PE"/>
        </w:rPr>
        <w:t xml:space="preserve">Software PASW </w:t>
      </w:r>
      <w:proofErr w:type="spellStart"/>
      <w:r w:rsidRPr="0015209A">
        <w:rPr>
          <w:rFonts w:asciiTheme="minorHAnsi" w:hAnsiTheme="minorHAnsi" w:cs="Arial"/>
          <w:lang w:val="es-PE"/>
        </w:rPr>
        <w:t>Statics</w:t>
      </w:r>
      <w:proofErr w:type="spellEnd"/>
      <w:r w:rsidRPr="0015209A">
        <w:rPr>
          <w:rFonts w:asciiTheme="minorHAnsi" w:hAnsiTheme="minorHAnsi" w:cs="Arial"/>
          <w:lang w:val="es-PE"/>
        </w:rPr>
        <w:t xml:space="preserve"> 18</w:t>
      </w:r>
    </w:p>
    <w:p w:rsidR="0015209A" w:rsidRPr="0015209A" w:rsidRDefault="0015209A" w:rsidP="0015209A">
      <w:pPr>
        <w:pStyle w:val="Normal2"/>
        <w:numPr>
          <w:ilvl w:val="1"/>
          <w:numId w:val="4"/>
        </w:numPr>
        <w:tabs>
          <w:tab w:val="left" w:pos="961"/>
        </w:tabs>
        <w:spacing w:before="60"/>
        <w:ind w:hanging="1559"/>
        <w:rPr>
          <w:rFonts w:asciiTheme="minorHAnsi" w:hAnsiTheme="minorHAnsi" w:cs="Arial"/>
          <w:lang w:val="es-PE"/>
        </w:rPr>
      </w:pPr>
      <w:r w:rsidRPr="0015209A">
        <w:rPr>
          <w:rFonts w:asciiTheme="minorHAnsi" w:hAnsiTheme="minorHAnsi" w:cs="Arial"/>
          <w:lang w:val="es-PE"/>
        </w:rPr>
        <w:t>Microsoft Excel 2003 guide</w:t>
      </w:r>
    </w:p>
    <w:p w:rsidR="00101506" w:rsidRDefault="00101506"/>
    <w:sectPr w:rsidR="00101506" w:rsidSect="0010150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name w:val="WW8Num14"/>
    <w:lvl w:ilvl="0">
      <w:start w:val="1"/>
      <w:numFmt w:val="bullet"/>
      <w:lvlText w:val=""/>
      <w:lvlJc w:val="left"/>
      <w:pPr>
        <w:tabs>
          <w:tab w:val="num" w:pos="1440"/>
        </w:tabs>
        <w:ind w:left="1440" w:hanging="360"/>
      </w:pPr>
      <w:rPr>
        <w:rFonts w:ascii="Symbol" w:hAnsi="Symbol"/>
      </w:rPr>
    </w:lvl>
    <w:lvl w:ilvl="1">
      <w:start w:val="1"/>
      <w:numFmt w:val="bullet"/>
      <w:lvlText w:val=""/>
      <w:lvlJc w:val="left"/>
      <w:pPr>
        <w:tabs>
          <w:tab w:val="num" w:pos="2160"/>
        </w:tabs>
        <w:ind w:left="2160" w:hanging="360"/>
      </w:pPr>
      <w:rPr>
        <w:rFonts w:ascii="Symbol" w:hAnsi="Symbol"/>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Courier New"/>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Courier New"/>
      </w:rPr>
    </w:lvl>
    <w:lvl w:ilvl="8">
      <w:start w:val="1"/>
      <w:numFmt w:val="bullet"/>
      <w:lvlText w:val=""/>
      <w:lvlJc w:val="left"/>
      <w:pPr>
        <w:tabs>
          <w:tab w:val="num" w:pos="7200"/>
        </w:tabs>
        <w:ind w:left="7200" w:hanging="360"/>
      </w:pPr>
      <w:rPr>
        <w:rFonts w:ascii="Wingdings" w:hAnsi="Wingdings"/>
      </w:rPr>
    </w:lvl>
  </w:abstractNum>
  <w:abstractNum w:abstractNumId="1">
    <w:nsid w:val="00000009"/>
    <w:multiLevelType w:val="singleLevel"/>
    <w:tmpl w:val="00000009"/>
    <w:name w:val="WW8Num36"/>
    <w:lvl w:ilvl="0">
      <w:start w:val="1"/>
      <w:numFmt w:val="bullet"/>
      <w:lvlText w:val=""/>
      <w:lvlJc w:val="left"/>
      <w:pPr>
        <w:tabs>
          <w:tab w:val="num" w:pos="720"/>
        </w:tabs>
        <w:ind w:left="720" w:hanging="360"/>
      </w:pPr>
      <w:rPr>
        <w:rFonts w:ascii="Wingdings" w:hAnsi="Wingdings"/>
      </w:rPr>
    </w:lvl>
  </w:abstractNum>
  <w:abstractNum w:abstractNumId="2">
    <w:nsid w:val="0000000A"/>
    <w:multiLevelType w:val="singleLevel"/>
    <w:tmpl w:val="0000000A"/>
    <w:name w:val="WW8Num39"/>
    <w:lvl w:ilvl="0">
      <w:start w:val="1"/>
      <w:numFmt w:val="bullet"/>
      <w:lvlText w:val=""/>
      <w:lvlJc w:val="left"/>
      <w:pPr>
        <w:tabs>
          <w:tab w:val="num" w:pos="1080"/>
        </w:tabs>
        <w:ind w:left="1080" w:hanging="360"/>
      </w:pPr>
      <w:rPr>
        <w:rFonts w:ascii="Wingdings" w:hAnsi="Wingdings"/>
      </w:rPr>
    </w:lvl>
  </w:abstractNum>
  <w:abstractNum w:abstractNumId="3">
    <w:nsid w:val="7E293275"/>
    <w:multiLevelType w:val="hybridMultilevel"/>
    <w:tmpl w:val="F2903B9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9089A"/>
    <w:rsid w:val="0006570D"/>
    <w:rsid w:val="00101506"/>
    <w:rsid w:val="0015209A"/>
    <w:rsid w:val="00423577"/>
    <w:rsid w:val="0049089A"/>
    <w:rsid w:val="00527DA2"/>
    <w:rsid w:val="00994E70"/>
    <w:rsid w:val="00A10568"/>
    <w:rsid w:val="00B45143"/>
    <w:rsid w:val="00E20349"/>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089A"/>
    <w:pPr>
      <w:suppressAutoHyphens/>
      <w:spacing w:after="0" w:line="240" w:lineRule="auto"/>
      <w:jc w:val="both"/>
    </w:pPr>
    <w:rPr>
      <w:rFonts w:ascii="Arial" w:eastAsia="Times New Roman" w:hAnsi="Arial" w:cs="Times New Roman"/>
      <w:sz w:val="24"/>
      <w:szCs w:val="20"/>
      <w:lang w:val="es-ES" w:eastAsia="ar-SA"/>
    </w:rPr>
  </w:style>
  <w:style w:type="paragraph" w:styleId="Ttulo1">
    <w:name w:val="heading 1"/>
    <w:basedOn w:val="Normal"/>
    <w:next w:val="Normal"/>
    <w:link w:val="Ttulo1Car"/>
    <w:qFormat/>
    <w:rsid w:val="0049089A"/>
    <w:pPr>
      <w:keepNext/>
      <w:spacing w:before="200"/>
      <w:jc w:val="left"/>
      <w:outlineLvl w:val="0"/>
    </w:pPr>
    <w:rPr>
      <w:b/>
      <w:kern w:val="1"/>
      <w:sz w:val="28"/>
      <w:lang w:val="es-ES_tradnl"/>
    </w:rPr>
  </w:style>
  <w:style w:type="paragraph" w:styleId="Ttulo2">
    <w:name w:val="heading 2"/>
    <w:basedOn w:val="Normal"/>
    <w:next w:val="Normal"/>
    <w:link w:val="Ttulo2Car"/>
    <w:uiPriority w:val="9"/>
    <w:semiHidden/>
    <w:unhideWhenUsed/>
    <w:qFormat/>
    <w:rsid w:val="0006570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9089A"/>
    <w:rPr>
      <w:rFonts w:ascii="Arial" w:eastAsia="Times New Roman" w:hAnsi="Arial" w:cs="Times New Roman"/>
      <w:b/>
      <w:kern w:val="1"/>
      <w:sz w:val="28"/>
      <w:szCs w:val="20"/>
      <w:lang w:val="es-ES_tradnl" w:eastAsia="ar-SA"/>
    </w:rPr>
  </w:style>
  <w:style w:type="paragraph" w:customStyle="1" w:styleId="Normal1">
    <w:name w:val="Normal1"/>
    <w:basedOn w:val="Normal"/>
    <w:rsid w:val="0049089A"/>
    <w:pPr>
      <w:widowControl w:val="0"/>
      <w:spacing w:line="264" w:lineRule="auto"/>
    </w:pPr>
    <w:rPr>
      <w:szCs w:val="24"/>
    </w:rPr>
  </w:style>
  <w:style w:type="paragraph" w:customStyle="1" w:styleId="TituloContenido">
    <w:name w:val="TituloContenido"/>
    <w:basedOn w:val="Normal"/>
    <w:next w:val="Normal"/>
    <w:rsid w:val="0049089A"/>
    <w:pPr>
      <w:widowControl w:val="0"/>
      <w:spacing w:line="264" w:lineRule="auto"/>
      <w:jc w:val="center"/>
    </w:pPr>
    <w:rPr>
      <w:rFonts w:ascii="Times New Roman" w:hAnsi="Times New Roman"/>
      <w:b/>
      <w:sz w:val="40"/>
      <w:szCs w:val="40"/>
    </w:rPr>
  </w:style>
  <w:style w:type="character" w:customStyle="1" w:styleId="Ttulo2Car">
    <w:name w:val="Título 2 Car"/>
    <w:basedOn w:val="Fuentedeprrafopredeter"/>
    <w:link w:val="Ttulo2"/>
    <w:uiPriority w:val="9"/>
    <w:semiHidden/>
    <w:rsid w:val="0006570D"/>
    <w:rPr>
      <w:rFonts w:asciiTheme="majorHAnsi" w:eastAsiaTheme="majorEastAsia" w:hAnsiTheme="majorHAnsi" w:cstheme="majorBidi"/>
      <w:b/>
      <w:bCs/>
      <w:color w:val="4F81BD" w:themeColor="accent1"/>
      <w:sz w:val="26"/>
      <w:szCs w:val="26"/>
      <w:lang w:val="es-ES" w:eastAsia="ar-SA"/>
    </w:rPr>
  </w:style>
  <w:style w:type="paragraph" w:styleId="Textodeglobo">
    <w:name w:val="Balloon Text"/>
    <w:basedOn w:val="Normal"/>
    <w:link w:val="TextodegloboCar"/>
    <w:uiPriority w:val="99"/>
    <w:semiHidden/>
    <w:unhideWhenUsed/>
    <w:rsid w:val="0006570D"/>
    <w:rPr>
      <w:rFonts w:ascii="Tahoma" w:hAnsi="Tahoma" w:cs="Tahoma"/>
      <w:sz w:val="16"/>
      <w:szCs w:val="16"/>
    </w:rPr>
  </w:style>
  <w:style w:type="character" w:customStyle="1" w:styleId="TextodegloboCar">
    <w:name w:val="Texto de globo Car"/>
    <w:basedOn w:val="Fuentedeprrafopredeter"/>
    <w:link w:val="Textodeglobo"/>
    <w:uiPriority w:val="99"/>
    <w:semiHidden/>
    <w:rsid w:val="0006570D"/>
    <w:rPr>
      <w:rFonts w:ascii="Tahoma" w:eastAsia="Times New Roman" w:hAnsi="Tahoma" w:cs="Tahoma"/>
      <w:sz w:val="16"/>
      <w:szCs w:val="16"/>
      <w:lang w:val="es-ES" w:eastAsia="ar-SA"/>
    </w:rPr>
  </w:style>
  <w:style w:type="paragraph" w:customStyle="1" w:styleId="Prrafodelista1">
    <w:name w:val="Párrafo de lista1"/>
    <w:basedOn w:val="Normal"/>
    <w:rsid w:val="0015209A"/>
    <w:pPr>
      <w:ind w:left="720"/>
    </w:pPr>
  </w:style>
  <w:style w:type="paragraph" w:customStyle="1" w:styleId="Normal2">
    <w:name w:val="Normal2"/>
    <w:basedOn w:val="Normal"/>
    <w:rsid w:val="0015209A"/>
    <w:pPr>
      <w:widowControl w:val="0"/>
      <w:spacing w:line="264" w:lineRule="auto"/>
      <w:ind w:left="720"/>
    </w:pPr>
    <w:rPr>
      <w:rFonts w:ascii="Times New Roman" w:hAnsi="Times New Roman"/>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1342</Words>
  <Characters>7387</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PUCP</Company>
  <LinksUpToDate>false</LinksUpToDate>
  <CharactersWithSpaces>8712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udefault</dc:creator>
  <cp:keywords/>
  <dc:description/>
  <cp:lastModifiedBy>Piere</cp:lastModifiedBy>
  <cp:revision>8</cp:revision>
  <dcterms:created xsi:type="dcterms:W3CDTF">2010-04-24T20:55:00Z</dcterms:created>
  <dcterms:modified xsi:type="dcterms:W3CDTF">2010-04-25T18:56:00Z</dcterms:modified>
</cp:coreProperties>
</file>