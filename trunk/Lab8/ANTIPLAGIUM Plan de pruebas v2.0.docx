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 xml:space="preserve">Sistema Antiplagium 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  <w:r w:rsidRPr="002D3C17">
        <w:rPr>
          <w:rFonts w:ascii="Calibri" w:hAnsi="Calibri"/>
          <w:sz w:val="36"/>
        </w:rPr>
        <w:t>Documento de Plan de Pruebas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390C6B" w:rsidP="002D3C17">
      <w:pPr>
        <w:pStyle w:val="Ttulo"/>
        <w:jc w:val="right"/>
        <w:rPr>
          <w:rFonts w:ascii="Calibri" w:hAnsi="Calibri"/>
          <w:sz w:val="36"/>
        </w:rPr>
      </w:pPr>
      <w:r>
        <w:rPr>
          <w:rFonts w:ascii="Calibri" w:hAnsi="Calibri"/>
          <w:sz w:val="36"/>
        </w:rPr>
        <w:t>Versión 3</w:t>
      </w:r>
      <w:r w:rsidR="002D3C17" w:rsidRPr="002D3C17">
        <w:rPr>
          <w:rFonts w:ascii="Calibri" w:hAnsi="Calibri"/>
          <w:sz w:val="36"/>
        </w:rPr>
        <w:t>.0</w:t>
      </w:r>
    </w:p>
    <w:p w:rsidR="002D3C17" w:rsidRPr="002D3C17" w:rsidRDefault="002D3C17" w:rsidP="002D3C17">
      <w:pPr>
        <w:pStyle w:val="Ttulo"/>
        <w:jc w:val="right"/>
        <w:rPr>
          <w:rFonts w:ascii="Calibri" w:hAnsi="Calibri"/>
          <w:sz w:val="36"/>
        </w:rPr>
      </w:pPr>
    </w:p>
    <w:p w:rsidR="002D3C17" w:rsidRPr="002D3C17" w:rsidRDefault="002D3C17" w:rsidP="002D3C17">
      <w:pPr>
        <w:rPr>
          <w:rFonts w:ascii="Calibri" w:hAnsi="Calibri"/>
          <w:sz w:val="20"/>
        </w:rPr>
        <w:sectPr w:rsidR="002D3C17" w:rsidRPr="002D3C17">
          <w:headerReference w:type="default" r:id="rId7"/>
          <w:footerReference w:type="even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EA32E6" w:rsidRPr="002D3C17" w:rsidRDefault="00EA32E6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2D3C17">
      <w:pPr>
        <w:pStyle w:val="Ttulo"/>
        <w:rPr>
          <w:rFonts w:ascii="Calibri" w:hAnsi="Calibri"/>
        </w:rPr>
      </w:pPr>
      <w:r w:rsidRPr="002D3C17">
        <w:rPr>
          <w:rFonts w:ascii="Calibri" w:hAnsi="Calibri"/>
        </w:rPr>
        <w:t>Historial de Revisión</w:t>
      </w: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p w:rsidR="002D3C17" w:rsidRPr="002D3C17" w:rsidRDefault="002D3C17" w:rsidP="00EA32E6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center"/>
              <w:rPr>
                <w:rFonts w:ascii="Calibri" w:hAnsi="Calibri"/>
                <w:b/>
              </w:rPr>
            </w:pPr>
            <w:r w:rsidRPr="002D3C17">
              <w:rPr>
                <w:rFonts w:ascii="Calibri" w:hAnsi="Calibri"/>
                <w:b/>
              </w:rPr>
              <w:t>Autor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05/05/2010</w:t>
            </w:r>
          </w:p>
        </w:tc>
        <w:tc>
          <w:tcPr>
            <w:tcW w:w="1152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</w:tcPr>
          <w:p w:rsidR="002D3C17" w:rsidRP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Versión Inicial</w:t>
            </w:r>
          </w:p>
        </w:tc>
        <w:tc>
          <w:tcPr>
            <w:tcW w:w="2304" w:type="dxa"/>
          </w:tcPr>
          <w:p w:rsidR="00F83146" w:rsidRDefault="00F83146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2D3C17" w:rsidRDefault="002D3C17" w:rsidP="002D3C17">
            <w:pPr>
              <w:pStyle w:val="Tabletext"/>
              <w:jc w:val="both"/>
              <w:rPr>
                <w:rFonts w:ascii="Calibri" w:hAnsi="Calibri"/>
              </w:rPr>
            </w:pPr>
            <w:r w:rsidRPr="002D3C17">
              <w:rPr>
                <w:rFonts w:ascii="Calibri" w:hAnsi="Calibri"/>
              </w:rPr>
              <w:t>Patricia Natividad</w:t>
            </w:r>
          </w:p>
          <w:p w:rsidR="00F1712B" w:rsidRPr="002D3C17" w:rsidRDefault="00F1712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20/05/2010</w:t>
            </w:r>
          </w:p>
        </w:tc>
        <w:tc>
          <w:tcPr>
            <w:tcW w:w="1152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2.0</w:t>
            </w:r>
          </w:p>
        </w:tc>
        <w:tc>
          <w:tcPr>
            <w:tcW w:w="3744" w:type="dxa"/>
          </w:tcPr>
          <w:p w:rsidR="002D3C17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Kim Alvarado</w:t>
            </w:r>
          </w:p>
          <w:p w:rsidR="00017CDE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Gustavo Barnechea</w:t>
            </w:r>
          </w:p>
          <w:p w:rsidR="00017CDE" w:rsidRPr="002D3C17" w:rsidRDefault="00017CDE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Piere Cordero</w:t>
            </w:r>
          </w:p>
        </w:tc>
      </w:tr>
      <w:tr w:rsidR="002D3C17" w:rsidRPr="002D3C17" w:rsidTr="002D3C17">
        <w:tc>
          <w:tcPr>
            <w:tcW w:w="230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03/06/2010</w:t>
            </w:r>
          </w:p>
        </w:tc>
        <w:tc>
          <w:tcPr>
            <w:tcW w:w="1152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3.0</w:t>
            </w:r>
          </w:p>
        </w:tc>
        <w:tc>
          <w:tcPr>
            <w:tcW w:w="374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corregida</w:t>
            </w:r>
          </w:p>
        </w:tc>
        <w:tc>
          <w:tcPr>
            <w:tcW w:w="2304" w:type="dxa"/>
          </w:tcPr>
          <w:p w:rsidR="002D3C17" w:rsidRPr="002D3C17" w:rsidRDefault="00390C6B" w:rsidP="002D3C17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Renzo Gómez</w:t>
            </w:r>
          </w:p>
        </w:tc>
      </w:tr>
    </w:tbl>
    <w:p w:rsidR="00D8269C" w:rsidRPr="002D3C17" w:rsidRDefault="00D8269C" w:rsidP="001B540B">
      <w:pPr>
        <w:pStyle w:val="Ttulo"/>
        <w:rPr>
          <w:rFonts w:ascii="Calibri" w:hAnsi="Calibri" w:cs="Arial"/>
          <w:b w:val="0"/>
          <w:sz w:val="22"/>
          <w:szCs w:val="22"/>
          <w:lang w:val="es-ES" w:eastAsia="en-US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Pr="002D3C17">
        <w:rPr>
          <w:rFonts w:ascii="Calibri" w:hAnsi="Calibri" w:cs="Arial"/>
          <w:sz w:val="20"/>
          <w:szCs w:val="20"/>
        </w:rPr>
        <w:lastRenderedPageBreak/>
        <w:t>Tabla de Contenido</w:t>
      </w:r>
      <w:r w:rsidRPr="002D3C17">
        <w:rPr>
          <w:rFonts w:ascii="Calibri" w:hAnsi="Calibri" w:cs="Arial"/>
          <w:sz w:val="20"/>
          <w:szCs w:val="20"/>
        </w:rPr>
        <w:br/>
      </w:r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F41202">
        <w:rPr>
          <w:rFonts w:ascii="Calibri" w:hAnsi="Calibri" w:cs="Arial"/>
          <w:b/>
          <w:sz w:val="22"/>
          <w:szCs w:val="22"/>
        </w:rPr>
        <w:fldChar w:fldCharType="begin"/>
      </w:r>
      <w:r w:rsidR="00FB7588" w:rsidRPr="002D3C17">
        <w:rPr>
          <w:rFonts w:ascii="Calibri" w:hAnsi="Calibri" w:cs="Arial"/>
          <w:b/>
          <w:sz w:val="22"/>
          <w:szCs w:val="22"/>
        </w:rPr>
        <w:instrText xml:space="preserve"> TOC \o "1-3" \h \z \u </w:instrText>
      </w:r>
      <w:r w:rsidRPr="00F41202">
        <w:rPr>
          <w:rFonts w:ascii="Calibri" w:hAnsi="Calibri" w:cs="Arial"/>
          <w:b/>
          <w:sz w:val="22"/>
          <w:szCs w:val="22"/>
        </w:rPr>
        <w:fldChar w:fldCharType="separate"/>
      </w:r>
      <w:hyperlink w:anchor="_Toc262142562" w:history="1">
        <w:r w:rsidR="00E7112C" w:rsidRPr="00045611">
          <w:rPr>
            <w:rStyle w:val="Hipervnculo"/>
            <w:rFonts w:ascii="Calibri" w:hAnsi="Calibri" w:cs="Arial"/>
            <w:noProof/>
          </w:rPr>
          <w:t>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Introducción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3" w:history="1">
        <w:r w:rsidR="00E7112C" w:rsidRPr="00045611">
          <w:rPr>
            <w:rStyle w:val="Hipervnculo"/>
            <w:rFonts w:ascii="Calibri" w:hAnsi="Calibri" w:cs="Arial"/>
            <w:noProof/>
          </w:rPr>
          <w:t>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Características a ser probadas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4" w:history="1">
        <w:r w:rsidR="00E7112C" w:rsidRPr="00045611">
          <w:rPr>
            <w:rStyle w:val="Hipervnculo"/>
            <w:rFonts w:ascii="Calibri" w:hAnsi="Calibri" w:cs="Arial"/>
            <w:noProof/>
          </w:rPr>
          <w:t>3.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Características que no se probarán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5" w:history="1">
        <w:r w:rsidR="00E7112C" w:rsidRPr="00045611">
          <w:rPr>
            <w:rStyle w:val="Hipervnculo"/>
            <w:rFonts w:ascii="Calibri" w:hAnsi="Calibri" w:cs="Arial"/>
            <w:noProof/>
          </w:rPr>
          <w:t>4.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Criterios de aprobación o rechazo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66" w:history="1">
        <w:r w:rsidR="00E7112C" w:rsidRPr="00045611">
          <w:rPr>
            <w:rStyle w:val="Hipervnculo"/>
            <w:rFonts w:ascii="Calibri" w:hAnsi="Calibri" w:cs="Arial"/>
            <w:noProof/>
          </w:rPr>
          <w:t>5.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Secuencia de Pruebas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7" w:history="1">
        <w:r w:rsidR="00E7112C" w:rsidRPr="00045611">
          <w:rPr>
            <w:rStyle w:val="Hipervnculo"/>
            <w:rFonts w:ascii="Calibri" w:hAnsi="Calibri" w:cs="Arial"/>
          </w:rPr>
          <w:t>5.1.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8" w:history="1">
        <w:r w:rsidR="00E7112C" w:rsidRPr="00045611">
          <w:rPr>
            <w:rStyle w:val="Hipervnculo"/>
            <w:rFonts w:ascii="Calibri" w:hAnsi="Calibri" w:cs="Arial"/>
          </w:rPr>
          <w:t>5.2.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Documentos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69" w:history="1">
        <w:r w:rsidR="00E7112C" w:rsidRPr="00045611">
          <w:rPr>
            <w:rStyle w:val="Hipervnculo"/>
            <w:rFonts w:ascii="Calibri" w:hAnsi="Calibri" w:cs="Arial"/>
          </w:rPr>
          <w:t>5.3.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Detección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0" w:history="1">
        <w:r w:rsidR="00E7112C" w:rsidRPr="00045611">
          <w:rPr>
            <w:rStyle w:val="Hipervnculo"/>
            <w:rFonts w:ascii="Calibri" w:hAnsi="Calibri" w:cs="Arial"/>
            <w:noProof/>
          </w:rPr>
          <w:t>6.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Responsabilidad de Cada Integrante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1" w:history="1">
        <w:r w:rsidR="00E7112C" w:rsidRPr="00045611">
          <w:rPr>
            <w:rStyle w:val="Hipervnculo"/>
            <w:rFonts w:ascii="Calibri" w:hAnsi="Calibri" w:cs="Arial"/>
            <w:noProof/>
          </w:rPr>
          <w:t>7.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Cronograma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2" w:history="1">
        <w:r w:rsidR="00E7112C" w:rsidRPr="00045611">
          <w:rPr>
            <w:rStyle w:val="Hipervnculo"/>
            <w:rFonts w:ascii="Calibri" w:hAnsi="Calibri" w:cs="Arial"/>
            <w:noProof/>
          </w:rPr>
          <w:t>8.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Riesgos y Contingencias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3" w:history="1">
        <w:r w:rsidR="00E7112C" w:rsidRPr="00045611">
          <w:rPr>
            <w:rStyle w:val="Hipervnculo"/>
            <w:rFonts w:ascii="Calibri" w:hAnsi="Calibri" w:cs="Arial"/>
            <w:noProof/>
          </w:rPr>
          <w:t>9.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Casos de Uso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74" w:history="1">
        <w:r w:rsidR="00E7112C" w:rsidRPr="00045611">
          <w:rPr>
            <w:rStyle w:val="Hipervnculo"/>
            <w:rFonts w:ascii="Calibri" w:hAnsi="Calibri" w:cs="Arial"/>
          </w:rPr>
          <w:t>9.1.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5" w:history="1">
        <w:r w:rsidR="00E7112C" w:rsidRPr="00045611">
          <w:rPr>
            <w:rStyle w:val="Hipervnculo"/>
            <w:rFonts w:ascii="Calibri" w:hAnsi="Calibri" w:cs="Arial"/>
            <w:noProof/>
          </w:rPr>
          <w:t>9.1.1.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Administrar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6" w:history="1">
        <w:r w:rsidR="00E7112C" w:rsidRPr="00045611">
          <w:rPr>
            <w:rStyle w:val="Hipervnculo"/>
            <w:rFonts w:ascii="Calibri" w:hAnsi="Calibri" w:cs="Arial"/>
            <w:noProof/>
          </w:rPr>
          <w:t>Eliminar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7" w:history="1">
        <w:r w:rsidR="00E7112C" w:rsidRPr="00045611">
          <w:rPr>
            <w:rStyle w:val="Hipervnculo"/>
            <w:rFonts w:ascii="Calibri" w:hAnsi="Calibri" w:cs="Arial"/>
            <w:noProof/>
          </w:rPr>
          <w:t>9.1.2.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Administrar Roles de Usuarios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8" w:history="1">
        <w:r w:rsidR="00E7112C" w:rsidRPr="00045611">
          <w:rPr>
            <w:rStyle w:val="Hipervnculo"/>
            <w:rFonts w:ascii="Calibri" w:hAnsi="Calibri" w:cs="Arial"/>
            <w:noProof/>
          </w:rPr>
          <w:t>Nuevo Rol de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79" w:history="1">
        <w:r w:rsidR="00E7112C" w:rsidRPr="00045611">
          <w:rPr>
            <w:rStyle w:val="Hipervnculo"/>
            <w:rFonts w:ascii="Calibri" w:hAnsi="Calibri" w:cs="Arial"/>
            <w:noProof/>
          </w:rPr>
          <w:t>Consultar  Rol de usuario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0" w:history="1">
        <w:r w:rsidR="00E7112C" w:rsidRPr="00045611">
          <w:rPr>
            <w:rStyle w:val="Hipervnculo"/>
            <w:rFonts w:ascii="Calibri" w:hAnsi="Calibri" w:cs="Arial"/>
            <w:noProof/>
          </w:rPr>
          <w:t>9.1.3.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Log de Usuarios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1" w:history="1">
        <w:r w:rsidR="00E7112C" w:rsidRPr="00045611">
          <w:rPr>
            <w:rStyle w:val="Hipervnculo"/>
            <w:rFonts w:ascii="Calibri" w:hAnsi="Calibri" w:cs="Arial"/>
          </w:rPr>
          <w:t>9.2.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Documentos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2" w:history="1">
        <w:r w:rsidR="00E7112C" w:rsidRPr="00045611">
          <w:rPr>
            <w:rStyle w:val="Hipervnculo"/>
            <w:rFonts w:ascii="Calibri" w:hAnsi="Calibri" w:cs="Arial"/>
            <w:noProof/>
          </w:rPr>
          <w:t>9.2.1.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Registrar Documento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left" w:pos="14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3" w:history="1">
        <w:r w:rsidR="00E7112C" w:rsidRPr="00045611">
          <w:rPr>
            <w:rStyle w:val="Hipervnculo"/>
            <w:noProof/>
          </w:rPr>
          <w:t>9.2.2.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noProof/>
          </w:rPr>
          <w:t>Caso de uso Registrar Categoría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4" w:history="1">
        <w:r w:rsidR="00E7112C" w:rsidRPr="00045611">
          <w:rPr>
            <w:rStyle w:val="Hipervnculo"/>
            <w:rFonts w:ascii="Calibri" w:hAnsi="Calibri" w:cs="Arial"/>
          </w:rPr>
          <w:t>9.3.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</w:rPr>
          <w:t>Módulo de Detección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5" w:history="1">
        <w:r w:rsidR="00E7112C" w:rsidRPr="00045611">
          <w:rPr>
            <w:rStyle w:val="Hipervnculo"/>
            <w:rFonts w:ascii="Calibri" w:hAnsi="Calibri" w:cs="Arial"/>
            <w:noProof/>
          </w:rPr>
          <w:t>9.3.1.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Comparar documentos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3"/>
        <w:tabs>
          <w:tab w:val="left" w:pos="120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6" w:history="1">
        <w:r w:rsidR="00E7112C" w:rsidRPr="00045611">
          <w:rPr>
            <w:rStyle w:val="Hipervnculo"/>
            <w:rFonts w:ascii="Calibri" w:hAnsi="Calibri" w:cs="Arial"/>
            <w:noProof/>
          </w:rPr>
          <w:t>9.3.2.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ascii="Calibri" w:hAnsi="Calibri" w:cs="Arial"/>
            <w:noProof/>
          </w:rPr>
          <w:t>Caso de uso Mostrar resultado de comparación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1"/>
        <w:tabs>
          <w:tab w:val="left" w:pos="72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hyperlink w:anchor="_Toc262142587" w:history="1">
        <w:r w:rsidR="00E7112C" w:rsidRPr="00045611">
          <w:rPr>
            <w:rStyle w:val="Hipervnculo"/>
            <w:rFonts w:cs="Arial"/>
            <w:noProof/>
          </w:rPr>
          <w:t>10.</w:t>
        </w:r>
        <w:r w:rsidR="00E7112C">
          <w:rPr>
            <w:rFonts w:asciiTheme="minorHAnsi" w:eastAsiaTheme="minorEastAsia" w:hAnsiTheme="minorHAnsi" w:cstheme="minorBidi"/>
            <w:noProof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  <w:noProof/>
          </w:rPr>
          <w:t>Pruebas de integración</w:t>
        </w:r>
        <w:r w:rsidR="00E711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112C">
          <w:rPr>
            <w:noProof/>
            <w:webHidden/>
          </w:rPr>
          <w:instrText xml:space="preserve"> PAGEREF _Toc262142587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112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8" w:history="1">
        <w:r w:rsidR="00E7112C" w:rsidRPr="00045611">
          <w:rPr>
            <w:rStyle w:val="Hipervnculo"/>
            <w:rFonts w:cs="Arial"/>
          </w:rPr>
          <w:t>10.1.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búsqueda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89" w:history="1">
        <w:r w:rsidR="00E7112C" w:rsidRPr="00045611">
          <w:rPr>
            <w:rStyle w:val="Hipervnculo"/>
            <w:rFonts w:cs="Arial"/>
          </w:rPr>
          <w:t>10.2.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el registro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0" w:history="1">
        <w:r w:rsidR="00E7112C" w:rsidRPr="00045611">
          <w:rPr>
            <w:rStyle w:val="Hipervnculo"/>
            <w:rFonts w:cs="Arial"/>
          </w:rPr>
          <w:t>10.3.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modificación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1" w:history="1">
        <w:r w:rsidR="00E7112C" w:rsidRPr="00045611">
          <w:rPr>
            <w:rStyle w:val="Hipervnculo"/>
            <w:rFonts w:cs="Arial"/>
          </w:rPr>
          <w:t>10.4.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la eliminación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2" w:history="1">
        <w:r w:rsidR="00E7112C" w:rsidRPr="00045611">
          <w:rPr>
            <w:rStyle w:val="Hipervnculo"/>
            <w:rFonts w:cs="Arial"/>
          </w:rPr>
          <w:t>10.5.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Comprobar privilegios de usuarios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3" w:history="1">
        <w:r w:rsidR="00E7112C" w:rsidRPr="00045611">
          <w:rPr>
            <w:rStyle w:val="Hipervnculo"/>
          </w:rPr>
          <w:t>10.6.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Mantenimiento de una Categoría y Buscar Categoría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4" w:history="1">
        <w:r w:rsidR="00E7112C" w:rsidRPr="00045611">
          <w:rPr>
            <w:rStyle w:val="Hipervnculo"/>
          </w:rPr>
          <w:t>10.7.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Registrar y Modificar Categoría de Documento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5" w:history="1">
        <w:r w:rsidR="00E7112C" w:rsidRPr="00045611">
          <w:rPr>
            <w:rStyle w:val="Hipervnculo"/>
          </w:rPr>
          <w:t>10.8.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</w:rPr>
          <w:t>Mantenimiento de Categoría con usuario autenticado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6" w:history="1">
        <w:r w:rsidR="00E7112C" w:rsidRPr="00045611">
          <w:rPr>
            <w:rStyle w:val="Hipervnculo"/>
            <w:rFonts w:cs="Arial"/>
          </w:rPr>
          <w:t>10.9.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un documento registrado recientemente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7" w:history="1">
        <w:r w:rsidR="00E7112C" w:rsidRPr="00045611">
          <w:rPr>
            <w:rStyle w:val="Hipervnculo"/>
            <w:rFonts w:cs="Arial"/>
          </w:rPr>
          <w:t>10.10.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un documento modificado recientemente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8" w:history="1">
        <w:r w:rsidR="00E7112C" w:rsidRPr="00045611">
          <w:rPr>
            <w:rStyle w:val="Hipervnculo"/>
            <w:rFonts w:cs="Arial"/>
          </w:rPr>
          <w:t>10.11.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Comparación de documentos realizado por un usuario nuevo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599" w:history="1">
        <w:r w:rsidR="00E7112C" w:rsidRPr="00045611">
          <w:rPr>
            <w:rStyle w:val="Hipervnculo"/>
            <w:rFonts w:cs="Arial"/>
          </w:rPr>
          <w:t>10.12.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Comparación de documentos realizado por un usuario con área modificada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_Toc262142599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E7112C" w:rsidRDefault="00F41202">
      <w:pPr>
        <w:pStyle w:val="TDC2"/>
        <w:rPr>
          <w:rFonts w:asciiTheme="minorHAnsi" w:eastAsiaTheme="minorEastAsia" w:hAnsiTheme="minorHAnsi" w:cstheme="minorBidi"/>
          <w:sz w:val="22"/>
          <w:szCs w:val="22"/>
          <w:lang w:eastAsia="es-ES"/>
        </w:rPr>
      </w:pPr>
      <w:hyperlink w:anchor="_Toc262142600" w:history="1">
        <w:r w:rsidR="00E7112C" w:rsidRPr="00045611">
          <w:rPr>
            <w:rStyle w:val="Hipervnculo"/>
            <w:rFonts w:cs="Arial"/>
          </w:rPr>
          <w:t>10.13.</w:t>
        </w:r>
        <w:r w:rsidR="00E7112C">
          <w:rPr>
            <w:rFonts w:asciiTheme="minorHAnsi" w:eastAsiaTheme="minorEastAsia" w:hAnsiTheme="minorHAnsi" w:cstheme="minorBidi"/>
            <w:sz w:val="22"/>
            <w:szCs w:val="22"/>
            <w:lang w:eastAsia="es-ES"/>
          </w:rPr>
          <w:tab/>
        </w:r>
        <w:r w:rsidR="00E7112C" w:rsidRPr="00045611">
          <w:rPr>
            <w:rStyle w:val="Hipervnculo"/>
            <w:rFonts w:cs="Arial"/>
          </w:rPr>
          <w:t>Comparar documentos y Mostrar resultados de comparación</w:t>
        </w:r>
        <w:r w:rsidR="00E7112C">
          <w:rPr>
            <w:webHidden/>
          </w:rPr>
          <w:tab/>
        </w:r>
        <w:r>
          <w:rPr>
            <w:webHidden/>
          </w:rPr>
          <w:fldChar w:fldCharType="begin"/>
        </w:r>
        <w:r w:rsidR="00E7112C">
          <w:rPr>
            <w:webHidden/>
          </w:rPr>
          <w:instrText xml:space="preserve"> PAGEREF _Toc262142600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112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FB7588" w:rsidRPr="002D3C17" w:rsidRDefault="00F41202" w:rsidP="001B540B">
      <w:pPr>
        <w:pStyle w:val="Ttulo"/>
        <w:rPr>
          <w:rFonts w:ascii="Calibri" w:hAnsi="Calibri" w:cs="Arial"/>
          <w:b w:val="0"/>
          <w:sz w:val="20"/>
          <w:szCs w:val="20"/>
          <w:lang w:val="es-ES" w:eastAsia="en-US"/>
        </w:rPr>
      </w:pPr>
      <w:r w:rsidRPr="002D3C17">
        <w:rPr>
          <w:rFonts w:ascii="Calibri" w:hAnsi="Calibri" w:cs="Arial"/>
          <w:b w:val="0"/>
          <w:sz w:val="22"/>
          <w:szCs w:val="22"/>
          <w:lang w:val="es-ES" w:eastAsia="en-US"/>
        </w:rPr>
        <w:fldChar w:fldCharType="end"/>
      </w:r>
    </w:p>
    <w:p w:rsidR="00FB7588" w:rsidRPr="002D3C17" w:rsidRDefault="00FB7588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2E0170" w:rsidP="001B540B">
      <w:pPr>
        <w:pStyle w:val="Ttulo"/>
        <w:rPr>
          <w:rFonts w:ascii="Calibri" w:hAnsi="Calibri" w:cs="Arial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r w:rsidR="00D8269C" w:rsidRPr="002D3C17">
        <w:rPr>
          <w:rFonts w:ascii="Calibri" w:hAnsi="Calibri" w:cs="Arial"/>
        </w:rPr>
        <w:lastRenderedPageBreak/>
        <w:t xml:space="preserve">Documento de </w:t>
      </w:r>
      <w:r w:rsidR="001B540B" w:rsidRPr="002D3C17">
        <w:rPr>
          <w:rFonts w:ascii="Calibri" w:hAnsi="Calibri" w:cs="Arial"/>
        </w:rPr>
        <w:t>Plan de Pruebas</w:t>
      </w:r>
      <w:bookmarkStart w:id="0" w:name="_Toc241003028"/>
    </w:p>
    <w:p w:rsidR="001B540B" w:rsidRPr="002D3C17" w:rsidRDefault="001B540B" w:rsidP="001B540B">
      <w:pPr>
        <w:pStyle w:val="Ttulo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1" w:name="_Toc262142562"/>
      <w:r w:rsidRPr="002D3C17">
        <w:rPr>
          <w:rFonts w:ascii="Calibri" w:hAnsi="Calibri" w:cs="Arial"/>
          <w:sz w:val="24"/>
        </w:rPr>
        <w:t>Introducción</w:t>
      </w:r>
      <w:bookmarkEnd w:id="1"/>
    </w:p>
    <w:p w:rsidR="001B540B" w:rsidRPr="002D3C17" w:rsidRDefault="001B540B" w:rsidP="001B540B">
      <w:pPr>
        <w:rPr>
          <w:rFonts w:ascii="Calibri" w:hAnsi="Calibri" w:cs="Arial"/>
          <w:sz w:val="20"/>
          <w:szCs w:val="20"/>
        </w:rPr>
      </w:pP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El presente documento </w:t>
      </w:r>
      <w:r w:rsidR="002D3C17">
        <w:rPr>
          <w:rFonts w:ascii="Calibri" w:hAnsi="Calibri" w:cs="Arial"/>
          <w:sz w:val="20"/>
          <w:szCs w:val="20"/>
        </w:rPr>
        <w:t>muestra</w:t>
      </w:r>
      <w:r w:rsidRPr="002D3C17">
        <w:rPr>
          <w:rFonts w:ascii="Calibri" w:hAnsi="Calibri" w:cs="Arial"/>
          <w:sz w:val="20"/>
          <w:szCs w:val="20"/>
        </w:rPr>
        <w:t xml:space="preserve"> una breve descripción de las actividades a desarrollarse durante el proceso de las pruebas del sistema, haciendo énfasis en los módulos que serán incluidos,</w:t>
      </w:r>
      <w:r w:rsidR="002D3C17">
        <w:rPr>
          <w:rFonts w:ascii="Calibri" w:hAnsi="Calibri" w:cs="Arial"/>
          <w:sz w:val="20"/>
          <w:szCs w:val="20"/>
        </w:rPr>
        <w:t xml:space="preserve"> las</w:t>
      </w:r>
      <w:r w:rsidRPr="002D3C17">
        <w:rPr>
          <w:rFonts w:ascii="Calibri" w:hAnsi="Calibri" w:cs="Arial"/>
          <w:sz w:val="20"/>
          <w:szCs w:val="20"/>
        </w:rPr>
        <w:t xml:space="preserve"> pruebas a desarrollarse</w:t>
      </w:r>
      <w:r w:rsidR="002D3C17">
        <w:rPr>
          <w:rFonts w:ascii="Calibri" w:hAnsi="Calibri" w:cs="Arial"/>
          <w:sz w:val="20"/>
          <w:szCs w:val="20"/>
        </w:rPr>
        <w:t xml:space="preserve"> y</w:t>
      </w:r>
      <w:r w:rsidRPr="002D3C17">
        <w:rPr>
          <w:rFonts w:ascii="Calibri" w:hAnsi="Calibri" w:cs="Arial"/>
          <w:sz w:val="20"/>
          <w:szCs w:val="20"/>
        </w:rPr>
        <w:t xml:space="preserve"> los participantes de la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 misma</w:t>
      </w:r>
      <w:r w:rsidR="002D3C17">
        <w:rPr>
          <w:rFonts w:ascii="Calibri" w:hAnsi="Calibri" w:cs="Arial"/>
          <w:sz w:val="20"/>
          <w:szCs w:val="20"/>
        </w:rPr>
        <w:t>s</w:t>
      </w:r>
      <w:r w:rsidRPr="002D3C17">
        <w:rPr>
          <w:rFonts w:ascii="Calibri" w:hAnsi="Calibri" w:cs="Arial"/>
          <w:sz w:val="20"/>
          <w:szCs w:val="20"/>
        </w:rPr>
        <w:t xml:space="preserve">. </w:t>
      </w:r>
      <w:r w:rsidR="002D3C17">
        <w:rPr>
          <w:rFonts w:ascii="Calibri" w:hAnsi="Calibri" w:cs="Arial"/>
          <w:sz w:val="20"/>
          <w:szCs w:val="20"/>
        </w:rPr>
        <w:t xml:space="preserve">Todo con la finalidad de </w:t>
      </w:r>
      <w:r w:rsidRPr="002D3C17">
        <w:rPr>
          <w:rFonts w:ascii="Calibri" w:hAnsi="Calibri" w:cs="Arial"/>
          <w:sz w:val="20"/>
          <w:szCs w:val="20"/>
        </w:rPr>
        <w:t>brindar las facilidades para ejecutar la verificación de la calidad del software producido. Se establecen algunas de las pruebas a ejecutarse en cada caso de uso implementado.</w:t>
      </w:r>
    </w:p>
    <w:p w:rsidR="001B540B" w:rsidRPr="002D3C17" w:rsidRDefault="001B540B" w:rsidP="001B540B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D8269C" w:rsidRPr="002D3C17" w:rsidRDefault="001B540B" w:rsidP="00C47B3B">
      <w:pPr>
        <w:pStyle w:val="Ttulo1"/>
        <w:rPr>
          <w:rFonts w:ascii="Calibri" w:hAnsi="Calibri" w:cs="Arial"/>
          <w:sz w:val="24"/>
        </w:rPr>
      </w:pPr>
      <w:bookmarkStart w:id="2" w:name="_Toc262142563"/>
      <w:bookmarkEnd w:id="0"/>
      <w:r w:rsidRPr="002D3C17">
        <w:rPr>
          <w:rFonts w:ascii="Calibri" w:hAnsi="Calibri" w:cs="Arial"/>
          <w:sz w:val="24"/>
        </w:rPr>
        <w:t>Características a ser probadas</w:t>
      </w:r>
      <w:bookmarkEnd w:id="2"/>
    </w:p>
    <w:p w:rsidR="00D8269C" w:rsidRPr="002D3C17" w:rsidRDefault="00D8269C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probarán algunas características básicas de la funcionalidad del sistema, mostrando siempre por lo menos una condición en la que el caso se realiza exitosamente, y una en la que se produce un error que impide su realización con éxito.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También se probará la seguridad del sistema, ya que deberá permitir el acceso exclusivo a los usuarios registrados. Así mismo, deberá manejarse un control de privilegios de acceso a las diversas partes del sistema, esto dependerá del tipo de usuario que ingrese al sistema.</w:t>
      </w:r>
    </w:p>
    <w:p w:rsidR="0073411D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73411D" w:rsidRPr="002D3C17" w:rsidRDefault="0073411D" w:rsidP="0073411D">
      <w:pPr>
        <w:pStyle w:val="Ttulo1"/>
        <w:rPr>
          <w:rFonts w:ascii="Calibri" w:hAnsi="Calibri" w:cs="Arial"/>
          <w:sz w:val="24"/>
          <w:szCs w:val="20"/>
        </w:rPr>
      </w:pPr>
      <w:bookmarkStart w:id="3" w:name="_Toc262142564"/>
      <w:r w:rsidRPr="002D3C17">
        <w:rPr>
          <w:rFonts w:ascii="Calibri" w:hAnsi="Calibri" w:cs="Arial"/>
          <w:sz w:val="24"/>
          <w:szCs w:val="20"/>
        </w:rPr>
        <w:t>Características que no se probarán</w:t>
      </w:r>
      <w:bookmarkEnd w:id="3"/>
    </w:p>
    <w:p w:rsidR="0073411D" w:rsidRPr="002D3C17" w:rsidRDefault="0073411D" w:rsidP="0073411D">
      <w:pPr>
        <w:rPr>
          <w:rFonts w:ascii="Calibri" w:hAnsi="Calibri"/>
          <w:lang w:val="es-ES_tradnl" w:eastAsia="ja-JP"/>
        </w:rPr>
      </w:pPr>
    </w:p>
    <w:p w:rsidR="001B540B" w:rsidRPr="002D3C17" w:rsidRDefault="001B540B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No se realizarán pruebas respecto de las distintas plataformas en las que puede utilizarse la solución planteada, y se deja en responsabilidad de los integrantes de cada módulo, en primera instancia, y posteriormente, a nivel de equipo, la ejecución y revisión de las mismas.</w:t>
      </w:r>
    </w:p>
    <w:p w:rsidR="001B540B" w:rsidRPr="002D3C17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Tampoco se probarán la calidad del algoritmo utilizado para </w:t>
      </w:r>
      <w:r w:rsidR="002D3C17">
        <w:rPr>
          <w:rFonts w:ascii="Calibri" w:hAnsi="Calibri" w:cs="Arial"/>
          <w:sz w:val="20"/>
          <w:szCs w:val="20"/>
        </w:rPr>
        <w:t>la detección de plagio</w:t>
      </w:r>
      <w:r w:rsidRPr="002D3C17">
        <w:rPr>
          <w:rFonts w:ascii="Calibri" w:hAnsi="Calibri" w:cs="Arial"/>
          <w:sz w:val="20"/>
          <w:szCs w:val="20"/>
        </w:rPr>
        <w:t xml:space="preserve"> ni la rapidez del mismo.</w:t>
      </w:r>
    </w:p>
    <w:p w:rsidR="0073411D" w:rsidRPr="00017CDE" w:rsidRDefault="0073411D" w:rsidP="00F749E7">
      <w:pPr>
        <w:pStyle w:val="Sangradetextonormal"/>
        <w:ind w:left="0"/>
        <w:rPr>
          <w:rFonts w:ascii="Calibri" w:hAnsi="Calibri" w:cs="Arial"/>
          <w:sz w:val="20"/>
          <w:szCs w:val="20"/>
          <w:u w:val="single"/>
        </w:rPr>
      </w:pPr>
    </w:p>
    <w:p w:rsidR="001B540B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4" w:name="_Toc262142565"/>
      <w:r w:rsidRPr="002D3C17">
        <w:rPr>
          <w:rFonts w:ascii="Calibri" w:hAnsi="Calibri" w:cs="Arial"/>
          <w:sz w:val="24"/>
          <w:szCs w:val="20"/>
        </w:rPr>
        <w:t>Criterios de aprobación o rechazo</w:t>
      </w:r>
      <w:bookmarkEnd w:id="4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Los criterios dependen de la lógica propia de cada caso de uso, y se presentan casos en los que se producen con éxito.</w:t>
      </w:r>
    </w:p>
    <w:p w:rsidR="00F749E7" w:rsidRPr="002D3C17" w:rsidRDefault="00F749E7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C47B3B">
      <w:pPr>
        <w:pStyle w:val="Ttulo1"/>
        <w:rPr>
          <w:rFonts w:ascii="Calibri" w:hAnsi="Calibri" w:cs="Arial"/>
          <w:sz w:val="24"/>
          <w:szCs w:val="20"/>
        </w:rPr>
      </w:pPr>
      <w:bookmarkStart w:id="5" w:name="_Toc262142566"/>
      <w:r w:rsidRPr="002D3C17">
        <w:rPr>
          <w:rFonts w:ascii="Calibri" w:hAnsi="Calibri" w:cs="Arial"/>
          <w:sz w:val="24"/>
          <w:szCs w:val="20"/>
        </w:rPr>
        <w:t>Secuencia de Pruebas</w:t>
      </w:r>
      <w:bookmarkEnd w:id="5"/>
    </w:p>
    <w:p w:rsidR="000B6E04" w:rsidRPr="002D3C17" w:rsidRDefault="000B6E04" w:rsidP="000B6E04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0B6E04" w:rsidRPr="002D3C17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Se asegurará que los datos ingresados sean válidos, además los resultados producidos de estos datos deberán ser correctos. Se probarán mantenimientos, transacciones y reportes respectivamente. Los casos de uso involucrados en cada una de las etapas mencionadas se probarán siguiendo el ciclo de desarrollo de software.</w:t>
      </w:r>
    </w:p>
    <w:p w:rsidR="000B6E04" w:rsidRDefault="000B6E04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3E596A" w:rsidRPr="002D3C17" w:rsidRDefault="003E596A" w:rsidP="00F749E7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0B6E04" w:rsidRDefault="002D3C17" w:rsidP="000B6E04">
      <w:pPr>
        <w:pStyle w:val="Ttulo2"/>
        <w:rPr>
          <w:rFonts w:ascii="Calibri" w:hAnsi="Calibri" w:cs="Arial"/>
          <w:sz w:val="20"/>
          <w:szCs w:val="20"/>
        </w:rPr>
      </w:pPr>
      <w:bookmarkStart w:id="6" w:name="_Toc262142567"/>
      <w:r>
        <w:rPr>
          <w:rFonts w:ascii="Calibri" w:hAnsi="Calibri" w:cs="Arial"/>
          <w:sz w:val="20"/>
          <w:szCs w:val="20"/>
        </w:rPr>
        <w:lastRenderedPageBreak/>
        <w:t>Módulo de Usuarios</w:t>
      </w:r>
      <w:bookmarkEnd w:id="6"/>
    </w:p>
    <w:p w:rsidR="002A382E" w:rsidRDefault="002A382E" w:rsidP="002A382E">
      <w:pPr>
        <w:rPr>
          <w:lang w:val="es-ES_tradnl" w:eastAsia="ja-JP"/>
        </w:rPr>
      </w:pP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Usuarios</w:t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Administrar Roles de Usuarios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95424F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Roles de Usuario</w:t>
      </w:r>
      <w:r w:rsidRPr="0095424F">
        <w:rPr>
          <w:rFonts w:ascii="Calibri" w:hAnsi="Calibri" w:cs="Arial"/>
          <w:sz w:val="20"/>
          <w:szCs w:val="20"/>
        </w:rPr>
        <w:tab/>
      </w:r>
    </w:p>
    <w:p w:rsidR="002A382E" w:rsidRPr="002D3C17" w:rsidRDefault="002A382E" w:rsidP="002A382E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95424F">
        <w:rPr>
          <w:rFonts w:ascii="Calibri" w:hAnsi="Calibri" w:cs="Arial"/>
          <w:sz w:val="20"/>
          <w:szCs w:val="20"/>
        </w:rPr>
        <w:t>Caso de Uso Consultar Log de transacciones de los usuarios</w:t>
      </w:r>
    </w:p>
    <w:p w:rsidR="002A382E" w:rsidRDefault="002A382E" w:rsidP="002A382E">
      <w:pPr>
        <w:ind w:left="709"/>
        <w:rPr>
          <w:lang w:val="es-ES_tradnl" w:eastAsia="ja-JP"/>
        </w:rPr>
      </w:pPr>
    </w:p>
    <w:p w:rsidR="00D06EBD" w:rsidRPr="002A382E" w:rsidRDefault="00D06EBD" w:rsidP="002A382E">
      <w:pPr>
        <w:ind w:left="709"/>
        <w:rPr>
          <w:lang w:val="es-ES_tradnl" w:eastAsia="ja-JP"/>
        </w:rPr>
      </w:pPr>
      <w:r>
        <w:rPr>
          <w:noProof/>
          <w:lang w:eastAsia="es-ES"/>
        </w:rPr>
        <w:drawing>
          <wp:inline distT="0" distB="0" distL="0" distR="0">
            <wp:extent cx="5486400" cy="2282593"/>
            <wp:effectExtent l="0" t="0" r="0" b="0"/>
            <wp:docPr id="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2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9E7" w:rsidRPr="002D3C17" w:rsidRDefault="00F749E7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0B6E04" w:rsidRPr="002D3C17" w:rsidRDefault="000B6E04" w:rsidP="000B6E04">
      <w:pPr>
        <w:pStyle w:val="Ttulo2"/>
        <w:rPr>
          <w:rFonts w:ascii="Calibri" w:hAnsi="Calibri" w:cs="Arial"/>
          <w:sz w:val="20"/>
          <w:szCs w:val="20"/>
        </w:rPr>
      </w:pPr>
      <w:bookmarkStart w:id="7" w:name="_Toc262142568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8175CC">
        <w:rPr>
          <w:rFonts w:ascii="Calibri" w:hAnsi="Calibri" w:cs="Arial"/>
          <w:sz w:val="20"/>
          <w:szCs w:val="20"/>
        </w:rPr>
        <w:t>Documentos</w:t>
      </w:r>
      <w:bookmarkEnd w:id="7"/>
    </w:p>
    <w:p w:rsidR="00FB7588" w:rsidRPr="002D3C17" w:rsidRDefault="00FB7588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</w:p>
    <w:p w:rsidR="00B75EC0" w:rsidRDefault="00B75EC0" w:rsidP="00F749E7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="00876591" w:rsidRPr="002D3C17">
        <w:rPr>
          <w:rFonts w:ascii="Calibri" w:hAnsi="Calibri" w:cs="Arial"/>
          <w:sz w:val="20"/>
          <w:szCs w:val="20"/>
        </w:rPr>
        <w:tab/>
      </w:r>
      <w:r w:rsidR="00F11133" w:rsidRPr="002D3C17">
        <w:rPr>
          <w:rFonts w:ascii="Calibri" w:hAnsi="Calibri" w:cs="Arial"/>
          <w:sz w:val="20"/>
          <w:szCs w:val="20"/>
        </w:rPr>
        <w:t xml:space="preserve"> </w:t>
      </w:r>
      <w:r w:rsidR="008175CC">
        <w:rPr>
          <w:rFonts w:ascii="Calibri" w:hAnsi="Calibri" w:cs="Arial"/>
          <w:sz w:val="20"/>
          <w:szCs w:val="20"/>
        </w:rPr>
        <w:t>Administrar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documentos</w:t>
      </w:r>
    </w:p>
    <w:p w:rsidR="008175CC" w:rsidRDefault="008175CC" w:rsidP="008175CC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Administrar categorías de documentos</w:t>
      </w:r>
    </w:p>
    <w:p w:rsidR="006C2C52" w:rsidRPr="002D3C17" w:rsidRDefault="008175CC" w:rsidP="00CF1FFF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uso:</w:t>
      </w:r>
      <w:r w:rsidRPr="002D3C17">
        <w:rPr>
          <w:rFonts w:ascii="Calibri" w:hAnsi="Calibri" w:cs="Arial"/>
          <w:sz w:val="20"/>
          <w:szCs w:val="20"/>
        </w:rPr>
        <w:tab/>
        <w:t xml:space="preserve"> </w:t>
      </w:r>
      <w:r>
        <w:rPr>
          <w:rFonts w:ascii="Calibri" w:hAnsi="Calibri" w:cs="Arial"/>
          <w:sz w:val="20"/>
          <w:szCs w:val="20"/>
        </w:rPr>
        <w:t>Buscar categoría de documentos</w:t>
      </w:r>
    </w:p>
    <w:p w:rsidR="000B6E04" w:rsidRPr="002D3C17" w:rsidRDefault="000B6E04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ab/>
      </w:r>
      <w:r w:rsidR="00CF1FFF">
        <w:rPr>
          <w:rFonts w:ascii="Calibri" w:hAnsi="Calibri" w:cs="Arial"/>
          <w:noProof/>
          <w:sz w:val="20"/>
          <w:szCs w:val="20"/>
          <w:lang w:eastAsia="es-ES"/>
        </w:rPr>
        <w:drawing>
          <wp:inline distT="0" distB="0" distL="0" distR="0">
            <wp:extent cx="5715000" cy="17430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935" w:rsidRDefault="00153935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CF1FFF" w:rsidRPr="002D3C17" w:rsidRDefault="00CF1FFF" w:rsidP="00037E79">
      <w:pPr>
        <w:pStyle w:val="Sangradetextonormal"/>
        <w:ind w:left="0"/>
        <w:rPr>
          <w:rFonts w:ascii="Calibri" w:hAnsi="Calibri" w:cs="Arial"/>
          <w:sz w:val="20"/>
          <w:szCs w:val="20"/>
        </w:rPr>
      </w:pPr>
    </w:p>
    <w:p w:rsidR="00153935" w:rsidRPr="002D3C17" w:rsidRDefault="00153935" w:rsidP="00153935">
      <w:pPr>
        <w:pStyle w:val="Ttulo2"/>
        <w:rPr>
          <w:rFonts w:ascii="Calibri" w:hAnsi="Calibri" w:cs="Arial"/>
          <w:sz w:val="20"/>
          <w:szCs w:val="20"/>
        </w:rPr>
      </w:pPr>
      <w:bookmarkStart w:id="8" w:name="_Toc244675587"/>
      <w:bookmarkStart w:id="9" w:name="_Toc262142569"/>
      <w:r w:rsidRPr="002D3C17">
        <w:rPr>
          <w:rFonts w:ascii="Calibri" w:hAnsi="Calibri" w:cs="Arial"/>
          <w:sz w:val="20"/>
          <w:szCs w:val="20"/>
        </w:rPr>
        <w:t xml:space="preserve">Módulo de </w:t>
      </w:r>
      <w:bookmarkEnd w:id="8"/>
      <w:r w:rsidR="008175CC">
        <w:rPr>
          <w:rFonts w:ascii="Calibri" w:hAnsi="Calibri" w:cs="Arial"/>
          <w:sz w:val="20"/>
          <w:szCs w:val="20"/>
        </w:rPr>
        <w:t>Detección</w:t>
      </w:r>
      <w:bookmarkEnd w:id="9"/>
    </w:p>
    <w:p w:rsidR="00153935" w:rsidRPr="002D3C17" w:rsidRDefault="00153935" w:rsidP="00153935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 xml:space="preserve"> </w:t>
      </w:r>
    </w:p>
    <w:p w:rsidR="00A521C4" w:rsidRDefault="00153935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Casos de uso</w:t>
      </w:r>
      <w:r w:rsidR="00A521C4">
        <w:rPr>
          <w:rFonts w:ascii="Calibri" w:hAnsi="Calibri" w:cs="Arial"/>
          <w:sz w:val="20"/>
          <w:szCs w:val="20"/>
        </w:rPr>
        <w:t>:</w:t>
      </w:r>
      <w:r w:rsidR="00A521C4">
        <w:rPr>
          <w:rFonts w:ascii="Calibri" w:hAnsi="Calibri" w:cs="Arial"/>
          <w:sz w:val="20"/>
          <w:szCs w:val="20"/>
        </w:rPr>
        <w:tab/>
        <w:t>Comparar documentos</w:t>
      </w:r>
    </w:p>
    <w:p w:rsidR="00A521C4" w:rsidRPr="00A521C4" w:rsidRDefault="00A521C4" w:rsidP="00A521C4">
      <w:pPr>
        <w:pStyle w:val="Sangradetextonormal"/>
        <w:ind w:left="709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Caso de uso:</w:t>
      </w:r>
      <w:r>
        <w:rPr>
          <w:rFonts w:ascii="Calibri" w:hAnsi="Calibri" w:cs="Arial"/>
          <w:sz w:val="20"/>
          <w:szCs w:val="20"/>
        </w:rPr>
        <w:tab/>
        <w:t xml:space="preserve">Mostrar resultados de comparación </w:t>
      </w:r>
    </w:p>
    <w:p w:rsidR="00153935" w:rsidRPr="008D7D9A" w:rsidRDefault="00A521C4" w:rsidP="008D7D9A">
      <w:pPr>
        <w:pStyle w:val="Sangradetextonormal"/>
        <w:ind w:left="709"/>
        <w:rPr>
          <w:rFonts w:ascii="Calibri" w:hAnsi="Calibri" w:cs="Arial"/>
          <w:b/>
          <w:sz w:val="44"/>
          <w:szCs w:val="20"/>
        </w:rPr>
      </w:pPr>
      <w:r>
        <w:rPr>
          <w:rFonts w:ascii="Calibri" w:hAnsi="Calibri" w:cs="Arial"/>
          <w:b/>
          <w:noProof/>
          <w:sz w:val="44"/>
          <w:szCs w:val="20"/>
          <w:lang w:eastAsia="es-ES"/>
        </w:rPr>
        <w:lastRenderedPageBreak/>
        <w:drawing>
          <wp:inline distT="0" distB="0" distL="0" distR="0">
            <wp:extent cx="5629275" cy="175260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76" w:rsidRPr="008175CC" w:rsidRDefault="004B1D76" w:rsidP="004B1D76">
      <w:pPr>
        <w:pStyle w:val="Ttulo1"/>
        <w:rPr>
          <w:rFonts w:ascii="Calibri" w:hAnsi="Calibri" w:cs="Arial"/>
          <w:sz w:val="24"/>
          <w:szCs w:val="20"/>
        </w:rPr>
      </w:pPr>
      <w:bookmarkStart w:id="10" w:name="_Toc262142570"/>
      <w:r w:rsidRPr="008175CC">
        <w:rPr>
          <w:rFonts w:ascii="Calibri" w:hAnsi="Calibri" w:cs="Arial"/>
          <w:sz w:val="24"/>
          <w:szCs w:val="20"/>
        </w:rPr>
        <w:t>Responsabilidad de Cada Integrante</w:t>
      </w:r>
      <w:bookmarkEnd w:id="10"/>
    </w:p>
    <w:p w:rsidR="00D929D7" w:rsidRPr="002D3C17" w:rsidRDefault="00D929D7" w:rsidP="00D929D7">
      <w:pPr>
        <w:rPr>
          <w:rFonts w:ascii="Calibri" w:hAnsi="Calibri"/>
          <w:sz w:val="20"/>
          <w:szCs w:val="20"/>
          <w:lang w:val="es-ES_tradnl" w:eastAsia="ja-JP"/>
        </w:rPr>
      </w:pP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Piere Cordero Príncipe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Gustavo Barrenechea Ocaña</w:t>
      </w:r>
    </w:p>
    <w:p w:rsidR="00D929D7" w:rsidRPr="002D3C1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Patricia Natividad Gómez</w:t>
      </w:r>
    </w:p>
    <w:p w:rsidR="00D929D7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 xml:space="preserve">Renzo Gómez </w:t>
      </w:r>
    </w:p>
    <w:p w:rsidR="008175CC" w:rsidRDefault="008175CC" w:rsidP="00F23C76">
      <w:pPr>
        <w:numPr>
          <w:ilvl w:val="1"/>
          <w:numId w:val="6"/>
        </w:numPr>
        <w:rPr>
          <w:rFonts w:ascii="Calibri" w:hAnsi="Calibri"/>
          <w:i/>
          <w:sz w:val="20"/>
          <w:szCs w:val="20"/>
          <w:lang w:val="es-ES_tradnl" w:eastAsia="ja-JP"/>
        </w:rPr>
      </w:pPr>
      <w:r>
        <w:rPr>
          <w:rFonts w:ascii="Calibri" w:hAnsi="Calibri"/>
          <w:i/>
          <w:sz w:val="20"/>
          <w:szCs w:val="20"/>
          <w:lang w:val="es-ES_tradnl" w:eastAsia="ja-JP"/>
        </w:rPr>
        <w:t>Kim Alvarado Caldas</w:t>
      </w:r>
    </w:p>
    <w:p w:rsidR="001370A6" w:rsidRDefault="001370A6" w:rsidP="001370A6">
      <w:pPr>
        <w:ind w:left="720"/>
        <w:rPr>
          <w:rFonts w:ascii="Calibri" w:hAnsi="Calibri"/>
          <w:i/>
          <w:sz w:val="20"/>
          <w:szCs w:val="20"/>
          <w:lang w:val="es-ES_tradnl" w:eastAsia="ja-JP"/>
        </w:rPr>
      </w:pPr>
    </w:p>
    <w:tbl>
      <w:tblPr>
        <w:tblW w:w="83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270"/>
        <w:gridCol w:w="1773"/>
        <w:gridCol w:w="1276"/>
      </w:tblGrid>
      <w:tr w:rsidR="001370A6" w:rsidRPr="002D3C17" w:rsidTr="003E596A">
        <w:trPr>
          <w:trHeight w:val="317"/>
          <w:jc w:val="center"/>
        </w:trPr>
        <w:tc>
          <w:tcPr>
            <w:tcW w:w="5270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1773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276" w:type="dxa"/>
            <w:shd w:val="clear" w:color="auto" w:fill="808080"/>
          </w:tcPr>
          <w:p w:rsidR="001370A6" w:rsidRPr="002D3C17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b/>
                <w:bCs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bCs/>
                <w:sz w:val="20"/>
                <w:szCs w:val="20"/>
              </w:rPr>
              <w:t>Iteración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2A382E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 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Administrar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Default="002A382E" w:rsidP="003E596A">
            <w:pPr>
              <w:pStyle w:val="Normal1"/>
              <w:rPr>
                <w:rFonts w:ascii="Calibri" w:hAnsi="Calibri" w:cs="Arial"/>
                <w:b/>
                <w:sz w:val="20"/>
                <w:szCs w:val="20"/>
                <w:lang w:val="es-PE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Administrar Roles de Usuarios</w:t>
            </w:r>
          </w:p>
        </w:tc>
        <w:tc>
          <w:tcPr>
            <w:tcW w:w="1773" w:type="dxa"/>
          </w:tcPr>
          <w:p w:rsidR="001370A6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1370A6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</w:rPr>
            </w:pPr>
            <w:r w:rsidRPr="0095424F">
              <w:rPr>
                <w:rFonts w:ascii="Calibri" w:hAnsi="Calibri" w:cs="Arial"/>
                <w:sz w:val="20"/>
                <w:szCs w:val="20"/>
              </w:rPr>
              <w:t>Caso de Uso Consultar Roles de Usuario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a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2A382E" w:rsidRPr="002D3C17" w:rsidTr="003E596A">
        <w:trPr>
          <w:trHeight w:val="317"/>
          <w:jc w:val="center"/>
        </w:trPr>
        <w:tc>
          <w:tcPr>
            <w:tcW w:w="5270" w:type="dxa"/>
          </w:tcPr>
          <w:p w:rsidR="002A382E" w:rsidRPr="0095424F" w:rsidRDefault="002A382E" w:rsidP="002A382E">
            <w:pPr>
              <w:pStyle w:val="Sangradetextonormal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95424F">
              <w:rPr>
                <w:rFonts w:ascii="Calibri" w:hAnsi="Calibri" w:cs="Arial"/>
                <w:sz w:val="20"/>
                <w:szCs w:val="20"/>
              </w:rPr>
              <w:t>Caso de Uso Consultar Log de transacciones</w:t>
            </w:r>
          </w:p>
        </w:tc>
        <w:tc>
          <w:tcPr>
            <w:tcW w:w="1773" w:type="dxa"/>
          </w:tcPr>
          <w:p w:rsidR="002A382E" w:rsidRPr="002A382E" w:rsidRDefault="002A382E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p</w:t>
            </w:r>
          </w:p>
        </w:tc>
        <w:tc>
          <w:tcPr>
            <w:tcW w:w="1276" w:type="dxa"/>
          </w:tcPr>
          <w:p w:rsidR="002A382E" w:rsidRPr="002A382E" w:rsidRDefault="002A382E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2A382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/>
              </w:rPr>
              <w:t>Administrar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296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Administrar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2D3C17" w:rsidTr="003E596A">
        <w:trPr>
          <w:trHeight w:val="317"/>
          <w:jc w:val="center"/>
        </w:trPr>
        <w:tc>
          <w:tcPr>
            <w:tcW w:w="5270" w:type="dxa"/>
          </w:tcPr>
          <w:p w:rsidR="001370A6" w:rsidRPr="008175CC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Buscar categorías de documentos</w:t>
            </w:r>
          </w:p>
        </w:tc>
        <w:tc>
          <w:tcPr>
            <w:tcW w:w="1773" w:type="dxa"/>
          </w:tcPr>
          <w:p w:rsidR="001370A6" w:rsidRPr="008175CC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8175CC">
              <w:rPr>
                <w:rFonts w:ascii="Calibri" w:hAnsi="Calibri" w:cs="Arial"/>
                <w:sz w:val="20"/>
                <w:szCs w:val="20"/>
                <w:lang w:val="es-PE"/>
              </w:rPr>
              <w:t>c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1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 xml:space="preserve">Comparar documentos 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d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  <w:tr w:rsidR="001370A6" w:rsidRPr="00740AEE" w:rsidTr="003E596A">
        <w:trPr>
          <w:trHeight w:val="317"/>
          <w:jc w:val="center"/>
        </w:trPr>
        <w:tc>
          <w:tcPr>
            <w:tcW w:w="5270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Mostrar resultados de comparación</w:t>
            </w:r>
          </w:p>
        </w:tc>
        <w:tc>
          <w:tcPr>
            <w:tcW w:w="1773" w:type="dxa"/>
          </w:tcPr>
          <w:p w:rsidR="001370A6" w:rsidRPr="00740AEE" w:rsidRDefault="001370A6" w:rsidP="003E596A">
            <w:pPr>
              <w:pStyle w:val="Normal1"/>
              <w:ind w:left="0"/>
              <w:jc w:val="center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e</w:t>
            </w:r>
          </w:p>
        </w:tc>
        <w:tc>
          <w:tcPr>
            <w:tcW w:w="1276" w:type="dxa"/>
          </w:tcPr>
          <w:p w:rsidR="001370A6" w:rsidRPr="00740AEE" w:rsidRDefault="001370A6" w:rsidP="003E596A">
            <w:pPr>
              <w:pStyle w:val="Normal1"/>
              <w:rPr>
                <w:rFonts w:ascii="Calibri" w:hAnsi="Calibri" w:cs="Arial"/>
                <w:sz w:val="20"/>
                <w:szCs w:val="20"/>
                <w:lang w:val="es-PE"/>
              </w:rPr>
            </w:pPr>
            <w:r w:rsidRPr="00740AEE">
              <w:rPr>
                <w:rFonts w:ascii="Calibri" w:hAnsi="Calibri" w:cs="Arial"/>
                <w:sz w:val="20"/>
                <w:szCs w:val="20"/>
                <w:lang w:val="es-PE"/>
              </w:rPr>
              <w:t>2</w:t>
            </w:r>
          </w:p>
        </w:tc>
      </w:tr>
    </w:tbl>
    <w:p w:rsidR="00AB2F4D" w:rsidRPr="002D3C17" w:rsidRDefault="00AB2F4D" w:rsidP="0073411D">
      <w:pPr>
        <w:pStyle w:val="Sangradetextonormal"/>
        <w:ind w:left="0"/>
        <w:rPr>
          <w:rFonts w:ascii="Calibri" w:hAnsi="Calibri" w:cs="Arial"/>
          <w:sz w:val="20"/>
          <w:szCs w:val="20"/>
          <w:lang w:val="es-PE"/>
        </w:rPr>
      </w:pPr>
    </w:p>
    <w:p w:rsidR="004B1D76" w:rsidRPr="002D3C17" w:rsidRDefault="004B1D76" w:rsidP="004B1D76">
      <w:pPr>
        <w:pStyle w:val="Ttulo1"/>
        <w:rPr>
          <w:rFonts w:ascii="Calibri" w:hAnsi="Calibri" w:cs="Arial"/>
          <w:sz w:val="20"/>
          <w:szCs w:val="20"/>
        </w:rPr>
      </w:pPr>
      <w:bookmarkStart w:id="11" w:name="_Toc262142571"/>
      <w:r w:rsidRPr="002D3C17">
        <w:rPr>
          <w:rFonts w:ascii="Calibri" w:hAnsi="Calibri" w:cs="Arial"/>
          <w:sz w:val="20"/>
          <w:szCs w:val="20"/>
        </w:rPr>
        <w:t>Cronograma</w:t>
      </w:r>
      <w:bookmarkEnd w:id="11"/>
    </w:p>
    <w:p w:rsidR="004B1D76" w:rsidRPr="002D3C17" w:rsidRDefault="004B1D76" w:rsidP="004B1D76">
      <w:pPr>
        <w:rPr>
          <w:rFonts w:ascii="Calibri" w:hAnsi="Calibri"/>
          <w:sz w:val="20"/>
          <w:szCs w:val="20"/>
          <w:lang w:val="es-ES_tradnl" w:eastAsia="ja-JP"/>
        </w:rPr>
      </w:pPr>
    </w:p>
    <w:p w:rsidR="00454804" w:rsidRPr="002D3C17" w:rsidRDefault="00CF1FFF" w:rsidP="0069516A">
      <w:pPr>
        <w:ind w:left="-600"/>
        <w:rPr>
          <w:rFonts w:ascii="Calibri" w:hAnsi="Calibri"/>
          <w:color w:val="FF0000"/>
          <w:sz w:val="20"/>
          <w:szCs w:val="20"/>
          <w:lang w:val="es-ES_tradnl" w:eastAsia="ja-JP"/>
        </w:rPr>
      </w:pPr>
      <w:r>
        <w:rPr>
          <w:rFonts w:ascii="Calibri" w:hAnsi="Calibri"/>
          <w:noProof/>
          <w:color w:val="FF0000"/>
          <w:sz w:val="20"/>
          <w:szCs w:val="20"/>
          <w:lang w:eastAsia="es-E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121285</wp:posOffset>
            </wp:positionV>
            <wp:extent cx="6073775" cy="882015"/>
            <wp:effectExtent l="19050" t="0" r="3175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77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516A" w:rsidRPr="002D3C17" w:rsidRDefault="0069516A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AB2F4D" w:rsidRPr="002D3C17" w:rsidRDefault="00AB2F4D" w:rsidP="004B1D76">
      <w:pPr>
        <w:rPr>
          <w:rFonts w:ascii="Calibri" w:hAnsi="Calibri"/>
          <w:color w:val="FF0000"/>
          <w:sz w:val="20"/>
          <w:szCs w:val="20"/>
          <w:lang w:val="es-ES_tradnl" w:eastAsia="ja-JP"/>
        </w:rPr>
      </w:pPr>
    </w:p>
    <w:p w:rsidR="0073411D" w:rsidRPr="002D3C17" w:rsidRDefault="0069516A" w:rsidP="0073411D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2" w:name="_Toc262142572"/>
      <w:r w:rsidR="0073411D" w:rsidRPr="002D3C17">
        <w:rPr>
          <w:rFonts w:ascii="Calibri" w:hAnsi="Calibri" w:cs="Arial"/>
          <w:sz w:val="20"/>
          <w:szCs w:val="20"/>
        </w:rPr>
        <w:lastRenderedPageBreak/>
        <w:t>Riesgos y Contingencias</w:t>
      </w:r>
      <w:bookmarkEnd w:id="12"/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p w:rsidR="0073411D" w:rsidRPr="002D3C17" w:rsidRDefault="008B7A13" w:rsidP="0073411D">
      <w:pPr>
        <w:ind w:left="709"/>
        <w:rPr>
          <w:rFonts w:ascii="Calibri" w:hAnsi="Calibri"/>
          <w:sz w:val="20"/>
          <w:szCs w:val="20"/>
          <w:lang w:val="es-ES_tradnl" w:eastAsia="ja-JP"/>
        </w:rPr>
      </w:pPr>
      <w:r>
        <w:rPr>
          <w:rFonts w:ascii="Calibri" w:hAnsi="Calibri"/>
          <w:sz w:val="20"/>
          <w:szCs w:val="20"/>
          <w:lang w:val="es-ES_tradnl" w:eastAsia="ja-JP"/>
        </w:rPr>
        <w:t>A continuación s</w:t>
      </w:r>
      <w:r w:rsidR="0073411D" w:rsidRPr="002D3C17">
        <w:rPr>
          <w:rFonts w:ascii="Calibri" w:hAnsi="Calibri"/>
          <w:sz w:val="20"/>
          <w:szCs w:val="20"/>
          <w:lang w:val="es-ES_tradnl" w:eastAsia="ja-JP"/>
        </w:rPr>
        <w:t>e presentan los riesgos y sus respectivas contingencias que podrían presentarse durante el desarrollo del Plan de Pruebas.</w:t>
      </w:r>
    </w:p>
    <w:p w:rsidR="0073411D" w:rsidRPr="002D3C17" w:rsidRDefault="0073411D" w:rsidP="0073411D">
      <w:pPr>
        <w:rPr>
          <w:rFonts w:ascii="Calibri" w:hAnsi="Calibri"/>
          <w:sz w:val="20"/>
          <w:szCs w:val="20"/>
          <w:lang w:val="es-ES_tradnl" w:eastAsia="ja-JP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7"/>
        <w:gridCol w:w="1882"/>
        <w:gridCol w:w="1857"/>
        <w:gridCol w:w="870"/>
        <w:gridCol w:w="1070"/>
        <w:gridCol w:w="2592"/>
      </w:tblGrid>
      <w:tr w:rsidR="00E52ABA" w:rsidRPr="002D3C17" w:rsidTr="004B1D76">
        <w:tc>
          <w:tcPr>
            <w:tcW w:w="47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Nº</w:t>
            </w:r>
          </w:p>
        </w:tc>
        <w:tc>
          <w:tcPr>
            <w:tcW w:w="188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Riesgos</w:t>
            </w:r>
          </w:p>
        </w:tc>
        <w:tc>
          <w:tcPr>
            <w:tcW w:w="1857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Consecuencias</w:t>
            </w:r>
          </w:p>
        </w:tc>
        <w:tc>
          <w:tcPr>
            <w:tcW w:w="8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Prob.</w:t>
            </w:r>
          </w:p>
        </w:tc>
        <w:tc>
          <w:tcPr>
            <w:tcW w:w="1070" w:type="dxa"/>
            <w:shd w:val="clear" w:color="auto" w:fill="A6A6A6"/>
            <w:vAlign w:val="center"/>
          </w:tcPr>
          <w:p w:rsidR="0073411D" w:rsidRPr="002D3C17" w:rsidRDefault="0073411D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Impacto</w:t>
            </w:r>
          </w:p>
        </w:tc>
        <w:tc>
          <w:tcPr>
            <w:tcW w:w="2592" w:type="dxa"/>
            <w:shd w:val="clear" w:color="auto" w:fill="A6A6A6"/>
            <w:vAlign w:val="center"/>
          </w:tcPr>
          <w:p w:rsidR="0073411D" w:rsidRPr="002D3C17" w:rsidRDefault="00E52ABA" w:rsidP="00696748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Contingencias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1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Defectos </w:t>
            </w:r>
            <w:r w:rsidR="00E52ABA" w:rsidRPr="002D3C17">
              <w:rPr>
                <w:rFonts w:ascii="Calibri" w:hAnsi="Calibri" w:cs="Arial"/>
                <w:sz w:val="20"/>
                <w:szCs w:val="20"/>
              </w:rPr>
              <w:t xml:space="preserve">del sistema </w:t>
            </w:r>
            <w:r w:rsidRPr="002D3C17">
              <w:rPr>
                <w:rFonts w:ascii="Calibri" w:hAnsi="Calibri" w:cs="Arial"/>
                <w:sz w:val="20"/>
                <w:szCs w:val="20"/>
              </w:rPr>
              <w:t>detectados durante las pruebas.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 y reorganización del tiempo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Registrar las incidencias y la información asociada a las mismas para su posterior revisión.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2</w:t>
            </w:r>
          </w:p>
        </w:tc>
        <w:tc>
          <w:tcPr>
            <w:tcW w:w="188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Error en la integración de las partes.</w:t>
            </w:r>
          </w:p>
        </w:tc>
        <w:tc>
          <w:tcPr>
            <w:tcW w:w="1857" w:type="dxa"/>
          </w:tcPr>
          <w:p w:rsidR="0073411D" w:rsidRPr="002D3C17" w:rsidRDefault="00E52ABA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en el desarrollo del software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e inadecuado manejo de versiones del sistema desarrollado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Media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Utilización cuidadosa del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 xml:space="preserve"> repositorio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, el cual </w:t>
            </w:r>
            <w:r w:rsidR="0073411D" w:rsidRPr="002D3C17">
              <w:rPr>
                <w:rFonts w:ascii="Calibri" w:hAnsi="Calibri" w:cs="Arial"/>
                <w:sz w:val="20"/>
                <w:szCs w:val="20"/>
              </w:rPr>
              <w:t>evite estar integrando partes de código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52ABA" w:rsidRPr="002D3C17" w:rsidTr="004B1D76">
        <w:tc>
          <w:tcPr>
            <w:tcW w:w="477" w:type="dxa"/>
          </w:tcPr>
          <w:p w:rsidR="0073411D" w:rsidRPr="002D3C17" w:rsidRDefault="0073411D" w:rsidP="00696748">
            <w:pPr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1882" w:type="dxa"/>
          </w:tcPr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>El no culminar los casos de prueba, y no verifica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r el correcto funcionamiento de los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caso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s</w:t>
            </w:r>
            <w:r w:rsidRPr="002D3C17">
              <w:rPr>
                <w:rFonts w:ascii="Calibri" w:hAnsi="Calibri" w:cs="Arial"/>
                <w:sz w:val="20"/>
                <w:szCs w:val="20"/>
                <w:lang w:val="es-PE"/>
              </w:rPr>
              <w:t xml:space="preserve"> de uso</w:t>
            </w:r>
            <w:r w:rsidR="00E52ABA" w:rsidRPr="002D3C17">
              <w:rPr>
                <w:rFonts w:ascii="Calibri" w:hAnsi="Calibri" w:cs="Arial"/>
                <w:sz w:val="20"/>
                <w:szCs w:val="20"/>
                <w:lang w:val="es-PE"/>
              </w:rPr>
              <w:t>.</w:t>
            </w:r>
          </w:p>
        </w:tc>
        <w:tc>
          <w:tcPr>
            <w:tcW w:w="1857" w:type="dxa"/>
          </w:tcPr>
          <w:p w:rsidR="00E52ABA" w:rsidRPr="002D3C17" w:rsidRDefault="00E52ABA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Afecta el rendimiento y la calidad del sistema.</w:t>
            </w:r>
          </w:p>
          <w:p w:rsidR="0073411D" w:rsidRPr="002D3C17" w:rsidRDefault="0073411D" w:rsidP="00E52ABA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Retraso en la culminación del proyecto</w:t>
            </w:r>
          </w:p>
        </w:tc>
        <w:tc>
          <w:tcPr>
            <w:tcW w:w="8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1070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Alto</w:t>
            </w:r>
          </w:p>
        </w:tc>
        <w:tc>
          <w:tcPr>
            <w:tcW w:w="2592" w:type="dxa"/>
          </w:tcPr>
          <w:p w:rsidR="0073411D" w:rsidRPr="002D3C17" w:rsidRDefault="0073411D" w:rsidP="00696748">
            <w:pPr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Deberá existir un encargado de revisar el sistema por integración para poder detectar errores o incumplimientos. </w:t>
            </w:r>
          </w:p>
        </w:tc>
      </w:tr>
    </w:tbl>
    <w:p w:rsidR="0073411D" w:rsidRPr="002D3C17" w:rsidRDefault="0073411D" w:rsidP="0073411D">
      <w:pPr>
        <w:rPr>
          <w:rFonts w:ascii="Calibri" w:hAnsi="Calibri"/>
          <w:sz w:val="20"/>
          <w:szCs w:val="20"/>
          <w:lang w:eastAsia="ja-JP"/>
        </w:rPr>
      </w:pPr>
    </w:p>
    <w:p w:rsidR="0073411D" w:rsidRPr="002D3C17" w:rsidRDefault="0073411D" w:rsidP="000F6B13">
      <w:pPr>
        <w:pStyle w:val="Sangradetextonormal"/>
        <w:ind w:left="709"/>
        <w:rPr>
          <w:rFonts w:ascii="Calibri" w:hAnsi="Calibri" w:cs="Arial"/>
          <w:sz w:val="20"/>
          <w:szCs w:val="20"/>
          <w:lang w:val="es-PE"/>
        </w:rPr>
      </w:pPr>
    </w:p>
    <w:p w:rsidR="00B75EC0" w:rsidRPr="002D3C17" w:rsidRDefault="00D929D7" w:rsidP="00C47B3B">
      <w:pPr>
        <w:pStyle w:val="Ttulo1"/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br w:type="page"/>
      </w:r>
      <w:bookmarkStart w:id="13" w:name="_Toc262142573"/>
      <w:r w:rsidR="00B75EC0" w:rsidRPr="002D3C17">
        <w:rPr>
          <w:rFonts w:ascii="Calibri" w:hAnsi="Calibri" w:cs="Arial"/>
          <w:sz w:val="20"/>
          <w:szCs w:val="20"/>
        </w:rPr>
        <w:lastRenderedPageBreak/>
        <w:t>Casos de Uso</w:t>
      </w:r>
      <w:bookmarkEnd w:id="13"/>
    </w:p>
    <w:p w:rsidR="00B75EC0" w:rsidRPr="002D3C17" w:rsidRDefault="00B75EC0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B75EC0" w:rsidRDefault="00B75EC0" w:rsidP="00B75EC0">
      <w:pPr>
        <w:pStyle w:val="Ttulo2"/>
        <w:rPr>
          <w:rFonts w:ascii="Calibri" w:hAnsi="Calibri" w:cs="Arial"/>
          <w:sz w:val="20"/>
          <w:szCs w:val="20"/>
        </w:rPr>
      </w:pPr>
      <w:bookmarkStart w:id="14" w:name="_Toc262142574"/>
      <w:r w:rsidRPr="002D3C17">
        <w:rPr>
          <w:rFonts w:ascii="Calibri" w:hAnsi="Calibri" w:cs="Arial"/>
          <w:sz w:val="20"/>
          <w:szCs w:val="20"/>
        </w:rPr>
        <w:t xml:space="preserve">Módulo de </w:t>
      </w:r>
      <w:r w:rsidR="00454804">
        <w:rPr>
          <w:rFonts w:ascii="Calibri" w:hAnsi="Calibri" w:cs="Arial"/>
          <w:sz w:val="20"/>
          <w:szCs w:val="20"/>
        </w:rPr>
        <w:t>Usuarios</w:t>
      </w:r>
      <w:bookmarkEnd w:id="14"/>
    </w:p>
    <w:p w:rsidR="001370A6" w:rsidRPr="00204C46" w:rsidRDefault="001370A6" w:rsidP="001370A6">
      <w:pPr>
        <w:rPr>
          <w:lang w:val="es-ES_tradnl" w:eastAsia="ja-JP"/>
        </w:rPr>
      </w:pPr>
    </w:p>
    <w:p w:rsidR="001370A6" w:rsidRDefault="008D7D9A" w:rsidP="008D7D9A">
      <w:pPr>
        <w:pStyle w:val="Ttulo3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bookmarkStart w:id="15" w:name="DDE_LINK2"/>
      <w:bookmarkStart w:id="16" w:name="_Toc262142575"/>
      <w:r w:rsidRPr="008D7D9A">
        <w:rPr>
          <w:rFonts w:ascii="Calibri" w:hAnsi="Calibri" w:cs="Arial"/>
          <w:sz w:val="20"/>
          <w:szCs w:val="20"/>
        </w:rPr>
        <w:t>Caso de uso Administrar Usuario</w:t>
      </w:r>
      <w:bookmarkEnd w:id="15"/>
      <w:bookmarkEnd w:id="16"/>
    </w:p>
    <w:p w:rsidR="00BF1ADE" w:rsidRDefault="00BF1ADE" w:rsidP="00BF1ADE">
      <w:pPr>
        <w:rPr>
          <w:lang w:val="es-ES_tradnl" w:eastAsia="ja-JP"/>
        </w:rPr>
      </w:pPr>
    </w:p>
    <w:p w:rsidR="00BF1ADE" w:rsidRPr="00BF1ADE" w:rsidRDefault="00BF1ADE" w:rsidP="00BF1ADE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BF1ADE">
        <w:rPr>
          <w:rFonts w:ascii="Calibri" w:hAnsi="Calibri" w:cs="Arial"/>
          <w:b/>
          <w:sz w:val="20"/>
          <w:szCs w:val="20"/>
          <w:lang w:val="es-ES_tradnl" w:eastAsia="ja-JP"/>
        </w:rPr>
        <w:t>Consultar Usuario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D7D9A" w:rsidRPr="00CD358D" w:rsidRDefault="008D7D9A" w:rsidP="008D7D9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8D7D9A" w:rsidRDefault="008D7D9A" w:rsidP="00F23C7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8D7D9A" w:rsidRDefault="008D7D9A" w:rsidP="00F23C76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left="426"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56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bookmarkStart w:id="17" w:name="DDE_LINK1"/>
            <w:r>
              <w:rPr>
                <w:rFonts w:cs="Arial"/>
                <w:sz w:val="20"/>
                <w:szCs w:val="20"/>
              </w:rPr>
              <w:t>Cadena “Todos”</w:t>
            </w:r>
            <w:bookmarkEnd w:id="17"/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al valor de Fecha Fin.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59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o igual al valor de Fecha Fin.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0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mayor al valor de Fecha Inicio.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Pr="00E7112C" w:rsidRDefault="008D7D9A" w:rsidP="00F23C76">
            <w:pPr>
              <w:pStyle w:val="Prrafodelista"/>
              <w:widowControl w:val="0"/>
              <w:numPr>
                <w:ilvl w:val="0"/>
                <w:numId w:val="61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o igual al valor de Fecha Inicio.</w:t>
            </w:r>
          </w:p>
        </w:tc>
      </w:tr>
      <w:tr w:rsidR="008D7D9A" w:rsidRPr="00CD358D" w:rsidTr="008D7D9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8D7D9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  <w:p w:rsidR="008D7D9A" w:rsidRDefault="008D7D9A" w:rsidP="00F23C76">
            <w:pPr>
              <w:widowControl w:val="0"/>
              <w:numPr>
                <w:ilvl w:val="0"/>
                <w:numId w:val="6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“Todos”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7D9A" w:rsidRDefault="008D7D9A" w:rsidP="00F23C76">
            <w:pPr>
              <w:widowControl w:val="0"/>
              <w:numPr>
                <w:ilvl w:val="0"/>
                <w:numId w:val="63"/>
              </w:numPr>
              <w:tabs>
                <w:tab w:val="clear" w:pos="720"/>
                <w:tab w:val="num" w:pos="383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8D7D9A" w:rsidRDefault="008D7D9A" w:rsidP="001370A6">
      <w:pPr>
        <w:rPr>
          <w:lang w:val="es-ES_tradnl" w:eastAsia="ja-JP"/>
        </w:rPr>
      </w:pPr>
    </w:p>
    <w:p w:rsidR="00BF1ADE" w:rsidRDefault="00BF1AD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BF1ADE" w:rsidRDefault="00BF1ADE" w:rsidP="00BF1ADE">
      <w:pPr>
        <w:snapToGrid w:val="0"/>
        <w:jc w:val="left"/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area academica.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area academica y realizar la búsqueda.</w:t>
            </w:r>
          </w:p>
        </w:tc>
      </w:tr>
    </w:tbl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p w:rsidR="00BF1ADE" w:rsidRDefault="00BF1ADE" w:rsidP="00BF1ADE">
      <w:pPr>
        <w:rPr>
          <w:lang w:val="es-MX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BF1ADE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BF1ADE" w:rsidRPr="00CD358D" w:rsidRDefault="00BF1ADE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BF1ADE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ADE" w:rsidRDefault="00BF1ADE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mayor al valor de la fecha del campo FechaFin y realizar la busqueda.</w:t>
            </w:r>
          </w:p>
        </w:tc>
      </w:tr>
    </w:tbl>
    <w:p w:rsidR="00BF1ADE" w:rsidRPr="00BF1ADE" w:rsidRDefault="00BF1ADE" w:rsidP="00BF1ADE">
      <w:pPr>
        <w:rPr>
          <w:lang w:val="es-MX" w:eastAsia="ja-JP"/>
        </w:rPr>
      </w:pPr>
    </w:p>
    <w:p w:rsidR="00BF1ADE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  <w:r w:rsidRPr="00186C33">
        <w:rPr>
          <w:rFonts w:ascii="Calibri" w:hAnsi="Calibri" w:cs="Arial"/>
          <w:b/>
          <w:sz w:val="20"/>
          <w:szCs w:val="20"/>
          <w:lang w:val="es-ES_tradnl" w:eastAsia="ja-JP"/>
        </w:rPr>
        <w:t>Mantener Usuario</w:t>
      </w: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6C33" w:rsidRPr="00CD358D" w:rsidRDefault="00186C33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Código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num" w:pos="349"/>
              </w:tabs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Igual a 8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Diferente de 8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Nombres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Paterno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Apellido Materno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3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20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20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Usuario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1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</w:t>
            </w:r>
          </w:p>
          <w:p w:rsidR="00186C33" w:rsidRDefault="00186C33" w:rsidP="00F23C76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6 caracteres.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Contraseña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6 y 15 caracteres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15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igual al nombre de usuario.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86C33" w:rsidRDefault="00186C33" w:rsidP="00F23C76">
            <w:pPr>
              <w:widowControl w:val="0"/>
              <w:numPr>
                <w:ilvl w:val="0"/>
                <w:numId w:val="45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6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Área Académica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área académica.</w:t>
            </w:r>
          </w:p>
          <w:p w:rsidR="00186C33" w:rsidRDefault="00186C33" w:rsidP="00F23C76">
            <w:pPr>
              <w:widowControl w:val="0"/>
              <w:numPr>
                <w:ilvl w:val="0"/>
                <w:numId w:val="47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48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Correo Electrónico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snapToGrid w:val="0"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Cadena que contiene por lo menos, un caracter “@” y un caracter “.”</w:t>
            </w:r>
          </w:p>
          <w:p w:rsidR="00186C33" w:rsidRDefault="00186C33" w:rsidP="00F23C76">
            <w:pPr>
              <w:numPr>
                <w:ilvl w:val="0"/>
                <w:numId w:val="49"/>
              </w:numPr>
              <w:suppressAutoHyphens/>
              <w:ind w:left="349" w:hanging="283"/>
              <w:jc w:val="left"/>
              <w:rPr>
                <w:rFonts w:cs="Arial"/>
                <w:color w:val="000000"/>
                <w:sz w:val="20"/>
                <w:szCs w:val="20"/>
                <w:lang w:val="es-PE"/>
              </w:rPr>
            </w:pPr>
            <w:r>
              <w:rPr>
                <w:rFonts w:cs="Arial"/>
                <w:color w:val="000000"/>
                <w:sz w:val="20"/>
                <w:szCs w:val="20"/>
                <w:lang w:val="es-PE"/>
              </w:rPr>
              <w:t>Entre 5 y 30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No tiene el carácter “@” ni el carácter “.” 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Menos de 5 caracteres.</w:t>
            </w:r>
          </w:p>
          <w:p w:rsidR="00186C33" w:rsidRDefault="00186C33" w:rsidP="00F23C76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Más de 30 caracteres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Inicio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86C33" w:rsidRDefault="00186C33" w:rsidP="00F23C76">
            <w:pPr>
              <w:numPr>
                <w:ilvl w:val="0"/>
                <w:numId w:val="51"/>
              </w:numPr>
              <w:suppressAutoHyphens/>
              <w:snapToGrid w:val="0"/>
              <w:ind w:left="349" w:hanging="283"/>
              <w:jc w:val="left"/>
              <w:rPr>
                <w:color w:val="000000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la fecha quince (15) días  después de la fecha actual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186C33" w:rsidRDefault="00186C33" w:rsidP="00F23C76">
            <w:pPr>
              <w:widowControl w:val="0"/>
              <w:numPr>
                <w:ilvl w:val="0"/>
                <w:numId w:val="52"/>
              </w:numPr>
              <w:tabs>
                <w:tab w:val="clear" w:pos="918"/>
                <w:tab w:val="num" w:pos="525"/>
              </w:tabs>
              <w:suppressAutoHyphens/>
              <w:snapToGrid w:val="0"/>
              <w:spacing w:line="240" w:lineRule="atLeast"/>
              <w:ind w:hanging="819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  <w:tr w:rsidR="00186C33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Fin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6C33" w:rsidRDefault="00186C33" w:rsidP="00F23C76">
            <w:pPr>
              <w:widowControl w:val="0"/>
              <w:numPr>
                <w:ilvl w:val="0"/>
                <w:numId w:val="53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6C33" w:rsidRPr="00E7112C" w:rsidRDefault="00186C33" w:rsidP="00F23C76">
            <w:pPr>
              <w:pStyle w:val="Prrafodelista"/>
              <w:widowControl w:val="0"/>
              <w:numPr>
                <w:ilvl w:val="0"/>
                <w:numId w:val="54"/>
              </w:numPr>
              <w:tabs>
                <w:tab w:val="clear" w:pos="720"/>
                <w:tab w:val="num" w:pos="525"/>
              </w:tabs>
              <w:suppressAutoHyphens/>
              <w:snapToGrid w:val="0"/>
              <w:spacing w:line="240" w:lineRule="atLeast"/>
              <w:ind w:hanging="621"/>
              <w:jc w:val="left"/>
              <w:rPr>
                <w:rFonts w:cs="Arial"/>
                <w:sz w:val="20"/>
                <w:szCs w:val="20"/>
              </w:rPr>
            </w:pPr>
            <w:r w:rsidRPr="00E7112C">
              <w:rPr>
                <w:rFonts w:cs="Arial"/>
                <w:sz w:val="20"/>
                <w:szCs w:val="20"/>
              </w:rPr>
              <w:t>Fecha menor a quince (15) días después de la fecha actual.</w:t>
            </w:r>
          </w:p>
        </w:tc>
      </w:tr>
    </w:tbl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86C33" w:rsidRDefault="00186C33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A16AE8" w:rsidRDefault="00A16AE8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lastRenderedPageBreak/>
        <w:t>Pruebas Unitarias</w:t>
      </w:r>
    </w:p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alfabetica o diferente de 8 caracteres del campo Codigo.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alfabetica o diferente de ocho caracteres en el campo Codigo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numérica, cadena mayor a 20 caracteres o cadena vacía en el campo nombre, apellido paterno o apellido materno.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, cadena mayor a 20 caracteres o cadena vacía en el campo nombre, apellido paterno o apellido materno y registrar el usuario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elegir  una cadena de valor “Seleccione” en el campo rol o área académica.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seleccionar una opción dejando el valor de “Seleccione”  en el campo de rol o área académica y registrar el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Verificar la muestra de mensajes de error al ingresar  </w:t>
            </w:r>
            <w:bookmarkStart w:id="18" w:name="DDE_LINK"/>
            <w:r>
              <w:rPr>
                <w:rFonts w:cs="Arial"/>
                <w:sz w:val="20"/>
                <w:szCs w:val="20"/>
              </w:rPr>
              <w:t>una cadena que no contenga el formato de un correo ( '@', '.' ) o al ingresar una cadena menor a 6 caracteres en el campo correo electrónico.</w:t>
            </w:r>
            <w:bookmarkEnd w:id="18"/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una cadena que no contenga el formato de un correo ( '@', '.' ) o ingresar una cadena menor a 6 caracteres en el campo correo electrónico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menor a la fecha actual o mayor que quince días después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menor a la fecha actual o mayor que quince días después de la fecha actual y registrar el nuevo usuario.</w:t>
            </w:r>
          </w:p>
        </w:tc>
      </w:tr>
    </w:tbl>
    <w:p w:rsidR="00A16AE8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A16AE8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A16AE8" w:rsidRPr="00CD358D" w:rsidRDefault="00A16AE8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6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FechaFin que sea menor a la fecha  quince dias despues de la fecha actual.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A16AE8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6AE8" w:rsidRDefault="00A16AE8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menor a la fecha actual o mayor que quince dias despues de la fecha actual y registrar el nuevo usuario.</w:t>
            </w:r>
          </w:p>
        </w:tc>
      </w:tr>
    </w:tbl>
    <w:p w:rsidR="00A16AE8" w:rsidRPr="00457404" w:rsidRDefault="00A16AE8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</w:p>
    <w:p w:rsidR="00A16AE8" w:rsidRDefault="00457404" w:rsidP="00457404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bookmarkStart w:id="19" w:name="_Toc262142576"/>
      <w:r w:rsidRPr="00457404">
        <w:rPr>
          <w:rFonts w:ascii="Calibri" w:hAnsi="Calibri" w:cs="Arial"/>
          <w:sz w:val="20"/>
          <w:szCs w:val="20"/>
        </w:rPr>
        <w:t>Eliminar Usuario</w:t>
      </w:r>
      <w:bookmarkEnd w:id="19"/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Motivo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15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1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numérica</w:t>
            </w:r>
          </w:p>
        </w:tc>
      </w:tr>
      <w:tr w:rsidR="00457404" w:rsidRPr="00CD358D" w:rsidTr="00361423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2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entre la fecha actual y quince (15) días después de la fecha actual.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menor a la fecha actual.</w:t>
            </w:r>
          </w:p>
          <w:p w:rsidR="00457404" w:rsidRDefault="00457404" w:rsidP="00F23C76">
            <w:pPr>
              <w:widowControl w:val="0"/>
              <w:numPr>
                <w:ilvl w:val="0"/>
                <w:numId w:val="33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Fecha mayor a quince (15) días después de la fecha actual.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457404" w:rsidRPr="002D3C17" w:rsidRDefault="00457404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en el campo Motivo.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en el campo nombre usuario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457404" w:rsidRPr="00CD358D" w:rsidTr="00361423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457404" w:rsidRPr="00CD358D" w:rsidRDefault="00457404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 que sea mayor que 15 días después al valor de la fecha actual o que la fecha del campo Fecha sea menor al valor de la fecha actual..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457404" w:rsidRPr="00CD358D" w:rsidTr="00361423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57404" w:rsidRDefault="00457404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 que sea mayor que 15 días después al valor de la fecha actual o que sea menor a la fecha actual y registrar la eliminación de la cuenta de usuario.</w:t>
            </w:r>
          </w:p>
        </w:tc>
      </w:tr>
    </w:tbl>
    <w:p w:rsidR="00457404" w:rsidRDefault="00457404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Default="003C7A3C" w:rsidP="00457404">
      <w:pPr>
        <w:rPr>
          <w:lang w:val="es-ES_tradnl" w:eastAsia="ja-JP"/>
        </w:rPr>
      </w:pPr>
    </w:p>
    <w:p w:rsidR="003C7A3C" w:rsidRPr="00457404" w:rsidRDefault="003C7A3C" w:rsidP="00457404">
      <w:pPr>
        <w:rPr>
          <w:lang w:val="es-ES_tradnl" w:eastAsia="ja-JP"/>
        </w:rPr>
      </w:pPr>
    </w:p>
    <w:p w:rsidR="00A16AE8" w:rsidRPr="00186C33" w:rsidRDefault="00A16AE8" w:rsidP="001370A6">
      <w:pPr>
        <w:rPr>
          <w:rFonts w:ascii="Calibri" w:hAnsi="Calibri" w:cs="Arial"/>
          <w:b/>
          <w:sz w:val="20"/>
          <w:szCs w:val="20"/>
          <w:lang w:val="es-ES_tradnl" w:eastAsia="ja-JP"/>
        </w:rPr>
      </w:pPr>
    </w:p>
    <w:p w:rsidR="001370A6" w:rsidRDefault="001370A6" w:rsidP="001370A6">
      <w:pPr>
        <w:pStyle w:val="Ttulo3"/>
        <w:rPr>
          <w:rFonts w:ascii="Calibri" w:hAnsi="Calibri" w:cs="Arial"/>
          <w:sz w:val="20"/>
          <w:szCs w:val="20"/>
        </w:rPr>
      </w:pPr>
      <w:bookmarkStart w:id="20" w:name="_Toc262142577"/>
      <w:r w:rsidRPr="002D3C17">
        <w:rPr>
          <w:rFonts w:ascii="Calibri" w:hAnsi="Calibri" w:cs="Arial"/>
          <w:sz w:val="20"/>
          <w:szCs w:val="20"/>
        </w:rPr>
        <w:lastRenderedPageBreak/>
        <w:t>Caso de uso</w:t>
      </w:r>
      <w:r>
        <w:rPr>
          <w:rFonts w:ascii="Calibri" w:hAnsi="Calibri" w:cs="Arial"/>
          <w:sz w:val="20"/>
          <w:szCs w:val="20"/>
        </w:rPr>
        <w:t xml:space="preserve"> Administrar Roles de Usuarios</w:t>
      </w:r>
      <w:bookmarkEnd w:id="20"/>
      <w:r>
        <w:rPr>
          <w:rFonts w:ascii="Calibri" w:hAnsi="Calibri" w:cs="Arial"/>
          <w:sz w:val="20"/>
          <w:szCs w:val="20"/>
        </w:rPr>
        <w:t xml:space="preserve"> </w:t>
      </w:r>
    </w:p>
    <w:p w:rsidR="00361423" w:rsidRDefault="00361423" w:rsidP="001370A6">
      <w:pPr>
        <w:rPr>
          <w:lang w:val="es-ES_tradnl" w:eastAsia="ja-JP"/>
        </w:rPr>
      </w:pPr>
    </w:p>
    <w:p w:rsidR="001370A6" w:rsidRPr="00E52BAE" w:rsidRDefault="001370A6" w:rsidP="001370A6">
      <w:pPr>
        <w:pStyle w:val="Ttulo3"/>
        <w:numPr>
          <w:ilvl w:val="0"/>
          <w:numId w:val="0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   </w:t>
      </w:r>
      <w:bookmarkStart w:id="21" w:name="_Toc262142578"/>
      <w:r w:rsidRPr="00E52BAE">
        <w:rPr>
          <w:rFonts w:ascii="Calibri" w:hAnsi="Calibri" w:cs="Arial"/>
          <w:sz w:val="20"/>
          <w:szCs w:val="20"/>
        </w:rPr>
        <w:t>Nuevo Rol de usuario</w:t>
      </w:r>
      <w:bookmarkEnd w:id="21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Nombre de 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2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15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solo numérica.</w:t>
            </w:r>
          </w:p>
          <w:p w:rsidR="001370A6" w:rsidRPr="00CC0221" w:rsidRDefault="001370A6" w:rsidP="00F23C76">
            <w:pPr>
              <w:widowControl w:val="0"/>
              <w:numPr>
                <w:ilvl w:val="0"/>
                <w:numId w:val="28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Mayor a 15 caracteres.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alfabética.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alfanumérica.</w:t>
            </w:r>
          </w:p>
          <w:p w:rsidR="001370A6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vacía.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29"/>
              </w:numPr>
              <w:suppressAutoHyphens/>
              <w:snapToGrid w:val="0"/>
              <w:spacing w:line="240" w:lineRule="atLeast"/>
              <w:ind w:left="349" w:hanging="283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Entre 1 y 50 caracteres.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Default="001370A6" w:rsidP="00F23C76">
            <w:pPr>
              <w:pStyle w:val="Prrafodelista"/>
              <w:widowControl w:val="0"/>
              <w:numPr>
                <w:ilvl w:val="0"/>
                <w:numId w:val="30"/>
              </w:numPr>
              <w:suppressAutoHyphens/>
              <w:snapToGrid w:val="0"/>
              <w:spacing w:line="240" w:lineRule="atLeast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Cadena vacía </w:t>
            </w:r>
          </w:p>
          <w:p w:rsidR="001370A6" w:rsidRPr="005B2C19" w:rsidRDefault="001370A6" w:rsidP="003E596A">
            <w:pPr>
              <w:pStyle w:val="Prrafodelista"/>
              <w:widowControl w:val="0"/>
              <w:suppressAutoHyphens/>
              <w:snapToGrid w:val="0"/>
              <w:spacing w:line="240" w:lineRule="atLeast"/>
              <w:ind w:left="349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1370A6" w:rsidRDefault="001370A6" w:rsidP="001370A6">
      <w:pPr>
        <w:pStyle w:val="Ttulo3"/>
        <w:numPr>
          <w:ilvl w:val="0"/>
          <w:numId w:val="0"/>
        </w:numPr>
      </w:pPr>
      <w:r>
        <w:t xml:space="preserve">   </w:t>
      </w:r>
      <w:bookmarkStart w:id="22" w:name="_Toc262142579"/>
      <w:r>
        <w:rPr>
          <w:rFonts w:ascii="Calibri" w:hAnsi="Calibri" w:cs="Arial"/>
          <w:sz w:val="20"/>
          <w:szCs w:val="20"/>
        </w:rPr>
        <w:t xml:space="preserve">Consultar </w:t>
      </w:r>
      <w:r w:rsidRPr="00E52BAE">
        <w:rPr>
          <w:rFonts w:ascii="Calibri" w:hAnsi="Calibri" w:cs="Arial"/>
          <w:sz w:val="20"/>
          <w:szCs w:val="20"/>
        </w:rPr>
        <w:t xml:space="preserve"> Rol de usuario</w:t>
      </w:r>
      <w:bookmarkEnd w:id="22"/>
      <w:r w:rsidRPr="00E52BAE">
        <w:rPr>
          <w:rFonts w:ascii="Calibri" w:hAnsi="Calibri" w:cs="Arial"/>
          <w:sz w:val="20"/>
          <w:szCs w:val="20"/>
        </w:rPr>
        <w:t xml:space="preserve">  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176"/>
        <w:gridCol w:w="3085"/>
        <w:gridCol w:w="3334"/>
      </w:tblGrid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center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1370A6" w:rsidRPr="00CD358D" w:rsidTr="003E596A">
        <w:trPr>
          <w:jc w:val="center"/>
        </w:trPr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de rol.</w:t>
            </w:r>
          </w:p>
          <w:p w:rsidR="001370A6" w:rsidRPr="00CD358D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</w:tabs>
              <w:suppressAutoHyphens/>
              <w:snapToGrid w:val="0"/>
              <w:spacing w:line="240" w:lineRule="atLeast"/>
              <w:ind w:left="430" w:hanging="43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“Ninguno”</w:t>
            </w:r>
          </w:p>
        </w:tc>
        <w:tc>
          <w:tcPr>
            <w:tcW w:w="3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C0221" w:rsidRDefault="001370A6" w:rsidP="00F23C76">
            <w:pPr>
              <w:widowControl w:val="0"/>
              <w:numPr>
                <w:ilvl w:val="0"/>
                <w:numId w:val="11"/>
              </w:numPr>
              <w:tabs>
                <w:tab w:val="clear" w:pos="1080"/>
                <w:tab w:val="num" w:pos="464"/>
              </w:tabs>
              <w:suppressAutoHyphens/>
              <w:snapToGrid w:val="0"/>
              <w:spacing w:line="240" w:lineRule="atLeast"/>
              <w:ind w:left="464" w:hanging="425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Cadena “Seleccione”</w:t>
            </w:r>
          </w:p>
        </w:tc>
      </w:tr>
    </w:tbl>
    <w:p w:rsidR="00457404" w:rsidRDefault="00457404" w:rsidP="001370A6">
      <w:pPr>
        <w:rPr>
          <w:lang w:val="es-ES_tradnl" w:eastAsia="ja-JP"/>
        </w:rPr>
      </w:pPr>
    </w:p>
    <w:p w:rsidR="001370A6" w:rsidRPr="002D3C17" w:rsidRDefault="001370A6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370A6" w:rsidRDefault="001370A6" w:rsidP="001370A6">
      <w:pPr>
        <w:rPr>
          <w:lang w:val="es-ES_tradnl" w:eastAsia="ja-JP"/>
        </w:rPr>
      </w:pPr>
    </w:p>
    <w:tbl>
      <w:tblPr>
        <w:tblW w:w="0" w:type="auto"/>
        <w:jc w:val="center"/>
        <w:tblInd w:w="-116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2350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1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E72985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vacía.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un</w:t>
            </w:r>
            <w:r w:rsidR="00E72985">
              <w:rPr>
                <w:rFonts w:cs="Arial"/>
                <w:sz w:val="20"/>
                <w:szCs w:val="20"/>
              </w:rPr>
              <w:t>a cadena vacía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E72985">
              <w:rPr>
                <w:rFonts w:cs="Arial"/>
                <w:sz w:val="20"/>
                <w:szCs w:val="20"/>
              </w:rPr>
              <w:t xml:space="preserve">como </w:t>
            </w:r>
            <w:r>
              <w:rPr>
                <w:rFonts w:cs="Arial"/>
                <w:sz w:val="20"/>
                <w:szCs w:val="20"/>
              </w:rPr>
              <w:t>nombre para el nuevo rol, selecciona los privilegios que crea necesarios y guarda el nuevo rol.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E72985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El sistema muestra mensaje de </w:t>
            </w:r>
            <w:r w:rsidR="00E72985">
              <w:rPr>
                <w:rFonts w:cs="Arial"/>
                <w:sz w:val="20"/>
                <w:szCs w:val="20"/>
              </w:rPr>
              <w:t xml:space="preserve">error “El nombre del nuevo rol debe tener al menos una </w:t>
            </w:r>
            <w:r w:rsidR="008D7D9A">
              <w:rPr>
                <w:rFonts w:cs="Arial"/>
                <w:sz w:val="20"/>
                <w:szCs w:val="20"/>
              </w:rPr>
              <w:t>carácter</w:t>
            </w:r>
            <w:r w:rsidR="00E72985">
              <w:rPr>
                <w:rFonts w:cs="Arial"/>
                <w:sz w:val="20"/>
                <w:szCs w:val="20"/>
              </w:rPr>
              <w:t>”</w:t>
            </w:r>
          </w:p>
        </w:tc>
      </w:tr>
    </w:tbl>
    <w:p w:rsidR="001370A6" w:rsidRDefault="001370A6" w:rsidP="001370A6">
      <w:pPr>
        <w:rPr>
          <w:lang w:eastAsia="ja-JP"/>
        </w:rPr>
      </w:pPr>
    </w:p>
    <w:p w:rsidR="001370A6" w:rsidRPr="00A81851" w:rsidRDefault="001370A6" w:rsidP="001370A6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“Eliminar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con el rol correspondiente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361423" w:rsidRDefault="00361423" w:rsidP="001370A6">
      <w:pPr>
        <w:rPr>
          <w:lang w:val="es-ES_tradnl" w:eastAsia="ja-JP"/>
        </w:rPr>
      </w:pPr>
    </w:p>
    <w:p w:rsidR="00E96455" w:rsidRDefault="00E96455" w:rsidP="001370A6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97"/>
      </w:tblGrid>
      <w:tr w:rsidR="001370A6" w:rsidRPr="00CD358D" w:rsidTr="003E596A">
        <w:trPr>
          <w:cantSplit/>
          <w:trHeight w:val="397"/>
          <w:jc w:val="center"/>
        </w:trPr>
        <w:tc>
          <w:tcPr>
            <w:tcW w:w="8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 w:rsidRPr="00CD358D"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Probar el funcionamiento del flujo </w:t>
            </w:r>
            <w:r>
              <w:rPr>
                <w:rFonts w:cs="Arial"/>
                <w:sz w:val="20"/>
                <w:szCs w:val="20"/>
              </w:rPr>
              <w:t>Alterno: “Modificar  Rol de Usuario” del caso de uso:”Administrar Rol”.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 xml:space="preserve">El </w:t>
            </w:r>
            <w:r>
              <w:rPr>
                <w:rFonts w:cs="Arial"/>
                <w:sz w:val="20"/>
                <w:szCs w:val="20"/>
              </w:rPr>
              <w:t>administrador</w:t>
            </w:r>
            <w:r w:rsidRPr="00CD358D">
              <w:rPr>
                <w:rFonts w:cs="Arial"/>
                <w:sz w:val="20"/>
                <w:szCs w:val="20"/>
              </w:rPr>
              <w:t xml:space="preserve"> debe haber iniciado sesión.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selecciona un rol y selecciona la opción eliminar, si no existen usuarios ligados al rol seleccionado la operación se completa exitosamente.</w:t>
            </w:r>
          </w:p>
        </w:tc>
      </w:tr>
      <w:tr w:rsidR="001370A6" w:rsidRPr="00CD358D" w:rsidTr="003E596A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70A6" w:rsidRPr="00CD358D" w:rsidRDefault="001370A6" w:rsidP="003E596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mensaje de confirmación de la eliminación del rol, en caso contrario se muestra un mensaje que indica que hay usuarios ligados al rol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1370A6" w:rsidRDefault="001370A6" w:rsidP="001370A6"/>
    <w:p w:rsidR="00361423" w:rsidRDefault="00361423" w:rsidP="00361423">
      <w:pPr>
        <w:pStyle w:val="Ttulo3"/>
        <w:rPr>
          <w:rFonts w:ascii="Calibri" w:hAnsi="Calibri" w:cs="Arial"/>
          <w:sz w:val="20"/>
          <w:szCs w:val="20"/>
        </w:rPr>
      </w:pPr>
      <w:bookmarkStart w:id="23" w:name="_Toc262142580"/>
      <w:r w:rsidRPr="00361423">
        <w:rPr>
          <w:rFonts w:ascii="Calibri" w:hAnsi="Calibri" w:cs="Arial"/>
          <w:sz w:val="20"/>
          <w:szCs w:val="20"/>
        </w:rPr>
        <w:t>Caso de uso Log de Usuarios</w:t>
      </w:r>
      <w:bookmarkEnd w:id="2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361423" w:rsidRPr="002D3C17" w:rsidRDefault="00361423" w:rsidP="00361423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7"/>
              </w:numPr>
              <w:suppressAutoHyphens/>
              <w:snapToGrid w:val="0"/>
              <w:spacing w:line="240" w:lineRule="atLeast"/>
              <w:ind w:hanging="324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361423" w:rsidRPr="002D3C17" w:rsidRDefault="00361423" w:rsidP="00F23C76">
            <w:pPr>
              <w:widowControl w:val="0"/>
              <w:numPr>
                <w:ilvl w:val="0"/>
                <w:numId w:val="23"/>
              </w:numPr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4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5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361423" w:rsidRPr="002D3C17" w:rsidRDefault="00361423" w:rsidP="00361423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361423" w:rsidRPr="002D3C17" w:rsidTr="00361423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6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 documento .txt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1423" w:rsidRPr="002D3C17" w:rsidRDefault="00361423" w:rsidP="00F23C76">
            <w:pPr>
              <w:widowControl w:val="0"/>
              <w:numPr>
                <w:ilvl w:val="0"/>
                <w:numId w:val="27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elige documento de extensión diferente a .txt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2D3C17" w:rsidRDefault="00361423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una cadena del tipo numérica o cadena mayor a 15 caracteres en el campo nombre de usuario.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Ingresar cadena del tipo numérica o mayor a quince caracteres en el campo nombre usuario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“Ingrese un nombre de usuario con caracteres alfanuméricos o ingrese un nombre de usuario de longitud no mayor a 15 caracteres”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361423" w:rsidRPr="002D3C17" w:rsidTr="00361423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2D3C17" w:rsidRDefault="00361423" w:rsidP="00361423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Verificar la muestra de mensajes de error al ingresar o elegir  una fecha del campo FechaInicio que sea mayor al valor de la fecha del campo FechaFin.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debe haber iniciado sesión.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Elegir  una fecha del campo FechaInicio que sea mayor al valor de la fecha del campo FechaFin y realizar el filtrado.</w:t>
            </w:r>
          </w:p>
        </w:tc>
      </w:tr>
      <w:tr w:rsidR="00361423" w:rsidRPr="002D3C17" w:rsidTr="00361423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muestra el mensaje “Seleccione un rango de fechas validas”</w:t>
            </w:r>
          </w:p>
        </w:tc>
      </w:tr>
    </w:tbl>
    <w:p w:rsidR="00361423" w:rsidRDefault="00361423" w:rsidP="001370A6"/>
    <w:p w:rsidR="00361423" w:rsidRDefault="00361423" w:rsidP="001370A6"/>
    <w:p w:rsidR="00361423" w:rsidRDefault="00361423" w:rsidP="001370A6"/>
    <w:p w:rsidR="00361423" w:rsidRPr="001370A6" w:rsidRDefault="00361423" w:rsidP="001370A6"/>
    <w:p w:rsidR="00454804" w:rsidRPr="00361423" w:rsidRDefault="00454804" w:rsidP="00361423">
      <w:pPr>
        <w:pStyle w:val="Ttulo2"/>
        <w:rPr>
          <w:rFonts w:ascii="Calibri" w:hAnsi="Calibri" w:cs="Arial"/>
          <w:sz w:val="20"/>
          <w:szCs w:val="20"/>
        </w:rPr>
      </w:pPr>
      <w:bookmarkStart w:id="24" w:name="_Toc262142581"/>
      <w:r w:rsidRPr="00361423">
        <w:rPr>
          <w:rFonts w:ascii="Calibri" w:hAnsi="Calibri" w:cs="Arial"/>
          <w:sz w:val="20"/>
          <w:szCs w:val="20"/>
        </w:rPr>
        <w:lastRenderedPageBreak/>
        <w:t>Módulo de Documentos</w:t>
      </w:r>
      <w:bookmarkEnd w:id="24"/>
    </w:p>
    <w:p w:rsidR="00E96455" w:rsidRPr="00E96455" w:rsidRDefault="00E96455" w:rsidP="00E96455">
      <w:pPr>
        <w:rPr>
          <w:lang w:val="es-ES_tradnl" w:eastAsia="ja-JP"/>
        </w:rPr>
      </w:pPr>
    </w:p>
    <w:p w:rsidR="00454804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5" w:name="_Toc262142582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5E07A4">
        <w:rPr>
          <w:rFonts w:ascii="Calibri" w:hAnsi="Calibri" w:cs="Arial"/>
          <w:sz w:val="20"/>
          <w:szCs w:val="20"/>
        </w:rPr>
        <w:t>Registrar Documento</w:t>
      </w:r>
      <w:bookmarkEnd w:id="25"/>
    </w:p>
    <w:p w:rsidR="007B6EEB" w:rsidRPr="007B6EEB" w:rsidRDefault="007B6EEB" w:rsidP="007B6EEB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5E07A4" w:rsidRPr="002D3C17" w:rsidRDefault="005E07A4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del </w:t>
            </w: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7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5E07A4" w:rsidRPr="002D3C17" w:rsidRDefault="005E07A4" w:rsidP="00F23C76">
            <w:pPr>
              <w:widowControl w:val="0"/>
              <w:numPr>
                <w:ilvl w:val="0"/>
                <w:numId w:val="18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 Incluida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19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Selección de </w:t>
            </w:r>
            <w:r>
              <w:rPr>
                <w:rFonts w:ascii="Calibri" w:hAnsi="Calibri" w:cs="Arial"/>
                <w:sz w:val="20"/>
                <w:szCs w:val="20"/>
              </w:rPr>
              <w:t>una categoría a la que pertenece el documento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5E07A4" w:rsidP="00F23C76">
            <w:pPr>
              <w:widowControl w:val="0"/>
              <w:numPr>
                <w:ilvl w:val="0"/>
                <w:numId w:val="20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 (no selecciona</w:t>
            </w:r>
            <w:r>
              <w:rPr>
                <w:rFonts w:ascii="Calibri" w:hAnsi="Calibri" w:cs="Arial"/>
                <w:sz w:val="20"/>
                <w:szCs w:val="20"/>
              </w:rPr>
              <w:t xml:space="preserve"> ninguna categoría</w:t>
            </w:r>
            <w:r w:rsidRPr="002D3C17">
              <w:rPr>
                <w:rFonts w:ascii="Calibri" w:hAnsi="Calibri" w:cs="Arial"/>
                <w:sz w:val="20"/>
                <w:szCs w:val="20"/>
              </w:rPr>
              <w:t>).</w:t>
            </w:r>
          </w:p>
          <w:p w:rsidR="005E07A4" w:rsidRPr="002D3C17" w:rsidRDefault="005E07A4" w:rsidP="00740AEE">
            <w:pPr>
              <w:suppressAutoHyphens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5E07A4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5E07A4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Documento.txt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1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</w:t>
            </w:r>
            <w:r w:rsidR="005E07A4">
              <w:rPr>
                <w:rFonts w:ascii="Calibri" w:hAnsi="Calibri" w:cs="Arial"/>
                <w:sz w:val="20"/>
                <w:szCs w:val="20"/>
              </w:rPr>
              <w:t xml:space="preserve"> documento .txt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7A4" w:rsidRPr="002D3C17" w:rsidRDefault="007B6EEB" w:rsidP="00F23C76">
            <w:pPr>
              <w:widowControl w:val="0"/>
              <w:numPr>
                <w:ilvl w:val="0"/>
                <w:numId w:val="22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elige documento de extensión diferente </w:t>
            </w:r>
            <w:r w:rsidR="005509F2">
              <w:rPr>
                <w:rFonts w:ascii="Calibri" w:hAnsi="Calibri" w:cs="Arial"/>
                <w:sz w:val="20"/>
                <w:szCs w:val="20"/>
              </w:rPr>
              <w:t xml:space="preserve">a </w:t>
            </w:r>
            <w:r>
              <w:rPr>
                <w:rFonts w:ascii="Calibri" w:hAnsi="Calibri" w:cs="Arial"/>
                <w:sz w:val="20"/>
                <w:szCs w:val="20"/>
              </w:rPr>
              <w:t>.txt</w:t>
            </w:r>
          </w:p>
        </w:tc>
      </w:tr>
    </w:tbl>
    <w:p w:rsidR="005E07A4" w:rsidRPr="005E07A4" w:rsidRDefault="005E07A4" w:rsidP="005E07A4">
      <w:pPr>
        <w:rPr>
          <w:lang w:val="es-ES_tradnl" w:eastAsia="ja-JP"/>
        </w:rPr>
      </w:pPr>
    </w:p>
    <w:p w:rsidR="00454804" w:rsidRDefault="007B6EEB" w:rsidP="007B6EEB">
      <w:pPr>
        <w:pStyle w:val="Ttulo3"/>
        <w:rPr>
          <w:rFonts w:asciiTheme="minorHAnsi" w:hAnsiTheme="minorHAnsi"/>
          <w:sz w:val="20"/>
          <w:szCs w:val="20"/>
        </w:rPr>
      </w:pPr>
      <w:bookmarkStart w:id="26" w:name="_Toc262142583"/>
      <w:r w:rsidRPr="007B6EEB">
        <w:rPr>
          <w:rFonts w:asciiTheme="minorHAnsi" w:hAnsiTheme="minorHAnsi"/>
          <w:sz w:val="20"/>
          <w:szCs w:val="20"/>
        </w:rPr>
        <w:t xml:space="preserve">Caso de uso Registrar </w:t>
      </w:r>
      <w:r>
        <w:rPr>
          <w:rFonts w:asciiTheme="minorHAnsi" w:hAnsiTheme="minorHAnsi"/>
          <w:sz w:val="20"/>
          <w:szCs w:val="20"/>
        </w:rPr>
        <w:t>Categoría</w:t>
      </w:r>
      <w:bookmarkEnd w:id="26"/>
    </w:p>
    <w:p w:rsidR="007B6EEB" w:rsidRDefault="007B6EEB" w:rsidP="00740AEE">
      <w:pPr>
        <w:jc w:val="center"/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B6EEB" w:rsidRPr="002D3C17" w:rsidRDefault="007B6EEB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B6EEB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8"/>
              </w:numPr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Alfanumérica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7B6EEB" w:rsidRPr="002D3C17" w:rsidRDefault="007B6EEB" w:rsidP="00F23C76">
            <w:pPr>
              <w:widowControl w:val="0"/>
              <w:numPr>
                <w:ilvl w:val="0"/>
                <w:numId w:val="16"/>
              </w:numPr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Cadena Numérica.</w:t>
            </w:r>
          </w:p>
        </w:tc>
      </w:tr>
    </w:tbl>
    <w:p w:rsidR="007B6EEB" w:rsidRPr="007B6EEB" w:rsidRDefault="007B6EEB" w:rsidP="007B6EEB">
      <w:pPr>
        <w:rPr>
          <w:lang w:val="es-ES_tradnl" w:eastAsia="ja-JP"/>
        </w:rPr>
      </w:pPr>
    </w:p>
    <w:p w:rsidR="005509F2" w:rsidRPr="002D3C17" w:rsidRDefault="005509F2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5509F2" w:rsidRPr="002D3C17" w:rsidRDefault="005509F2" w:rsidP="005509F2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5509F2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A921FA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Documentos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</w:t>
            </w:r>
            <w:r w:rsidR="00A921FA">
              <w:rPr>
                <w:rFonts w:ascii="Calibri" w:hAnsi="Calibri" w:cs="Arial"/>
                <w:sz w:val="20"/>
                <w:szCs w:val="20"/>
              </w:rPr>
              <w:t>Categoría del 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 o Nombre del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</w:t>
            </w:r>
            <w:r w:rsidRPr="002D3C17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5509F2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509F2" w:rsidRPr="002D3C17" w:rsidRDefault="005509F2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09F2" w:rsidRPr="002D3C17" w:rsidRDefault="005509F2" w:rsidP="00A921F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Se muestra el mensaje “Ingrese</w:t>
            </w:r>
            <w:r w:rsidR="00A921FA">
              <w:rPr>
                <w:rFonts w:ascii="Calibri" w:hAnsi="Calibri" w:cs="Arial"/>
                <w:sz w:val="20"/>
                <w:szCs w:val="20"/>
              </w:rPr>
              <w:t xml:space="preserve"> Categoría a la que pertenece</w:t>
            </w:r>
            <w:r w:rsidRPr="002D3C17">
              <w:rPr>
                <w:rFonts w:ascii="Calibri" w:hAnsi="Calibri" w:cs="Arial"/>
                <w:sz w:val="20"/>
                <w:szCs w:val="20"/>
              </w:rPr>
              <w:t xml:space="preserve">” y “El </w:t>
            </w:r>
            <w:r w:rsidR="00A921FA">
              <w:rPr>
                <w:rFonts w:ascii="Calibri" w:hAnsi="Calibri" w:cs="Arial"/>
                <w:sz w:val="20"/>
                <w:szCs w:val="20"/>
              </w:rPr>
              <w:t>Documento debe tener nombre</w:t>
            </w:r>
            <w:r w:rsidRPr="002D3C17">
              <w:rPr>
                <w:rFonts w:ascii="Calibri" w:hAnsi="Calibri" w:cs="Arial"/>
                <w:sz w:val="20"/>
                <w:szCs w:val="20"/>
              </w:rPr>
              <w:t>”, respectivamente.</w:t>
            </w:r>
          </w:p>
        </w:tc>
      </w:tr>
    </w:tbl>
    <w:p w:rsidR="00E96455" w:rsidRPr="005509F2" w:rsidRDefault="00E96455" w:rsidP="007B6EEB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63768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63768" w:rsidRPr="002D3C17" w:rsidRDefault="00FF24F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Verificar la muestra de mensajes de error al ingresar una cadena vacía en campos que no lo admitan.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163768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cadenas vacías en el campo Nombre </w:t>
            </w:r>
            <w:r>
              <w:rPr>
                <w:rFonts w:ascii="Calibri" w:hAnsi="Calibri" w:cs="Arial"/>
                <w:sz w:val="20"/>
                <w:szCs w:val="20"/>
              </w:rPr>
              <w:t>de la Categoría</w:t>
            </w:r>
          </w:p>
        </w:tc>
      </w:tr>
      <w:tr w:rsidR="00163768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63768" w:rsidRPr="002D3C17" w:rsidRDefault="00163768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768" w:rsidRPr="002D3C17" w:rsidRDefault="00740AEE" w:rsidP="00163768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“La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>c</w:t>
            </w:r>
            <w:r w:rsidR="00163768">
              <w:rPr>
                <w:rFonts w:ascii="Calibri" w:hAnsi="Calibri" w:cs="Arial"/>
                <w:sz w:val="20"/>
                <w:szCs w:val="20"/>
              </w:rPr>
              <w:t>ategoría debe tener nombre</w:t>
            </w:r>
            <w:r w:rsidR="00163768" w:rsidRPr="002D3C17">
              <w:rPr>
                <w:rFonts w:ascii="Calibri" w:hAnsi="Calibri" w:cs="Arial"/>
                <w:sz w:val="20"/>
                <w:szCs w:val="20"/>
              </w:rPr>
              <w:t>”</w:t>
            </w:r>
            <w:r w:rsidR="00163768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</w:tbl>
    <w:p w:rsidR="007B6EEB" w:rsidRDefault="007B6EEB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3C7A3C" w:rsidRDefault="003C7A3C" w:rsidP="007B6EEB">
      <w:pPr>
        <w:rPr>
          <w:lang w:eastAsia="ja-JP"/>
        </w:rPr>
      </w:pPr>
    </w:p>
    <w:p w:rsidR="00454804" w:rsidRDefault="00454804" w:rsidP="00454804">
      <w:pPr>
        <w:pStyle w:val="Ttulo2"/>
        <w:rPr>
          <w:rFonts w:ascii="Calibri" w:hAnsi="Calibri" w:cs="Arial"/>
          <w:sz w:val="20"/>
          <w:szCs w:val="20"/>
        </w:rPr>
      </w:pPr>
      <w:bookmarkStart w:id="27" w:name="_Toc262142584"/>
      <w:r w:rsidRPr="002D3C17">
        <w:rPr>
          <w:rFonts w:ascii="Calibri" w:hAnsi="Calibri" w:cs="Arial"/>
          <w:sz w:val="20"/>
          <w:szCs w:val="20"/>
        </w:rPr>
        <w:lastRenderedPageBreak/>
        <w:t xml:space="preserve">Módulo de </w:t>
      </w:r>
      <w:r>
        <w:rPr>
          <w:rFonts w:ascii="Calibri" w:hAnsi="Calibri" w:cs="Arial"/>
          <w:sz w:val="20"/>
          <w:szCs w:val="20"/>
        </w:rPr>
        <w:t>Detección</w:t>
      </w:r>
      <w:bookmarkEnd w:id="27"/>
    </w:p>
    <w:p w:rsidR="00740AEE" w:rsidRPr="00740AEE" w:rsidRDefault="00740AEE" w:rsidP="00740AEE">
      <w:pPr>
        <w:rPr>
          <w:lang w:val="es-ES_tradnl" w:eastAsia="ja-JP"/>
        </w:rPr>
      </w:pPr>
    </w:p>
    <w:p w:rsidR="00740AEE" w:rsidRDefault="00740AEE" w:rsidP="00740AEE">
      <w:pPr>
        <w:pStyle w:val="Ttulo3"/>
        <w:rPr>
          <w:rFonts w:ascii="Calibri" w:hAnsi="Calibri" w:cs="Arial"/>
          <w:sz w:val="20"/>
          <w:szCs w:val="20"/>
        </w:rPr>
      </w:pPr>
      <w:bookmarkStart w:id="28" w:name="_Toc262142585"/>
      <w:r w:rsidRPr="002D3C17">
        <w:rPr>
          <w:rFonts w:ascii="Calibri" w:hAnsi="Calibri" w:cs="Arial"/>
          <w:sz w:val="20"/>
          <w:szCs w:val="20"/>
        </w:rPr>
        <w:t xml:space="preserve">Caso de uso </w:t>
      </w:r>
      <w:r>
        <w:rPr>
          <w:rFonts w:ascii="Calibri" w:hAnsi="Calibri" w:cs="Arial"/>
          <w:sz w:val="20"/>
          <w:szCs w:val="20"/>
        </w:rPr>
        <w:t>Comparar documentos</w:t>
      </w:r>
      <w:bookmarkEnd w:id="28"/>
    </w:p>
    <w:p w:rsidR="00A20880" w:rsidRPr="00A20880" w:rsidRDefault="00A20880" w:rsidP="00A20880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A20880" w:rsidRPr="002D3C17" w:rsidRDefault="00A20880" w:rsidP="00017CD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A20880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2D3C17" w:rsidRDefault="00A20880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</w:t>
            </w:r>
            <w:r w:rsidR="009C1A96">
              <w:rPr>
                <w:rFonts w:ascii="Calibri" w:hAnsi="Calibri" w:cs="Arial"/>
                <w:sz w:val="20"/>
                <w:szCs w:val="20"/>
              </w:rPr>
              <w:t xml:space="preserve"> de documento a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20880" w:rsidRPr="00E96455" w:rsidRDefault="00493ACB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>
              <w:rPr>
                <w:rFonts w:ascii="Calibri" w:hAnsi="Calibri" w:cs="Arial"/>
                <w:sz w:val="20"/>
                <w:szCs w:val="20"/>
              </w:rPr>
              <w:t>Nombre de documento existente.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0880" w:rsidRDefault="00493ACB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6376AD">
              <w:rPr>
                <w:rFonts w:ascii="Calibri" w:hAnsi="Calibri" w:cs="Arial"/>
                <w:b/>
                <w:sz w:val="20"/>
                <w:szCs w:val="20"/>
              </w:rPr>
              <w:t>CNV1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A20880" w:rsidRPr="00493ACB">
              <w:rPr>
                <w:rFonts w:ascii="Calibri" w:hAnsi="Calibri" w:cs="Arial"/>
                <w:sz w:val="20"/>
                <w:szCs w:val="20"/>
              </w:rPr>
              <w:t>Campo nulo.</w:t>
            </w:r>
          </w:p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CNV2 </w:t>
            </w:r>
            <w:r>
              <w:rPr>
                <w:rFonts w:ascii="Calibri" w:hAnsi="Calibri" w:cs="Arial"/>
                <w:sz w:val="20"/>
                <w:szCs w:val="20"/>
              </w:rPr>
              <w:t>Nombre de documento inexistente.</w:t>
            </w:r>
          </w:p>
        </w:tc>
      </w:tr>
      <w:tr w:rsidR="009C1A96" w:rsidRPr="002D3C17" w:rsidTr="00017CD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Nombre documento contra quien comparar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CV2 </w:t>
            </w:r>
            <w:r>
              <w:rPr>
                <w:rFonts w:ascii="Calibri" w:hAnsi="Calibri" w:cs="Arial"/>
                <w:sz w:val="20"/>
                <w:szCs w:val="20"/>
              </w:rPr>
              <w:t>Nombre de documento</w:t>
            </w:r>
          </w:p>
          <w:p w:rsidR="009C1A96" w:rsidRPr="009C1A96" w:rsidRDefault="009C1A96" w:rsidP="00493ACB">
            <w:pPr>
              <w:widowControl w:val="0"/>
              <w:suppressAutoHyphens/>
              <w:snapToGrid w:val="0"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Existente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1A96" w:rsidRPr="009C1A96" w:rsidRDefault="009C1A96" w:rsidP="00493ACB">
            <w:pPr>
              <w:widowControl w:val="0"/>
              <w:suppressAutoHyphens/>
              <w:spacing w:line="240" w:lineRule="atLeast"/>
              <w:ind w:left="36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 xml:space="preserve">CNV3 </w:t>
            </w:r>
            <w:r>
              <w:rPr>
                <w:rFonts w:ascii="Calibri" w:hAnsi="Calibri" w:cs="Arial"/>
                <w:sz w:val="20"/>
                <w:szCs w:val="20"/>
              </w:rPr>
              <w:t>Campo nulo.</w:t>
            </w:r>
          </w:p>
        </w:tc>
      </w:tr>
    </w:tbl>
    <w:p w:rsidR="00740AEE" w:rsidRPr="009C1A96" w:rsidRDefault="00740AEE" w:rsidP="0018548E">
      <w:pPr>
        <w:rPr>
          <w:lang w:eastAsia="ja-JP"/>
        </w:rPr>
      </w:pPr>
    </w:p>
    <w:p w:rsidR="0018548E" w:rsidRDefault="0018548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18548E" w:rsidRPr="0018548E" w:rsidRDefault="0018548E" w:rsidP="0018548E">
      <w:pPr>
        <w:rPr>
          <w:lang w:val="es-MX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18548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</w:t>
            </w:r>
            <w:r>
              <w:rPr>
                <w:rFonts w:ascii="Calibri" w:hAnsi="Calibri" w:cs="Arial"/>
                <w:sz w:val="20"/>
                <w:szCs w:val="20"/>
              </w:rPr>
              <w:t>dejar el campo de Nombre vacio.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CNV1,CV2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</w:t>
            </w:r>
            <w:r w:rsidR="00897213">
              <w:rPr>
                <w:rFonts w:ascii="Calibri" w:hAnsi="Calibri" w:cs="Arial"/>
                <w:sz w:val="20"/>
                <w:szCs w:val="20"/>
              </w:rPr>
              <w:t>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haber ingresado el nombre del documento a comparar.</w:t>
            </w:r>
          </w:p>
        </w:tc>
      </w:tr>
      <w:tr w:rsidR="0018548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8548E" w:rsidRPr="002D3C17" w:rsidRDefault="0018548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548E" w:rsidRPr="002D3C17" w:rsidRDefault="0018548E" w:rsidP="0018548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a comparar”.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p w:rsidR="00897213" w:rsidRDefault="00897213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9721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 w:rsidR="00FC125A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2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</w:t>
            </w:r>
            <w:r>
              <w:rPr>
                <w:rFonts w:ascii="Calibri" w:hAnsi="Calibri" w:cs="Arial"/>
                <w:sz w:val="20"/>
                <w:szCs w:val="20"/>
              </w:rPr>
              <w:t>al 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CNV2,CV1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nombre de documento inexistente.</w:t>
            </w:r>
          </w:p>
        </w:tc>
      </w:tr>
      <w:tr w:rsidR="0089721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97213" w:rsidRPr="002D3C17" w:rsidRDefault="0089721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7213" w:rsidRPr="002D3C17" w:rsidRDefault="00897213" w:rsidP="00897213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“El nombre del documento ingresado no existe”.</w:t>
            </w:r>
          </w:p>
        </w:tc>
      </w:tr>
    </w:tbl>
    <w:p w:rsidR="003C7A3C" w:rsidRDefault="003C7A3C" w:rsidP="0018548E">
      <w:pPr>
        <w:rPr>
          <w:lang w:eastAsia="ja-JP"/>
        </w:rPr>
      </w:pPr>
    </w:p>
    <w:p w:rsidR="003C7A3C" w:rsidRPr="0018548E" w:rsidRDefault="003C7A3C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E87CB3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237F69" w:rsidP="00237F69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</w:t>
            </w:r>
            <w:r w:rsidR="00E87CB3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9C1A96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CV1,CV2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Ingresar un nomb</w:t>
            </w:r>
            <w:r w:rsidR="00F1712B">
              <w:rPr>
                <w:rFonts w:ascii="Calibri" w:hAnsi="Calibri" w:cs="Arial"/>
                <w:sz w:val="20"/>
                <w:szCs w:val="20"/>
              </w:rPr>
              <w:t>re de documento para comparar y documentos para la comparación existentes</w:t>
            </w:r>
            <w:r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E87CB3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87CB3" w:rsidRPr="002D3C17" w:rsidRDefault="00E87CB3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87CB3" w:rsidRPr="002D3C17" w:rsidRDefault="00E87CB3" w:rsidP="00F1712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</w:t>
            </w:r>
            <w:r w:rsidR="00F1712B">
              <w:rPr>
                <w:rFonts w:ascii="Calibri" w:hAnsi="Calibri" w:cs="Arial"/>
                <w:sz w:val="20"/>
                <w:szCs w:val="20"/>
              </w:rPr>
              <w:t>porcentaje de plagio y los reportes correspondientes a la comparación.</w:t>
            </w:r>
          </w:p>
        </w:tc>
      </w:tr>
    </w:tbl>
    <w:p w:rsidR="0018548E" w:rsidRDefault="0018548E" w:rsidP="0018548E">
      <w:pPr>
        <w:rPr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9C1A96" w:rsidRPr="002D3C17" w:rsidTr="009B011F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 xml:space="preserve">Prueba </w:t>
            </w: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4</w:t>
            </w:r>
          </w:p>
        </w:tc>
      </w:tr>
      <w:tr w:rsidR="009C1A96" w:rsidRPr="002D3C17" w:rsidTr="009B011F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el correcto funcionamiento de la comparación de documentos.</w:t>
            </w:r>
          </w:p>
        </w:tc>
      </w:tr>
      <w:tr w:rsidR="009C1A96" w:rsidRPr="002D3C17" w:rsidTr="009B011F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>,CNV3</w:t>
            </w:r>
          </w:p>
        </w:tc>
      </w:tr>
      <w:tr w:rsidR="009C1A96" w:rsidRPr="002D3C17" w:rsidTr="009B011F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9C1A96" w:rsidRPr="002D3C17" w:rsidTr="009B011F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Realizar una comparación sin haber ingresado el nombre del documento contra quien comparar.</w:t>
            </w:r>
          </w:p>
        </w:tc>
      </w:tr>
      <w:tr w:rsidR="009C1A96" w:rsidRPr="002D3C17" w:rsidTr="009B011F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9C1A96" w:rsidRPr="002D3C17" w:rsidRDefault="009C1A96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1A96" w:rsidRPr="002D3C17" w:rsidRDefault="00793AC5" w:rsidP="009B011F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 el mensaje “Debe ingresar el nombre del documento contra quien comparar”.</w:t>
            </w:r>
          </w:p>
        </w:tc>
      </w:tr>
    </w:tbl>
    <w:p w:rsidR="009C1A96" w:rsidRPr="00E87CB3" w:rsidRDefault="009C1A96" w:rsidP="0018548E">
      <w:pPr>
        <w:rPr>
          <w:lang w:eastAsia="ja-JP"/>
        </w:rPr>
      </w:pPr>
    </w:p>
    <w:p w:rsidR="00454804" w:rsidRPr="002D3C17" w:rsidRDefault="00454804" w:rsidP="00454804">
      <w:pPr>
        <w:pStyle w:val="Ttulo3"/>
        <w:rPr>
          <w:rFonts w:ascii="Calibri" w:hAnsi="Calibri" w:cs="Arial"/>
          <w:sz w:val="20"/>
          <w:szCs w:val="20"/>
        </w:rPr>
      </w:pPr>
      <w:bookmarkStart w:id="29" w:name="_Toc262142586"/>
      <w:r w:rsidRPr="002D3C17">
        <w:rPr>
          <w:rFonts w:ascii="Calibri" w:hAnsi="Calibri" w:cs="Arial"/>
          <w:sz w:val="20"/>
          <w:szCs w:val="20"/>
        </w:rPr>
        <w:t xml:space="preserve">Caso de uso </w:t>
      </w:r>
      <w:r w:rsidR="00740AEE">
        <w:rPr>
          <w:rFonts w:ascii="Calibri" w:hAnsi="Calibri" w:cs="Arial"/>
          <w:sz w:val="20"/>
          <w:szCs w:val="20"/>
        </w:rPr>
        <w:t>Mostrar resultado de comparación</w:t>
      </w:r>
      <w:bookmarkEnd w:id="29"/>
    </w:p>
    <w:p w:rsidR="00454804" w:rsidRDefault="00454804" w:rsidP="00454804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Look w:val="04A0"/>
      </w:tblPr>
      <w:tblGrid>
        <w:gridCol w:w="2235"/>
        <w:gridCol w:w="2918"/>
        <w:gridCol w:w="3501"/>
      </w:tblGrid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Condición de Entrada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válidas</w:t>
            </w: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:rsidR="00740AEE" w:rsidRPr="002D3C17" w:rsidRDefault="00740AEE" w:rsidP="00740AEE">
            <w:pPr>
              <w:snapToGrid w:val="0"/>
              <w:jc w:val="center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Clases no válidas</w:t>
            </w: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Documento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Nombre de documento existente</w:t>
            </w:r>
          </w:p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CV2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740AEE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inicio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CV3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</w:t>
            </w:r>
          </w:p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CV4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740AEE" w:rsidP="008E6094">
            <w:pPr>
              <w:widowControl w:val="0"/>
              <w:suppressAutoHyphens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740AEE" w:rsidRPr="002D3C17" w:rsidTr="00740AEE">
        <w:trPr>
          <w:trHeight w:val="331"/>
          <w:jc w:val="center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Pr="002D3C17" w:rsidRDefault="00740AEE" w:rsidP="00740AE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Fecha fin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740AEE" w:rsidRDefault="008E6094" w:rsidP="008E6094">
            <w:pPr>
              <w:widowControl w:val="0"/>
              <w:suppressAutoHyphens/>
              <w:snapToGrid w:val="0"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CV5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 xml:space="preserve">Fecha mayor a la fecha de inicio </w:t>
            </w:r>
          </w:p>
          <w:p w:rsidR="00740AEE" w:rsidRPr="00740AEE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CV6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Campo nulo</w:t>
            </w:r>
          </w:p>
          <w:p w:rsidR="00740AEE" w:rsidRPr="002D3C17" w:rsidRDefault="00740AEE" w:rsidP="00740AEE">
            <w:pPr>
              <w:widowControl w:val="0"/>
              <w:suppressAutoHyphens/>
              <w:snapToGrid w:val="0"/>
              <w:spacing w:line="240" w:lineRule="atLeast"/>
              <w:ind w:left="426"/>
              <w:jc w:val="left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3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0AEE" w:rsidRPr="002D3C17" w:rsidRDefault="008E6094" w:rsidP="008E6094">
            <w:pPr>
              <w:widowControl w:val="0"/>
              <w:suppressAutoHyphens/>
              <w:spacing w:line="240" w:lineRule="atLeast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8E6094">
              <w:rPr>
                <w:rFonts w:ascii="Calibri" w:hAnsi="Calibri" w:cs="Arial"/>
                <w:b/>
                <w:sz w:val="20"/>
                <w:szCs w:val="20"/>
              </w:rPr>
              <w:t>C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N</w:t>
            </w:r>
            <w:r w:rsidRPr="008E6094">
              <w:rPr>
                <w:rFonts w:ascii="Calibri" w:hAnsi="Calibri" w:cs="Arial"/>
                <w:b/>
                <w:sz w:val="20"/>
                <w:szCs w:val="20"/>
              </w:rPr>
              <w:t>V</w:t>
            </w:r>
            <w:r w:rsidR="00493ACB">
              <w:rPr>
                <w:rFonts w:ascii="Calibri" w:hAnsi="Calibri" w:cs="Arial"/>
                <w:b/>
                <w:sz w:val="20"/>
                <w:szCs w:val="20"/>
              </w:rPr>
              <w:t>1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376AD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740AEE">
              <w:rPr>
                <w:rFonts w:ascii="Calibri" w:hAnsi="Calibri" w:cs="Arial"/>
                <w:sz w:val="20"/>
                <w:szCs w:val="20"/>
              </w:rPr>
              <w:t>Fecha menor a la fecha de inicio</w:t>
            </w:r>
          </w:p>
        </w:tc>
      </w:tr>
    </w:tbl>
    <w:p w:rsidR="00740AEE" w:rsidRPr="00740AEE" w:rsidRDefault="00740AEE" w:rsidP="00454804">
      <w:pPr>
        <w:rPr>
          <w:lang w:eastAsia="ja-JP"/>
        </w:rPr>
      </w:pPr>
    </w:p>
    <w:p w:rsidR="00740AEE" w:rsidRPr="002D3C17" w:rsidRDefault="00740AEE" w:rsidP="00F23C76">
      <w:pPr>
        <w:pStyle w:val="Ttulo5"/>
        <w:numPr>
          <w:ilvl w:val="0"/>
          <w:numId w:val="5"/>
        </w:numPr>
        <w:rPr>
          <w:rFonts w:ascii="Calibri" w:hAnsi="Calibri" w:cs="Arial"/>
          <w:sz w:val="20"/>
          <w:szCs w:val="20"/>
        </w:rPr>
      </w:pPr>
      <w:r w:rsidRPr="002D3C17">
        <w:rPr>
          <w:rFonts w:ascii="Calibri" w:hAnsi="Calibri" w:cs="Arial"/>
          <w:sz w:val="20"/>
          <w:szCs w:val="20"/>
        </w:rPr>
        <w:t>Pruebas Unitarias</w:t>
      </w:r>
    </w:p>
    <w:p w:rsidR="00740AEE" w:rsidRPr="002D3C17" w:rsidRDefault="00740AEE" w:rsidP="00740AEE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740AEE" w:rsidRPr="002D3C17" w:rsidTr="00017CDE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 w:rsidRPr="002D3C17"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Verificar la muestra de mensajes de error al ingresar una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la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8E6094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CV7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 w:rsidR="00D4275A"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740AEE" w:rsidRPr="002D3C17" w:rsidTr="00017CDE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0AEE" w:rsidRPr="002D3C17" w:rsidRDefault="00740AEE" w:rsidP="00017CDE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0AEE" w:rsidRPr="002D3C17" w:rsidRDefault="00740AEE" w:rsidP="00D4275A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Se muestra el mensaje </w:t>
            </w:r>
            <w:r w:rsidR="00D4275A">
              <w:rPr>
                <w:rFonts w:ascii="Calibri" w:hAnsi="Calibri" w:cs="Arial"/>
                <w:sz w:val="20"/>
                <w:szCs w:val="20"/>
              </w:rPr>
              <w:t>“La fecha de fin debe ser mayor a la fecha de inicio”.</w:t>
            </w:r>
          </w:p>
        </w:tc>
      </w:tr>
    </w:tbl>
    <w:p w:rsidR="008E6094" w:rsidRDefault="008E6094" w:rsidP="008E6094">
      <w:pPr>
        <w:rPr>
          <w:rFonts w:ascii="Calibri" w:hAnsi="Calibri" w:cs="Arial"/>
          <w:sz w:val="20"/>
          <w:szCs w:val="20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no se ingresan parámetros.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3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buscando solo por filtro de documento.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CV4, CV6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lastRenderedPageBreak/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del documento especificado visibles para el usuario.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CV2, CV3, CV5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</w:t>
            </w:r>
            <w:r w:rsidR="00946DDA">
              <w:rPr>
                <w:rFonts w:ascii="Calibri" w:hAnsi="Calibri" w:cs="Arial"/>
                <w:sz w:val="20"/>
                <w:szCs w:val="20"/>
              </w:rPr>
              <w:t xml:space="preserve"> en el rango de fechas.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8E6094" w:rsidRPr="00740AEE" w:rsidRDefault="008E6094" w:rsidP="00454804">
      <w:pPr>
        <w:rPr>
          <w:lang w:eastAsia="ja-JP"/>
        </w:rPr>
      </w:pPr>
    </w:p>
    <w:p w:rsidR="008E6094" w:rsidRPr="002D3C17" w:rsidRDefault="008E6094" w:rsidP="008E6094">
      <w:pPr>
        <w:rPr>
          <w:rFonts w:ascii="Calibri" w:hAnsi="Calibri" w:cs="Arial"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577"/>
        <w:gridCol w:w="6050"/>
      </w:tblGrid>
      <w:tr w:rsidR="008E6094" w:rsidRPr="002D3C17" w:rsidTr="00493ACB">
        <w:trPr>
          <w:cantSplit/>
          <w:trHeight w:val="397"/>
          <w:jc w:val="center"/>
        </w:trPr>
        <w:tc>
          <w:tcPr>
            <w:tcW w:w="8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b/>
                <w:color w:val="FFFFFF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FFFFFF"/>
                <w:sz w:val="20"/>
                <w:szCs w:val="20"/>
              </w:rPr>
              <w:t>Prueba 5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Objetivo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8E6094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Verificar que la consulta se realice correctamente cuando se busque por un documento y un rango de fechas.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Clases asociadas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CV1, CV3, CV5.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Precondición: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El usuario debe haber iniciado sesión.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Descripción de la prueba: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 xml:space="preserve">Ingresar </w:t>
            </w:r>
            <w:r>
              <w:rPr>
                <w:rFonts w:ascii="Calibri" w:hAnsi="Calibri" w:cs="Arial"/>
                <w:sz w:val="20"/>
                <w:szCs w:val="20"/>
              </w:rPr>
              <w:t>fecha de fin menor a fecha de inicio.</w:t>
            </w:r>
          </w:p>
        </w:tc>
      </w:tr>
      <w:tr w:rsidR="008E6094" w:rsidRPr="002D3C17" w:rsidTr="00493ACB">
        <w:trPr>
          <w:trHeight w:val="397"/>
          <w:jc w:val="center"/>
        </w:trPr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E6094" w:rsidRPr="002D3C17" w:rsidRDefault="008E6094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 w:rsidRPr="002D3C17">
              <w:rPr>
                <w:rFonts w:ascii="Calibri" w:hAnsi="Calibri" w:cs="Arial"/>
                <w:sz w:val="20"/>
                <w:szCs w:val="20"/>
              </w:rPr>
              <w:t>Resultados Esperados:</w:t>
            </w:r>
          </w:p>
        </w:tc>
        <w:tc>
          <w:tcPr>
            <w:tcW w:w="6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E6094" w:rsidRPr="002D3C17" w:rsidRDefault="00946DDA" w:rsidP="00493ACB">
            <w:pPr>
              <w:snapToGrid w:val="0"/>
              <w:jc w:val="left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Se muestran todos los resultados existentes visibles al usuario en el rango de fechas para el documento indicado.</w:t>
            </w:r>
          </w:p>
        </w:tc>
      </w:tr>
    </w:tbl>
    <w:p w:rsidR="008E6094" w:rsidRPr="005509F2" w:rsidRDefault="008E6094" w:rsidP="008E6094">
      <w:pPr>
        <w:rPr>
          <w:lang w:eastAsia="ja-JP"/>
        </w:rPr>
      </w:pPr>
    </w:p>
    <w:p w:rsidR="00B75EC0" w:rsidRPr="008E6094" w:rsidRDefault="00B75EC0" w:rsidP="00B75EC0">
      <w:pPr>
        <w:rPr>
          <w:rFonts w:ascii="Calibri" w:hAnsi="Calibri" w:cs="Arial"/>
          <w:sz w:val="20"/>
          <w:szCs w:val="20"/>
          <w:lang w:eastAsia="ja-JP"/>
        </w:rPr>
      </w:pPr>
    </w:p>
    <w:p w:rsidR="00D1684D" w:rsidRDefault="00D1684D" w:rsidP="00B75EC0">
      <w:pPr>
        <w:rPr>
          <w:rFonts w:ascii="Calibri" w:hAnsi="Calibri" w:cs="Arial"/>
          <w:sz w:val="20"/>
          <w:szCs w:val="20"/>
          <w:lang w:val="es-ES_tradnl" w:eastAsia="ja-JP"/>
        </w:rPr>
      </w:pPr>
    </w:p>
    <w:p w:rsidR="00D1684D" w:rsidRDefault="00D1684D" w:rsidP="00D1684D">
      <w:pPr>
        <w:pStyle w:val="Ttulo1"/>
        <w:rPr>
          <w:rFonts w:cs="Arial"/>
          <w:sz w:val="20"/>
          <w:szCs w:val="20"/>
        </w:rPr>
      </w:pPr>
      <w:r>
        <w:br w:type="page"/>
      </w:r>
      <w:bookmarkStart w:id="30" w:name="_Toc247575523"/>
      <w:bookmarkStart w:id="31" w:name="_Toc262142587"/>
      <w:r w:rsidRPr="007D6FBC">
        <w:rPr>
          <w:rFonts w:cs="Arial"/>
          <w:sz w:val="20"/>
          <w:szCs w:val="20"/>
        </w:rPr>
        <w:lastRenderedPageBreak/>
        <w:t>Pruebas de integración</w:t>
      </w:r>
      <w:bookmarkEnd w:id="30"/>
      <w:bookmarkEnd w:id="31"/>
    </w:p>
    <w:p w:rsidR="00017CDE" w:rsidRPr="00017CDE" w:rsidRDefault="00017CDE" w:rsidP="00017CDE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2" w:name="_Toc262142588"/>
      <w:r>
        <w:rPr>
          <w:rFonts w:cs="Arial"/>
          <w:sz w:val="20"/>
          <w:szCs w:val="20"/>
        </w:rPr>
        <w:t>Comprobar la búsqueda de usuarios</w:t>
      </w:r>
      <w:bookmarkEnd w:id="32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“Buscar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o selecciona alguno o ninguno de los campos y selecciona el botón “Buscar”.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sistema muestra todas las coincidencias de acuerdo a los datos ingresados en las grillas de la pantalla.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3" w:name="_Toc262142589"/>
      <w:r>
        <w:rPr>
          <w:rFonts w:cs="Arial"/>
          <w:sz w:val="20"/>
          <w:szCs w:val="20"/>
        </w:rPr>
        <w:t>Comprobar el registro de usuarios</w:t>
      </w:r>
      <w:bookmarkEnd w:id="33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básico: “Agregar Usuario” del caso de uso:”Administrar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  <w:lang w:val="es-PE"/>
              </w:rPr>
              <w:t>El administrador debe haber iniciado sesión.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ingresa los datos de los campos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se registro con éxito y se muestra el mensaje “Usuario registrado con éxito”.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4" w:name="_Toc262142590"/>
      <w:r>
        <w:rPr>
          <w:rFonts w:cs="Arial"/>
          <w:sz w:val="20"/>
          <w:szCs w:val="20"/>
        </w:rPr>
        <w:t>Comprobar la modificación de usuarios</w:t>
      </w:r>
      <w:bookmarkEnd w:id="34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“Modificar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campos editables (permitidos)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Los datos del usuario se actualizaron con éxito y se muestra el mensaje “Datos de usuario actualizado”. </w:t>
            </w:r>
          </w:p>
        </w:tc>
      </w:tr>
    </w:tbl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5" w:name="_Toc262142591"/>
      <w:r>
        <w:rPr>
          <w:rFonts w:cs="Arial"/>
          <w:sz w:val="20"/>
          <w:szCs w:val="20"/>
        </w:rPr>
        <w:t>Comprobar la eliminación de usuarios</w:t>
      </w:r>
      <w:bookmarkEnd w:id="35"/>
    </w:p>
    <w:p w:rsidR="00361423" w:rsidRP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Objetivo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del flujo alterno: “Eliminar Usuario” del caso de uso: “Administrar Usuario”.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debe haber iniciado sesión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Descripción de la prueba: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administrador o usuario ingresa los datos de los correctamente y selecciona la opción “Aceptar”.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Resultados Esperados: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fue eliminado exitosamente y se debe encontrar en estado “Desactivado”.</w:t>
            </w: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361423" w:rsidRPr="00361423" w:rsidRDefault="00361423" w:rsidP="00361423">
      <w:pPr>
        <w:rPr>
          <w:lang w:val="es-ES_tradnl" w:eastAsia="ja-JP"/>
        </w:rPr>
      </w:pPr>
    </w:p>
    <w:p w:rsidR="00361423" w:rsidRDefault="00361423" w:rsidP="00017CDE">
      <w:pPr>
        <w:pStyle w:val="Ttulo2"/>
        <w:rPr>
          <w:rFonts w:cs="Arial"/>
          <w:sz w:val="20"/>
          <w:szCs w:val="20"/>
        </w:rPr>
      </w:pPr>
      <w:bookmarkStart w:id="36" w:name="_Toc262142592"/>
      <w:r>
        <w:rPr>
          <w:rFonts w:cs="Arial"/>
          <w:sz w:val="20"/>
          <w:szCs w:val="20"/>
        </w:rPr>
        <w:lastRenderedPageBreak/>
        <w:t>Comprobar privilegios de usuarios</w:t>
      </w:r>
      <w:bookmarkEnd w:id="36"/>
    </w:p>
    <w:p w:rsidR="00361423" w:rsidRDefault="00361423" w:rsidP="00361423">
      <w:pPr>
        <w:rPr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361423" w:rsidRPr="00CD358D" w:rsidTr="00361423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61423" w:rsidP="003C7A3C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</w:t>
            </w:r>
            <w:r w:rsidR="003C7A3C">
              <w:rPr>
                <w:rFonts w:cs="Arial"/>
                <w:sz w:val="20"/>
                <w:szCs w:val="20"/>
              </w:rPr>
              <w:t>que el usuario creado no tenga mayor privilegio del establecido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Precondición: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Usuario se registro o modifico. 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Pr="00CD358D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Usuario creado o modificado con rol establecido, diferente al dado por defecto.</w:t>
            </w:r>
          </w:p>
        </w:tc>
      </w:tr>
      <w:tr w:rsidR="00361423" w:rsidRPr="00CD358D" w:rsidTr="00361423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1423" w:rsidRDefault="003C7A3C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usuario solo tiene acceso a los módulos permitidos</w:t>
            </w:r>
          </w:p>
          <w:p w:rsidR="00361423" w:rsidRPr="00CD358D" w:rsidRDefault="00361423" w:rsidP="00361423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361423" w:rsidRDefault="00361423" w:rsidP="00361423">
      <w:pPr>
        <w:rPr>
          <w:lang w:val="es-ES_tradnl" w:eastAsia="ja-JP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7" w:name="_Toc262142593"/>
      <w:r w:rsidRPr="006400C4">
        <w:rPr>
          <w:sz w:val="20"/>
          <w:szCs w:val="20"/>
        </w:rPr>
        <w:t>Mantenimiento de una Categoría y Buscar Categoría</w:t>
      </w:r>
      <w:bookmarkEnd w:id="37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9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el registro y/o modificación de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CU009, CU010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 realizar una nueva búsqueda de categorías el sistema deberá mostrar el nuevo registro ingresado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Default="00C73619" w:rsidP="00C73619">
      <w:pPr>
        <w:pStyle w:val="Ttulo2"/>
        <w:numPr>
          <w:ilvl w:val="0"/>
          <w:numId w:val="0"/>
        </w:numPr>
        <w:rPr>
          <w:sz w:val="20"/>
          <w:szCs w:val="20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bookmarkStart w:id="38" w:name="_Toc262142594"/>
      <w:r w:rsidRPr="006400C4">
        <w:rPr>
          <w:sz w:val="20"/>
          <w:szCs w:val="20"/>
        </w:rPr>
        <w:t>Registrar y Modificar Categoría de Documento</w:t>
      </w:r>
      <w:bookmarkEnd w:id="38"/>
    </w:p>
    <w:p w:rsidR="00C73619" w:rsidRPr="006400C4" w:rsidRDefault="00C73619" w:rsidP="00C73619">
      <w:pPr>
        <w:jc w:val="left"/>
        <w:rPr>
          <w:rFonts w:cs="Arial"/>
          <w:sz w:val="18"/>
          <w:szCs w:val="18"/>
          <w:lang w:val="es-ES_tradnl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10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estándar de interfaz gráfica entre las ventanas Registrar Categoría y Modificar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CU009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Ejecución de los módulos Registrar categoría y Modificar categoría.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Ambas ventanas son similares</w:t>
            </w:r>
          </w:p>
        </w:tc>
      </w:tr>
    </w:tbl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p w:rsidR="00C73619" w:rsidRPr="006400C4" w:rsidRDefault="00C73619" w:rsidP="00C73619">
      <w:pPr>
        <w:pStyle w:val="Ttulo2"/>
        <w:rPr>
          <w:sz w:val="20"/>
          <w:szCs w:val="20"/>
        </w:rPr>
      </w:pPr>
      <w:r w:rsidRPr="006400C4">
        <w:rPr>
          <w:sz w:val="20"/>
          <w:szCs w:val="20"/>
        </w:rPr>
        <w:t xml:space="preserve"> </w:t>
      </w:r>
      <w:bookmarkStart w:id="39" w:name="_Toc262142595"/>
      <w:r w:rsidRPr="006400C4">
        <w:rPr>
          <w:sz w:val="20"/>
          <w:szCs w:val="20"/>
        </w:rPr>
        <w:t>Mantenimiento de Categoría con usuario autenticado</w:t>
      </w:r>
      <w:bookmarkEnd w:id="39"/>
    </w:p>
    <w:p w:rsidR="00C73619" w:rsidRDefault="00C73619" w:rsidP="00C73619">
      <w:pPr>
        <w:jc w:val="left"/>
        <w:rPr>
          <w:rFonts w:cs="Arial"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C73619" w:rsidRPr="00CD358D" w:rsidTr="00493ACB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11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el funcionamiento de la autenticación de usuario y los perfiles con el mantenimiento de una categoría.</w:t>
            </w:r>
          </w:p>
        </w:tc>
      </w:tr>
      <w:tr w:rsidR="00C73619" w:rsidRPr="003B272C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3B272C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  <w:lang w:val="fr-FR"/>
              </w:rPr>
            </w:pPr>
            <w:r w:rsidRPr="003B272C">
              <w:rPr>
                <w:rFonts w:cs="Arial"/>
                <w:sz w:val="20"/>
                <w:szCs w:val="20"/>
                <w:lang w:val="fr-FR"/>
              </w:rPr>
              <w:t>CU</w:t>
            </w:r>
            <w:r>
              <w:rPr>
                <w:rFonts w:cs="Arial"/>
                <w:sz w:val="20"/>
                <w:szCs w:val="20"/>
                <w:lang w:val="fr-FR"/>
              </w:rPr>
              <w:t>009, CU013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Ingreso de parámetros para registrar una categoría de documento, luego de haberse autenticado en el sistema y tener los privilegios necesarios para hacerlo.</w:t>
            </w:r>
          </w:p>
        </w:tc>
      </w:tr>
      <w:tr w:rsidR="00C73619" w:rsidRPr="00CD358D" w:rsidTr="00493ACB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73619" w:rsidRPr="00CD358D" w:rsidRDefault="00C73619" w:rsidP="00493ACB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 registro de la categoría</w:t>
            </w:r>
            <w:r w:rsidRPr="00CD358D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C73619" w:rsidRPr="00E12C28" w:rsidRDefault="00C73619" w:rsidP="00C73619">
      <w:pPr>
        <w:jc w:val="left"/>
        <w:rPr>
          <w:rStyle w:val="nfasis"/>
          <w:i w:val="0"/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Default="00C73619" w:rsidP="00361423">
      <w:pPr>
        <w:rPr>
          <w:lang w:val="es-ES_tradnl" w:eastAsia="ja-JP"/>
        </w:rPr>
      </w:pPr>
    </w:p>
    <w:p w:rsidR="00C73619" w:rsidRPr="00361423" w:rsidRDefault="00C73619" w:rsidP="00361423">
      <w:pPr>
        <w:rPr>
          <w:lang w:val="es-ES_tradnl"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0" w:name="_Toc262142596"/>
      <w:r>
        <w:rPr>
          <w:rFonts w:cs="Arial"/>
          <w:sz w:val="20"/>
          <w:szCs w:val="20"/>
        </w:rPr>
        <w:lastRenderedPageBreak/>
        <w:t>Comparar un documento registrado recientemente</w:t>
      </w:r>
      <w:bookmarkEnd w:id="40"/>
    </w:p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registrado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017CDE" w:rsidRDefault="00017CDE" w:rsidP="00017CDE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1" w:name="_Toc262142597"/>
      <w:r>
        <w:rPr>
          <w:rFonts w:cs="Arial"/>
          <w:sz w:val="20"/>
          <w:szCs w:val="20"/>
        </w:rPr>
        <w:t>Comparar un documento modificado recientemente</w:t>
      </w:r>
      <w:bookmarkEnd w:id="41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2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Probar la consistencia de datos al realizar una comparación de un documento que ha sido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Documento modificado recientemente.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017CDE" w:rsidRDefault="00017CDE" w:rsidP="00017CDE">
      <w:pPr>
        <w:pStyle w:val="Ttulo2"/>
        <w:rPr>
          <w:rFonts w:cs="Arial"/>
          <w:sz w:val="20"/>
          <w:szCs w:val="20"/>
        </w:rPr>
      </w:pPr>
      <w:bookmarkStart w:id="42" w:name="_Toc262142598"/>
      <w:r>
        <w:rPr>
          <w:rFonts w:cs="Arial"/>
          <w:sz w:val="20"/>
          <w:szCs w:val="20"/>
        </w:rPr>
        <w:t>Comparación de documentos real</w:t>
      </w:r>
      <w:r w:rsidR="008D39F2">
        <w:rPr>
          <w:rFonts w:cs="Arial"/>
          <w:sz w:val="20"/>
          <w:szCs w:val="20"/>
        </w:rPr>
        <w:t xml:space="preserve">izado por un usuario </w:t>
      </w:r>
      <w:r>
        <w:rPr>
          <w:rFonts w:cs="Arial"/>
          <w:sz w:val="20"/>
          <w:szCs w:val="20"/>
        </w:rPr>
        <w:t>nuevo</w:t>
      </w:r>
      <w:bookmarkEnd w:id="42"/>
    </w:p>
    <w:p w:rsidR="00017CDE" w:rsidRPr="00017CDE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3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e integración de </w:t>
            </w:r>
            <w:r w:rsidR="00AD3ABA">
              <w:rPr>
                <w:rFonts w:cs="Arial"/>
                <w:sz w:val="20"/>
                <w:szCs w:val="20"/>
              </w:rPr>
              <w:t>los módulos de usuario y detección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AD3ABA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</w:t>
            </w:r>
            <w:r w:rsidR="00017CDE">
              <w:rPr>
                <w:rFonts w:cs="Arial"/>
                <w:sz w:val="20"/>
                <w:szCs w:val="20"/>
              </w:rPr>
              <w:t>ocumento</w:t>
            </w:r>
            <w:r>
              <w:rPr>
                <w:rFonts w:cs="Arial"/>
                <w:sz w:val="20"/>
                <w:szCs w:val="20"/>
              </w:rPr>
              <w:t>s</w:t>
            </w:r>
            <w:r w:rsidR="00017CDE">
              <w:rPr>
                <w:rFonts w:cs="Arial"/>
                <w:sz w:val="20"/>
                <w:szCs w:val="20"/>
              </w:rPr>
              <w:t xml:space="preserve"> </w:t>
            </w:r>
            <w:r w:rsidR="00AD3ABA">
              <w:rPr>
                <w:rFonts w:cs="Arial"/>
                <w:sz w:val="20"/>
                <w:szCs w:val="20"/>
              </w:rPr>
              <w:t>de la base de datos</w:t>
            </w:r>
            <w:r>
              <w:rPr>
                <w:rFonts w:cs="Arial"/>
                <w:sz w:val="20"/>
                <w:szCs w:val="20"/>
              </w:rPr>
              <w:t xml:space="preserve"> a comparar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</w:t>
            </w:r>
            <w:r w:rsidR="008D39F2">
              <w:rPr>
                <w:rFonts w:cs="Arial"/>
                <w:sz w:val="20"/>
                <w:szCs w:val="20"/>
              </w:rPr>
              <w:t xml:space="preserve"> permitirse al usuario registrado realizar la comparación y mostrar los resultados de la misma.</w:t>
            </w:r>
          </w:p>
        </w:tc>
      </w:tr>
    </w:tbl>
    <w:p w:rsidR="003C7A3C" w:rsidRDefault="003C7A3C" w:rsidP="00017CDE">
      <w:pPr>
        <w:rPr>
          <w:rFonts w:cs="Arial"/>
          <w:sz w:val="20"/>
          <w:szCs w:val="20"/>
          <w:lang w:eastAsia="ja-JP"/>
        </w:rPr>
      </w:pPr>
    </w:p>
    <w:p w:rsidR="00017CDE" w:rsidRDefault="008D39F2" w:rsidP="00017CDE">
      <w:pPr>
        <w:pStyle w:val="Ttulo2"/>
        <w:rPr>
          <w:rFonts w:cs="Arial"/>
          <w:sz w:val="20"/>
          <w:szCs w:val="20"/>
        </w:rPr>
      </w:pPr>
      <w:bookmarkStart w:id="43" w:name="_Toc262142599"/>
      <w:r>
        <w:rPr>
          <w:rFonts w:cs="Arial"/>
          <w:sz w:val="20"/>
          <w:szCs w:val="20"/>
        </w:rPr>
        <w:t>Comparación de documentos realizado por un usuario con área modificada</w:t>
      </w:r>
      <w:bookmarkEnd w:id="43"/>
    </w:p>
    <w:p w:rsidR="00017CDE" w:rsidRPr="00C347B3" w:rsidRDefault="00017CDE" w:rsidP="00017CDE">
      <w:pPr>
        <w:rPr>
          <w:rFonts w:cs="Arial"/>
          <w:sz w:val="20"/>
          <w:szCs w:val="20"/>
          <w:lang w:val="es-ES_tradnl"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017CDE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>Prueba 4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una </w:t>
            </w:r>
            <w:r w:rsidR="008D39F2">
              <w:rPr>
                <w:rFonts w:cs="Arial"/>
                <w:sz w:val="20"/>
                <w:szCs w:val="20"/>
              </w:rPr>
              <w:t>comparación de un documento mediante un usuario cuya área ha sido modificada</w:t>
            </w:r>
            <w:r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Conjunto de documentos de la base de datos a comparar.</w:t>
            </w:r>
            <w:r w:rsidR="00017CDE">
              <w:rPr>
                <w:rFonts w:cs="Arial"/>
                <w:sz w:val="20"/>
                <w:szCs w:val="20"/>
              </w:rPr>
              <w:t>.</w:t>
            </w:r>
          </w:p>
        </w:tc>
      </w:tr>
      <w:tr w:rsidR="00017CDE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017CDE" w:rsidRPr="00CD358D" w:rsidRDefault="00017CDE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17CDE" w:rsidRPr="00CD358D" w:rsidRDefault="008D39F2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 permitirse al usuario registrado realizar la comparación de documentos pertenecientes a su área y mostrar los resultados de la misma.</w:t>
            </w:r>
          </w:p>
        </w:tc>
      </w:tr>
    </w:tbl>
    <w:p w:rsidR="00017CDE" w:rsidRPr="008D39F2" w:rsidRDefault="00017CDE" w:rsidP="00D1684D">
      <w:pPr>
        <w:rPr>
          <w:rFonts w:cs="Arial"/>
          <w:sz w:val="20"/>
          <w:szCs w:val="20"/>
          <w:u w:val="single"/>
          <w:lang w:eastAsia="ja-JP"/>
        </w:rPr>
      </w:pPr>
    </w:p>
    <w:p w:rsidR="00361423" w:rsidRDefault="00361423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C73619" w:rsidRDefault="00C73619" w:rsidP="00D1684D">
      <w:pPr>
        <w:rPr>
          <w:rFonts w:cs="Arial"/>
          <w:sz w:val="20"/>
          <w:szCs w:val="20"/>
          <w:lang w:eastAsia="ja-JP"/>
        </w:rPr>
      </w:pPr>
    </w:p>
    <w:p w:rsidR="00D1684D" w:rsidRDefault="00A666BF" w:rsidP="00D1684D">
      <w:pPr>
        <w:pStyle w:val="Ttulo2"/>
        <w:rPr>
          <w:rFonts w:cs="Arial"/>
          <w:sz w:val="20"/>
          <w:szCs w:val="20"/>
        </w:rPr>
      </w:pPr>
      <w:bookmarkStart w:id="44" w:name="_Toc262142600"/>
      <w:r>
        <w:rPr>
          <w:rFonts w:cs="Arial"/>
          <w:sz w:val="20"/>
          <w:szCs w:val="20"/>
        </w:rPr>
        <w:lastRenderedPageBreak/>
        <w:t>Comparar documentos y Mostrar resultados de comparación</w:t>
      </w:r>
      <w:bookmarkEnd w:id="44"/>
    </w:p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2234"/>
        <w:gridCol w:w="6249"/>
      </w:tblGrid>
      <w:tr w:rsidR="00D1684D" w:rsidRPr="00CD358D" w:rsidTr="00017CDE">
        <w:trPr>
          <w:cantSplit/>
          <w:trHeight w:val="397"/>
          <w:jc w:val="center"/>
        </w:trPr>
        <w:tc>
          <w:tcPr>
            <w:tcW w:w="84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b/>
                <w:color w:val="FFFFFF"/>
                <w:sz w:val="20"/>
                <w:szCs w:val="20"/>
              </w:rPr>
            </w:pPr>
            <w:r>
              <w:rPr>
                <w:rFonts w:cs="Arial"/>
                <w:b/>
                <w:color w:val="FFFFFF"/>
                <w:sz w:val="20"/>
                <w:szCs w:val="20"/>
              </w:rPr>
              <w:t xml:space="preserve">Prueba </w:t>
            </w:r>
            <w:r w:rsidR="008D39F2">
              <w:rPr>
                <w:rFonts w:cs="Arial"/>
                <w:b/>
                <w:color w:val="FFFFFF"/>
                <w:sz w:val="20"/>
                <w:szCs w:val="20"/>
              </w:rPr>
              <w:t>5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 w:rsidRPr="00CD358D">
              <w:rPr>
                <w:rFonts w:cs="Arial"/>
                <w:sz w:val="20"/>
                <w:szCs w:val="20"/>
              </w:rPr>
              <w:t>Objetivo</w:t>
            </w:r>
            <w:r>
              <w:rPr>
                <w:rFonts w:cs="Arial"/>
                <w:sz w:val="20"/>
                <w:szCs w:val="20"/>
              </w:rPr>
              <w:t>s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D1684D" w:rsidP="00A666BF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Probar la consistencia de datos al realizar </w:t>
            </w:r>
            <w:r w:rsidR="00A666BF">
              <w:rPr>
                <w:rFonts w:cs="Arial"/>
                <w:sz w:val="20"/>
                <w:szCs w:val="20"/>
              </w:rPr>
              <w:t>una comparación y mostrar un reporte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Requerimientos que cubre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3C011A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CU010, CU011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Entrada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Filtros de búsqueda de resultados.</w:t>
            </w:r>
          </w:p>
        </w:tc>
      </w:tr>
      <w:tr w:rsidR="00D1684D" w:rsidRPr="00CD358D" w:rsidTr="00017CDE">
        <w:trPr>
          <w:trHeight w:val="397"/>
          <w:jc w:val="center"/>
        </w:trPr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1684D" w:rsidRPr="00CD358D" w:rsidRDefault="00D1684D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Salida</w:t>
            </w:r>
            <w:r w:rsidRPr="00CD358D">
              <w:rPr>
                <w:rFonts w:cs="Arial"/>
                <w:sz w:val="20"/>
                <w:szCs w:val="20"/>
              </w:rPr>
              <w:t>:</w:t>
            </w:r>
          </w:p>
        </w:tc>
        <w:tc>
          <w:tcPr>
            <w:tcW w:w="6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84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Deben mostrarse resultados de comparaciones generadas a partir del caso de uso “Comparar Documentos”.</w:t>
            </w:r>
          </w:p>
          <w:p w:rsidR="00A666BF" w:rsidRPr="00CD358D" w:rsidRDefault="00A666BF" w:rsidP="00017CDE">
            <w:pPr>
              <w:snapToGrid w:val="0"/>
              <w:jc w:val="left"/>
              <w:rPr>
                <w:rFonts w:cs="Arial"/>
                <w:sz w:val="20"/>
                <w:szCs w:val="20"/>
              </w:rPr>
            </w:pPr>
          </w:p>
        </w:tc>
      </w:tr>
    </w:tbl>
    <w:p w:rsidR="00D1684D" w:rsidRDefault="00D1684D" w:rsidP="00D1684D">
      <w:pPr>
        <w:rPr>
          <w:rFonts w:cs="Arial"/>
          <w:sz w:val="20"/>
          <w:szCs w:val="20"/>
          <w:lang w:eastAsia="ja-JP"/>
        </w:rPr>
      </w:pPr>
    </w:p>
    <w:p w:rsidR="00D1684D" w:rsidRPr="008D39F2" w:rsidRDefault="00D1684D" w:rsidP="00B75EC0">
      <w:pPr>
        <w:rPr>
          <w:rFonts w:ascii="Calibri" w:hAnsi="Calibri" w:cs="Arial"/>
          <w:sz w:val="20"/>
          <w:szCs w:val="20"/>
          <w:u w:val="single"/>
          <w:lang w:eastAsia="ja-JP"/>
        </w:rPr>
      </w:pPr>
    </w:p>
    <w:sectPr w:rsidR="00D1684D" w:rsidRPr="008D39F2" w:rsidSect="002D3C17">
      <w:headerReference w:type="default" r:id="rId14"/>
      <w:footerReference w:type="default" r:id="rId15"/>
      <w:pgSz w:w="11907" w:h="16840" w:code="9"/>
      <w:pgMar w:top="1418" w:right="1347" w:bottom="1418" w:left="993" w:header="680" w:footer="680" w:gutter="567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BA5" w:rsidRDefault="00606BA5">
      <w:r>
        <w:separator/>
      </w:r>
    </w:p>
  </w:endnote>
  <w:endnote w:type="continuationSeparator" w:id="0">
    <w:p w:rsidR="00606BA5" w:rsidRDefault="00606B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CB" w:rsidRDefault="00F4120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93AC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93ACB" w:rsidRDefault="00493ACB">
    <w:pPr>
      <w:pStyle w:val="Piedepgina"/>
      <w:ind w:right="360"/>
    </w:pPr>
  </w:p>
  <w:p w:rsidR="00493ACB" w:rsidRDefault="00493ACB"/>
  <w:p w:rsidR="00493ACB" w:rsidRDefault="00493AC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CB" w:rsidRDefault="00F41202" w:rsidP="00DB2CE4">
    <w:pPr>
      <w:pStyle w:val="Encabezado"/>
      <w:pBdr>
        <w:top w:val="single" w:sz="8" w:space="1" w:color="auto"/>
      </w:pBdr>
    </w:pPr>
    <w:fldSimple w:instr=" AUTHOR  \* MERGEFORMAT ">
      <w:r w:rsidR="00493ACB">
        <w:rPr>
          <w:noProof/>
        </w:rPr>
        <w:t>Grupo 0</w:t>
      </w:r>
    </w:fldSimple>
    <w:r w:rsidR="00493ACB">
      <w:t>3</w:t>
    </w:r>
    <w:r w:rsidR="00493ACB">
      <w:tab/>
    </w:r>
    <w:r w:rsidR="00493ACB">
      <w:tab/>
    </w:r>
    <w:r>
      <w:rPr>
        <w:rStyle w:val="Nmerodepgina"/>
      </w:rPr>
      <w:fldChar w:fldCharType="begin"/>
    </w:r>
    <w:r w:rsidR="00493ACB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93AC5">
      <w:rPr>
        <w:rStyle w:val="Nmerodepgina"/>
        <w:noProof/>
      </w:rPr>
      <w:t>16</w:t>
    </w:r>
    <w:r>
      <w:rPr>
        <w:rStyle w:val="Nmerodepgina"/>
      </w:rPr>
      <w:fldChar w:fldCharType="end"/>
    </w:r>
  </w:p>
  <w:p w:rsidR="00493ACB" w:rsidRDefault="00493AC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BA5" w:rsidRDefault="00606BA5">
      <w:r>
        <w:separator/>
      </w:r>
    </w:p>
  </w:footnote>
  <w:footnote w:type="continuationSeparator" w:id="0">
    <w:p w:rsidR="00606BA5" w:rsidRDefault="00606BA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ACB" w:rsidRDefault="00493ACB"/>
  <w:p w:rsidR="00493ACB" w:rsidRDefault="00493ACB">
    <w:pPr>
      <w:pBdr>
        <w:top w:val="single" w:sz="6" w:space="1" w:color="auto"/>
      </w:pBdr>
    </w:pPr>
  </w:p>
  <w:p w:rsidR="00493ACB" w:rsidRDefault="00493ACB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PUCP – Desarrollo de Programas 1</w:t>
    </w:r>
  </w:p>
  <w:p w:rsidR="00493ACB" w:rsidRDefault="00493ACB">
    <w:pPr>
      <w:pBdr>
        <w:bottom w:val="single" w:sz="6" w:space="1" w:color="auto"/>
      </w:pBdr>
      <w:jc w:val="right"/>
    </w:pPr>
  </w:p>
  <w:p w:rsidR="00493ACB" w:rsidRDefault="00493ACB">
    <w:pPr>
      <w:pStyle w:val="Encabezado"/>
    </w:pPr>
  </w:p>
  <w:p w:rsidR="00493ACB" w:rsidRDefault="00493ACB"/>
  <w:p w:rsidR="00493ACB" w:rsidRDefault="00493AC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93ACB" w:rsidRPr="00577DA8" w:rsidTr="002D3C17">
      <w:tc>
        <w:tcPr>
          <w:tcW w:w="6379" w:type="dxa"/>
        </w:tcPr>
        <w:p w:rsidR="00493ACB" w:rsidRPr="00577DA8" w:rsidRDefault="00493ACB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493ACB" w:rsidRPr="00577DA8" w:rsidRDefault="00390C6B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="00493ACB" w:rsidRPr="00577DA8">
            <w:rPr>
              <w:rFonts w:ascii="Calibri" w:hAnsi="Calibri"/>
            </w:rPr>
            <w:t>.0</w:t>
          </w:r>
        </w:p>
      </w:tc>
    </w:tr>
    <w:tr w:rsidR="00493ACB" w:rsidRPr="00577DA8" w:rsidTr="002D3C17">
      <w:tc>
        <w:tcPr>
          <w:tcW w:w="6379" w:type="dxa"/>
        </w:tcPr>
        <w:p w:rsidR="00493ACB" w:rsidRPr="00577DA8" w:rsidRDefault="00493ACB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493ACB" w:rsidRPr="00577DA8" w:rsidRDefault="00493ACB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 w:rsidR="00390C6B">
            <w:rPr>
              <w:rFonts w:ascii="Calibri" w:hAnsi="Calibri"/>
            </w:rPr>
            <w:t xml:space="preserve">  03/06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493ACB" w:rsidRDefault="00493ACB" w:rsidP="002D3C17">
    <w:pPr>
      <w:pStyle w:val="Encabezado"/>
      <w:ind w:left="-42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493ACB" w:rsidRPr="00577DA8" w:rsidTr="002D3C17">
      <w:tc>
        <w:tcPr>
          <w:tcW w:w="6379" w:type="dxa"/>
        </w:tcPr>
        <w:p w:rsidR="00493ACB" w:rsidRPr="00577DA8" w:rsidRDefault="00493ACB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>Sistema Antiplagium</w:t>
          </w:r>
        </w:p>
      </w:tc>
      <w:tc>
        <w:tcPr>
          <w:tcW w:w="3179" w:type="dxa"/>
        </w:tcPr>
        <w:p w:rsidR="00493ACB" w:rsidRPr="00577DA8" w:rsidRDefault="00390C6B" w:rsidP="002D3C17">
          <w:pPr>
            <w:tabs>
              <w:tab w:val="left" w:pos="1135"/>
            </w:tabs>
            <w:spacing w:before="40"/>
            <w:ind w:right="68"/>
            <w:rPr>
              <w:rFonts w:ascii="Calibri" w:hAnsi="Calibri"/>
            </w:rPr>
          </w:pPr>
          <w:r>
            <w:rPr>
              <w:rFonts w:ascii="Calibri" w:hAnsi="Calibri"/>
            </w:rPr>
            <w:t xml:space="preserve">  Versión:           3</w:t>
          </w:r>
          <w:r w:rsidR="00493ACB" w:rsidRPr="00577DA8">
            <w:rPr>
              <w:rFonts w:ascii="Calibri" w:hAnsi="Calibri"/>
            </w:rPr>
            <w:t>.0</w:t>
          </w:r>
        </w:p>
      </w:tc>
    </w:tr>
    <w:tr w:rsidR="00493ACB" w:rsidRPr="00577DA8" w:rsidTr="002D3C17">
      <w:tc>
        <w:tcPr>
          <w:tcW w:w="6379" w:type="dxa"/>
        </w:tcPr>
        <w:p w:rsidR="00493ACB" w:rsidRPr="00577DA8" w:rsidRDefault="00493ACB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Documento de </w:t>
          </w:r>
          <w:r>
            <w:rPr>
              <w:rFonts w:ascii="Calibri" w:hAnsi="Calibri"/>
            </w:rPr>
            <w:t>Plan de Pruebas</w:t>
          </w:r>
        </w:p>
      </w:tc>
      <w:tc>
        <w:tcPr>
          <w:tcW w:w="3179" w:type="dxa"/>
        </w:tcPr>
        <w:p w:rsidR="00493ACB" w:rsidRPr="00577DA8" w:rsidRDefault="00493ACB" w:rsidP="002D3C17">
          <w:pPr>
            <w:rPr>
              <w:rFonts w:ascii="Calibri" w:hAnsi="Calibri"/>
            </w:rPr>
          </w:pPr>
          <w:r w:rsidRPr="00577DA8">
            <w:rPr>
              <w:rFonts w:ascii="Calibri" w:hAnsi="Calibri"/>
            </w:rPr>
            <w:t xml:space="preserve">  Fecha Entrega:</w:t>
          </w:r>
          <w:r w:rsidR="00390C6B">
            <w:rPr>
              <w:rFonts w:ascii="Calibri" w:hAnsi="Calibri"/>
            </w:rPr>
            <w:t xml:space="preserve">  </w:t>
          </w:r>
          <w:r>
            <w:rPr>
              <w:rFonts w:ascii="Calibri" w:hAnsi="Calibri"/>
            </w:rPr>
            <w:t>0</w:t>
          </w:r>
          <w:r w:rsidR="00390C6B">
            <w:rPr>
              <w:rFonts w:ascii="Calibri" w:hAnsi="Calibri"/>
            </w:rPr>
            <w:t>3/06</w:t>
          </w:r>
          <w:r w:rsidRPr="00577DA8">
            <w:rPr>
              <w:rFonts w:ascii="Calibri" w:hAnsi="Calibri"/>
            </w:rPr>
            <w:t>/2010</w:t>
          </w:r>
        </w:p>
      </w:tc>
    </w:tr>
  </w:tbl>
  <w:p w:rsidR="00493ACB" w:rsidRPr="002D3C17" w:rsidRDefault="00493ACB" w:rsidP="002D3C1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E"/>
    <w:multiLevelType w:val="multilevel"/>
    <w:tmpl w:val="FA68141C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065435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AD214F"/>
    <w:multiLevelType w:val="multilevel"/>
    <w:tmpl w:val="6C70821C"/>
    <w:styleLink w:val="NumeracionList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11371C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1C51275"/>
    <w:multiLevelType w:val="hybridMultilevel"/>
    <w:tmpl w:val="3E4C52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AA0F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D173E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50419E2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9AD6CD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B1B36A3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0DE12F9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0E8E7EB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21A208D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2796150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134C7BA7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146B007F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426"/>
        </w:tabs>
        <w:ind w:left="42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46"/>
        </w:tabs>
        <w:ind w:left="114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6"/>
        </w:tabs>
        <w:ind w:left="186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6"/>
        </w:tabs>
        <w:ind w:left="258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6"/>
        </w:tabs>
        <w:ind w:left="330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6"/>
        </w:tabs>
        <w:ind w:left="402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6"/>
        </w:tabs>
        <w:ind w:left="474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6"/>
        </w:tabs>
        <w:ind w:left="546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6"/>
        </w:tabs>
        <w:ind w:left="6186" w:hanging="180"/>
      </w:pPr>
    </w:lvl>
  </w:abstractNum>
  <w:abstractNum w:abstractNumId="19">
    <w:nsid w:val="185933A3"/>
    <w:multiLevelType w:val="hybridMultilevel"/>
    <w:tmpl w:val="5C4674C6"/>
    <w:lvl w:ilvl="0" w:tplc="000000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C330CC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1EAB396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31590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0FF122F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4">
    <w:nsid w:val="217A0859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232189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286867CA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2C335647"/>
    <w:multiLevelType w:val="hybridMultilevel"/>
    <w:tmpl w:val="C6E0053E"/>
    <w:name w:val="Outline2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DA42B3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0584EA5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49043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5CD49B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62328DF"/>
    <w:multiLevelType w:val="hybridMultilevel"/>
    <w:tmpl w:val="7E46A32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A1038AC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426" w:hanging="360"/>
      </w:pPr>
    </w:lvl>
    <w:lvl w:ilvl="1" w:tplc="280A0019" w:tentative="1">
      <w:start w:val="1"/>
      <w:numFmt w:val="lowerLetter"/>
      <w:lvlText w:val="%2."/>
      <w:lvlJc w:val="left"/>
      <w:pPr>
        <w:ind w:left="1146" w:hanging="360"/>
      </w:pPr>
    </w:lvl>
    <w:lvl w:ilvl="2" w:tplc="280A001B" w:tentative="1">
      <w:start w:val="1"/>
      <w:numFmt w:val="lowerRoman"/>
      <w:lvlText w:val="%3."/>
      <w:lvlJc w:val="right"/>
      <w:pPr>
        <w:ind w:left="1866" w:hanging="180"/>
      </w:pPr>
    </w:lvl>
    <w:lvl w:ilvl="3" w:tplc="280A000F" w:tentative="1">
      <w:start w:val="1"/>
      <w:numFmt w:val="decimal"/>
      <w:lvlText w:val="%4."/>
      <w:lvlJc w:val="left"/>
      <w:pPr>
        <w:ind w:left="2586" w:hanging="360"/>
      </w:pPr>
    </w:lvl>
    <w:lvl w:ilvl="4" w:tplc="280A0019" w:tentative="1">
      <w:start w:val="1"/>
      <w:numFmt w:val="lowerLetter"/>
      <w:lvlText w:val="%5."/>
      <w:lvlJc w:val="left"/>
      <w:pPr>
        <w:ind w:left="3306" w:hanging="360"/>
      </w:pPr>
    </w:lvl>
    <w:lvl w:ilvl="5" w:tplc="280A001B" w:tentative="1">
      <w:start w:val="1"/>
      <w:numFmt w:val="lowerRoman"/>
      <w:lvlText w:val="%6."/>
      <w:lvlJc w:val="right"/>
      <w:pPr>
        <w:ind w:left="4026" w:hanging="180"/>
      </w:pPr>
    </w:lvl>
    <w:lvl w:ilvl="6" w:tplc="280A000F" w:tentative="1">
      <w:start w:val="1"/>
      <w:numFmt w:val="decimal"/>
      <w:lvlText w:val="%7."/>
      <w:lvlJc w:val="left"/>
      <w:pPr>
        <w:ind w:left="4746" w:hanging="360"/>
      </w:pPr>
    </w:lvl>
    <w:lvl w:ilvl="7" w:tplc="280A0019" w:tentative="1">
      <w:start w:val="1"/>
      <w:numFmt w:val="lowerLetter"/>
      <w:lvlText w:val="%8."/>
      <w:lvlJc w:val="left"/>
      <w:pPr>
        <w:ind w:left="5466" w:hanging="360"/>
      </w:pPr>
    </w:lvl>
    <w:lvl w:ilvl="8" w:tplc="28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34">
    <w:nsid w:val="3DEB318F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436076FC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50C22B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>
    <w:nsid w:val="469E6A0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46EA3CA0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78334E1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>
    <w:nsid w:val="47B10C5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BEF5149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D0B525A"/>
    <w:multiLevelType w:val="multilevel"/>
    <w:tmpl w:val="4922063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5476043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>
    <w:nsid w:val="56C223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576D282E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B575255"/>
    <w:multiLevelType w:val="hybridMultilevel"/>
    <w:tmpl w:val="BB2AE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5D5F49C8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>
    <w:nsid w:val="5E3F548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5E8A124E"/>
    <w:multiLevelType w:val="multilevel"/>
    <w:tmpl w:val="6C70821C"/>
    <w:styleLink w:val="Normal-Numeracion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F15736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02005CE"/>
    <w:multiLevelType w:val="hybridMultilevel"/>
    <w:tmpl w:val="C8028F72"/>
    <w:lvl w:ilvl="0" w:tplc="C3B45558">
      <w:start w:val="1"/>
      <w:numFmt w:val="bullet"/>
      <w:pStyle w:val="Textoconvietas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8BF82964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Arial" w:hint="default"/>
      </w:rPr>
    </w:lvl>
    <w:lvl w:ilvl="2" w:tplc="5BCAAAE6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A3685C92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B158EE4E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Arial" w:hint="default"/>
      </w:rPr>
    </w:lvl>
    <w:lvl w:ilvl="5" w:tplc="CF0C7B82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BB508548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A316F7F4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Arial" w:hint="default"/>
      </w:rPr>
    </w:lvl>
    <w:lvl w:ilvl="8" w:tplc="F4B8C68C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2">
    <w:nsid w:val="60C22D31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2E119B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">
    <w:nsid w:val="64E149C9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">
    <w:nsid w:val="64E14AFD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605296E"/>
    <w:multiLevelType w:val="hybridMultilevel"/>
    <w:tmpl w:val="1B52A0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6B1B76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918"/>
        </w:tabs>
        <w:ind w:left="918" w:hanging="360"/>
      </w:pPr>
    </w:lvl>
    <w:lvl w:ilvl="1">
      <w:start w:val="1"/>
      <w:numFmt w:val="decimal"/>
      <w:lvlText w:val="%2."/>
      <w:lvlJc w:val="left"/>
      <w:pPr>
        <w:tabs>
          <w:tab w:val="num" w:pos="1278"/>
        </w:tabs>
        <w:ind w:left="1278" w:hanging="360"/>
      </w:pPr>
    </w:lvl>
    <w:lvl w:ilvl="2">
      <w:start w:val="1"/>
      <w:numFmt w:val="decimal"/>
      <w:lvlText w:val="%3."/>
      <w:lvlJc w:val="left"/>
      <w:pPr>
        <w:tabs>
          <w:tab w:val="num" w:pos="1638"/>
        </w:tabs>
        <w:ind w:left="1638" w:hanging="360"/>
      </w:pPr>
    </w:lvl>
    <w:lvl w:ilvl="3">
      <w:start w:val="1"/>
      <w:numFmt w:val="decimal"/>
      <w:lvlText w:val="%4."/>
      <w:lvlJc w:val="left"/>
      <w:pPr>
        <w:tabs>
          <w:tab w:val="num" w:pos="1998"/>
        </w:tabs>
        <w:ind w:left="1998" w:hanging="360"/>
      </w:pPr>
    </w:lvl>
    <w:lvl w:ilvl="4">
      <w:start w:val="1"/>
      <w:numFmt w:val="decimal"/>
      <w:lvlText w:val="%5."/>
      <w:lvlJc w:val="left"/>
      <w:pPr>
        <w:tabs>
          <w:tab w:val="num" w:pos="2358"/>
        </w:tabs>
        <w:ind w:left="2358" w:hanging="360"/>
      </w:pPr>
    </w:lvl>
    <w:lvl w:ilvl="5">
      <w:start w:val="1"/>
      <w:numFmt w:val="decimal"/>
      <w:lvlText w:val="%6."/>
      <w:lvlJc w:val="left"/>
      <w:pPr>
        <w:tabs>
          <w:tab w:val="num" w:pos="2718"/>
        </w:tabs>
        <w:ind w:left="2718" w:hanging="360"/>
      </w:pPr>
    </w:lvl>
    <w:lvl w:ilvl="6">
      <w:start w:val="1"/>
      <w:numFmt w:val="decimal"/>
      <w:lvlText w:val="%7."/>
      <w:lvlJc w:val="left"/>
      <w:pPr>
        <w:tabs>
          <w:tab w:val="num" w:pos="3078"/>
        </w:tabs>
        <w:ind w:left="3078" w:hanging="360"/>
      </w:pPr>
    </w:lvl>
    <w:lvl w:ilvl="7">
      <w:start w:val="1"/>
      <w:numFmt w:val="decimal"/>
      <w:lvlText w:val="%8."/>
      <w:lvlJc w:val="left"/>
      <w:pPr>
        <w:tabs>
          <w:tab w:val="num" w:pos="3438"/>
        </w:tabs>
        <w:ind w:left="3438" w:hanging="360"/>
      </w:pPr>
    </w:lvl>
    <w:lvl w:ilvl="8">
      <w:start w:val="1"/>
      <w:numFmt w:val="decimal"/>
      <w:lvlText w:val="%9."/>
      <w:lvlJc w:val="left"/>
      <w:pPr>
        <w:tabs>
          <w:tab w:val="num" w:pos="3798"/>
        </w:tabs>
        <w:ind w:left="3798" w:hanging="360"/>
      </w:pPr>
    </w:lvl>
  </w:abstractNum>
  <w:abstractNum w:abstractNumId="58">
    <w:nsid w:val="6A5E567A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">
    <w:nsid w:val="6D344527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">
    <w:nsid w:val="6FC477A2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1">
    <w:nsid w:val="72880A7B"/>
    <w:multiLevelType w:val="multilevel"/>
    <w:tmpl w:val="383255E6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0" w:firstLine="0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hint="default"/>
      </w:rPr>
    </w:lvl>
  </w:abstractNum>
  <w:abstractNum w:abstractNumId="62">
    <w:nsid w:val="78D37C3A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99343F7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ABC3F7D"/>
    <w:multiLevelType w:val="hybridMultilevel"/>
    <w:tmpl w:val="1F961FE8"/>
    <w:lvl w:ilvl="0" w:tplc="000000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>
    <w:nsid w:val="7BFE091B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1"/>
  </w:num>
  <w:num w:numId="2">
    <w:abstractNumId w:val="51"/>
  </w:num>
  <w:num w:numId="3">
    <w:abstractNumId w:val="49"/>
  </w:num>
  <w:num w:numId="4">
    <w:abstractNumId w:val="5"/>
  </w:num>
  <w:num w:numId="5">
    <w:abstractNumId w:val="7"/>
  </w:num>
  <w:num w:numId="6">
    <w:abstractNumId w:val="32"/>
  </w:num>
  <w:num w:numId="7">
    <w:abstractNumId w:val="44"/>
  </w:num>
  <w:num w:numId="8">
    <w:abstractNumId w:val="21"/>
  </w:num>
  <w:num w:numId="9">
    <w:abstractNumId w:val="37"/>
  </w:num>
  <w:num w:numId="10">
    <w:abstractNumId w:val="46"/>
  </w:num>
  <w:num w:numId="11">
    <w:abstractNumId w:val="19"/>
  </w:num>
  <w:num w:numId="12">
    <w:abstractNumId w:val="56"/>
  </w:num>
  <w:num w:numId="13">
    <w:abstractNumId w:val="0"/>
  </w:num>
  <w:num w:numId="14">
    <w:abstractNumId w:val="2"/>
  </w:num>
  <w:num w:numId="15">
    <w:abstractNumId w:val="1"/>
  </w:num>
  <w:num w:numId="16">
    <w:abstractNumId w:val="18"/>
  </w:num>
  <w:num w:numId="17">
    <w:abstractNumId w:val="36"/>
  </w:num>
  <w:num w:numId="18">
    <w:abstractNumId w:val="64"/>
  </w:num>
  <w:num w:numId="19">
    <w:abstractNumId w:val="58"/>
  </w:num>
  <w:num w:numId="20">
    <w:abstractNumId w:val="47"/>
  </w:num>
  <w:num w:numId="21">
    <w:abstractNumId w:val="39"/>
  </w:num>
  <w:num w:numId="22">
    <w:abstractNumId w:val="54"/>
  </w:num>
  <w:num w:numId="23">
    <w:abstractNumId w:val="60"/>
  </w:num>
  <w:num w:numId="24">
    <w:abstractNumId w:val="43"/>
  </w:num>
  <w:num w:numId="25">
    <w:abstractNumId w:val="59"/>
  </w:num>
  <w:num w:numId="26">
    <w:abstractNumId w:val="25"/>
  </w:num>
  <w:num w:numId="27">
    <w:abstractNumId w:val="53"/>
  </w:num>
  <w:num w:numId="28">
    <w:abstractNumId w:val="23"/>
  </w:num>
  <w:num w:numId="29">
    <w:abstractNumId w:val="33"/>
  </w:num>
  <w:num w:numId="30">
    <w:abstractNumId w:val="41"/>
  </w:num>
  <w:num w:numId="31">
    <w:abstractNumId w:val="17"/>
  </w:num>
  <w:num w:numId="32">
    <w:abstractNumId w:val="10"/>
  </w:num>
  <w:num w:numId="33">
    <w:abstractNumId w:val="28"/>
  </w:num>
  <w:num w:numId="34">
    <w:abstractNumId w:val="35"/>
  </w:num>
  <w:num w:numId="35">
    <w:abstractNumId w:val="8"/>
  </w:num>
  <w:num w:numId="36">
    <w:abstractNumId w:val="48"/>
  </w:num>
  <w:num w:numId="37">
    <w:abstractNumId w:val="9"/>
  </w:num>
  <w:num w:numId="38">
    <w:abstractNumId w:val="4"/>
  </w:num>
  <w:num w:numId="39">
    <w:abstractNumId w:val="31"/>
  </w:num>
  <w:num w:numId="40">
    <w:abstractNumId w:val="24"/>
  </w:num>
  <w:num w:numId="41">
    <w:abstractNumId w:val="65"/>
  </w:num>
  <w:num w:numId="42">
    <w:abstractNumId w:val="12"/>
  </w:num>
  <w:num w:numId="43">
    <w:abstractNumId w:val="40"/>
  </w:num>
  <w:num w:numId="44">
    <w:abstractNumId w:val="38"/>
  </w:num>
  <w:num w:numId="45">
    <w:abstractNumId w:val="11"/>
  </w:num>
  <w:num w:numId="46">
    <w:abstractNumId w:val="34"/>
  </w:num>
  <w:num w:numId="47">
    <w:abstractNumId w:val="6"/>
  </w:num>
  <w:num w:numId="48">
    <w:abstractNumId w:val="22"/>
  </w:num>
  <w:num w:numId="49">
    <w:abstractNumId w:val="15"/>
  </w:num>
  <w:num w:numId="50">
    <w:abstractNumId w:val="62"/>
  </w:num>
  <w:num w:numId="51">
    <w:abstractNumId w:val="20"/>
  </w:num>
  <w:num w:numId="52">
    <w:abstractNumId w:val="57"/>
  </w:num>
  <w:num w:numId="53">
    <w:abstractNumId w:val="30"/>
  </w:num>
  <w:num w:numId="54">
    <w:abstractNumId w:val="63"/>
  </w:num>
  <w:num w:numId="55">
    <w:abstractNumId w:val="29"/>
  </w:num>
  <w:num w:numId="56">
    <w:abstractNumId w:val="50"/>
  </w:num>
  <w:num w:numId="57">
    <w:abstractNumId w:val="45"/>
  </w:num>
  <w:num w:numId="58">
    <w:abstractNumId w:val="26"/>
  </w:num>
  <w:num w:numId="59">
    <w:abstractNumId w:val="13"/>
  </w:num>
  <w:num w:numId="60">
    <w:abstractNumId w:val="16"/>
  </w:num>
  <w:num w:numId="61">
    <w:abstractNumId w:val="52"/>
  </w:num>
  <w:num w:numId="62">
    <w:abstractNumId w:val="55"/>
  </w:num>
  <w:num w:numId="63">
    <w:abstractNumId w:val="14"/>
  </w:num>
  <w:numIdMacAtCleanup w:val="6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5C8B"/>
    <w:rsid w:val="000070BA"/>
    <w:rsid w:val="00007126"/>
    <w:rsid w:val="000117F6"/>
    <w:rsid w:val="00017CDE"/>
    <w:rsid w:val="0002198E"/>
    <w:rsid w:val="00024B4A"/>
    <w:rsid w:val="00031AFB"/>
    <w:rsid w:val="00037E79"/>
    <w:rsid w:val="00037EFB"/>
    <w:rsid w:val="00042DBA"/>
    <w:rsid w:val="00051463"/>
    <w:rsid w:val="00077088"/>
    <w:rsid w:val="000810B7"/>
    <w:rsid w:val="000847DC"/>
    <w:rsid w:val="000900D4"/>
    <w:rsid w:val="00093D1F"/>
    <w:rsid w:val="000A3553"/>
    <w:rsid w:val="000A41A3"/>
    <w:rsid w:val="000A683B"/>
    <w:rsid w:val="000B5488"/>
    <w:rsid w:val="000B6E04"/>
    <w:rsid w:val="000C0606"/>
    <w:rsid w:val="000D1FD4"/>
    <w:rsid w:val="000E384B"/>
    <w:rsid w:val="000E600B"/>
    <w:rsid w:val="000F4D07"/>
    <w:rsid w:val="000F6B13"/>
    <w:rsid w:val="00105A85"/>
    <w:rsid w:val="0010720B"/>
    <w:rsid w:val="00107B03"/>
    <w:rsid w:val="00116CF0"/>
    <w:rsid w:val="00116EEA"/>
    <w:rsid w:val="00121C92"/>
    <w:rsid w:val="001370A6"/>
    <w:rsid w:val="00153430"/>
    <w:rsid w:val="00153935"/>
    <w:rsid w:val="00155E69"/>
    <w:rsid w:val="00163768"/>
    <w:rsid w:val="001725A0"/>
    <w:rsid w:val="001741AA"/>
    <w:rsid w:val="0018548E"/>
    <w:rsid w:val="00186C33"/>
    <w:rsid w:val="001A354C"/>
    <w:rsid w:val="001B540B"/>
    <w:rsid w:val="001C5715"/>
    <w:rsid w:val="001E184C"/>
    <w:rsid w:val="001E2958"/>
    <w:rsid w:val="00202951"/>
    <w:rsid w:val="00206482"/>
    <w:rsid w:val="00237F69"/>
    <w:rsid w:val="00263D72"/>
    <w:rsid w:val="002701F2"/>
    <w:rsid w:val="00275380"/>
    <w:rsid w:val="002915C9"/>
    <w:rsid w:val="002A14F4"/>
    <w:rsid w:val="002A382E"/>
    <w:rsid w:val="002B5CAE"/>
    <w:rsid w:val="002D01D6"/>
    <w:rsid w:val="002D29F2"/>
    <w:rsid w:val="002D3C17"/>
    <w:rsid w:val="002D771D"/>
    <w:rsid w:val="002E0170"/>
    <w:rsid w:val="002E2FB3"/>
    <w:rsid w:val="003134F9"/>
    <w:rsid w:val="00321C4B"/>
    <w:rsid w:val="00342686"/>
    <w:rsid w:val="0034743D"/>
    <w:rsid w:val="00350806"/>
    <w:rsid w:val="00356D24"/>
    <w:rsid w:val="00361423"/>
    <w:rsid w:val="00365213"/>
    <w:rsid w:val="00370482"/>
    <w:rsid w:val="00374BE6"/>
    <w:rsid w:val="0037580C"/>
    <w:rsid w:val="00382A72"/>
    <w:rsid w:val="00384CFA"/>
    <w:rsid w:val="00390C6B"/>
    <w:rsid w:val="00396BC6"/>
    <w:rsid w:val="003A3641"/>
    <w:rsid w:val="003A40AD"/>
    <w:rsid w:val="003B272C"/>
    <w:rsid w:val="003C011A"/>
    <w:rsid w:val="003C26F4"/>
    <w:rsid w:val="003C423B"/>
    <w:rsid w:val="003C6AA9"/>
    <w:rsid w:val="003C7A3C"/>
    <w:rsid w:val="003D274A"/>
    <w:rsid w:val="003E596A"/>
    <w:rsid w:val="003F4361"/>
    <w:rsid w:val="003F75F7"/>
    <w:rsid w:val="0045091E"/>
    <w:rsid w:val="00454804"/>
    <w:rsid w:val="00457404"/>
    <w:rsid w:val="00484F6A"/>
    <w:rsid w:val="00487F29"/>
    <w:rsid w:val="00493ACB"/>
    <w:rsid w:val="004943B2"/>
    <w:rsid w:val="00496BE2"/>
    <w:rsid w:val="004B1271"/>
    <w:rsid w:val="004B1D76"/>
    <w:rsid w:val="004C5942"/>
    <w:rsid w:val="004C75E8"/>
    <w:rsid w:val="004D3D6D"/>
    <w:rsid w:val="004D3FBC"/>
    <w:rsid w:val="004E1FEA"/>
    <w:rsid w:val="004E75A6"/>
    <w:rsid w:val="004F402D"/>
    <w:rsid w:val="005214F5"/>
    <w:rsid w:val="00521D34"/>
    <w:rsid w:val="00524098"/>
    <w:rsid w:val="0052594F"/>
    <w:rsid w:val="005303BD"/>
    <w:rsid w:val="00531A44"/>
    <w:rsid w:val="005413F6"/>
    <w:rsid w:val="005476AF"/>
    <w:rsid w:val="005509F2"/>
    <w:rsid w:val="005663DE"/>
    <w:rsid w:val="00572445"/>
    <w:rsid w:val="00590309"/>
    <w:rsid w:val="00593630"/>
    <w:rsid w:val="005B3203"/>
    <w:rsid w:val="005C3357"/>
    <w:rsid w:val="005D2EF5"/>
    <w:rsid w:val="005D7F1D"/>
    <w:rsid w:val="005E07A4"/>
    <w:rsid w:val="005F4DC6"/>
    <w:rsid w:val="005F65FB"/>
    <w:rsid w:val="006024A8"/>
    <w:rsid w:val="00606BA5"/>
    <w:rsid w:val="00612DF8"/>
    <w:rsid w:val="00617199"/>
    <w:rsid w:val="00625019"/>
    <w:rsid w:val="00625050"/>
    <w:rsid w:val="006376AD"/>
    <w:rsid w:val="00692C3E"/>
    <w:rsid w:val="006932D1"/>
    <w:rsid w:val="0069516A"/>
    <w:rsid w:val="00696748"/>
    <w:rsid w:val="006A7A9E"/>
    <w:rsid w:val="006B774C"/>
    <w:rsid w:val="006C1720"/>
    <w:rsid w:val="006C2C52"/>
    <w:rsid w:val="006C4685"/>
    <w:rsid w:val="006D0E74"/>
    <w:rsid w:val="006E0EDC"/>
    <w:rsid w:val="00723C1E"/>
    <w:rsid w:val="007310CC"/>
    <w:rsid w:val="007338FB"/>
    <w:rsid w:val="0073411D"/>
    <w:rsid w:val="00735A42"/>
    <w:rsid w:val="00740AEE"/>
    <w:rsid w:val="00742A66"/>
    <w:rsid w:val="00760102"/>
    <w:rsid w:val="0077120B"/>
    <w:rsid w:val="00774A46"/>
    <w:rsid w:val="00793AC5"/>
    <w:rsid w:val="007A0166"/>
    <w:rsid w:val="007A55E0"/>
    <w:rsid w:val="007A71C8"/>
    <w:rsid w:val="007A751D"/>
    <w:rsid w:val="007B1007"/>
    <w:rsid w:val="007B4943"/>
    <w:rsid w:val="007B6EEB"/>
    <w:rsid w:val="007C3C1E"/>
    <w:rsid w:val="007C4C20"/>
    <w:rsid w:val="007D67A0"/>
    <w:rsid w:val="007D6FBC"/>
    <w:rsid w:val="007E14C0"/>
    <w:rsid w:val="007E5D0E"/>
    <w:rsid w:val="007F09C7"/>
    <w:rsid w:val="007F1DB1"/>
    <w:rsid w:val="007F335C"/>
    <w:rsid w:val="007F54F2"/>
    <w:rsid w:val="007F7554"/>
    <w:rsid w:val="0080580C"/>
    <w:rsid w:val="00805C14"/>
    <w:rsid w:val="00806D61"/>
    <w:rsid w:val="0081676D"/>
    <w:rsid w:val="008175CC"/>
    <w:rsid w:val="00833E0A"/>
    <w:rsid w:val="008621B6"/>
    <w:rsid w:val="00863267"/>
    <w:rsid w:val="00867911"/>
    <w:rsid w:val="00871630"/>
    <w:rsid w:val="008744F8"/>
    <w:rsid w:val="00876591"/>
    <w:rsid w:val="00877CB1"/>
    <w:rsid w:val="00897213"/>
    <w:rsid w:val="008A0FA2"/>
    <w:rsid w:val="008A54D1"/>
    <w:rsid w:val="008B7A13"/>
    <w:rsid w:val="008D39F2"/>
    <w:rsid w:val="008D6E4A"/>
    <w:rsid w:val="008D7D9A"/>
    <w:rsid w:val="008E6094"/>
    <w:rsid w:val="008F5F82"/>
    <w:rsid w:val="00912DA9"/>
    <w:rsid w:val="00917268"/>
    <w:rsid w:val="00925C8B"/>
    <w:rsid w:val="00931FE4"/>
    <w:rsid w:val="00941553"/>
    <w:rsid w:val="00946DDA"/>
    <w:rsid w:val="009520CD"/>
    <w:rsid w:val="00952996"/>
    <w:rsid w:val="00952D5C"/>
    <w:rsid w:val="00957DBF"/>
    <w:rsid w:val="009621FC"/>
    <w:rsid w:val="00967D8F"/>
    <w:rsid w:val="00973884"/>
    <w:rsid w:val="0098147C"/>
    <w:rsid w:val="009A123C"/>
    <w:rsid w:val="009B1E04"/>
    <w:rsid w:val="009B34BE"/>
    <w:rsid w:val="009C1A96"/>
    <w:rsid w:val="009E3634"/>
    <w:rsid w:val="009E48A5"/>
    <w:rsid w:val="009F5260"/>
    <w:rsid w:val="009F57C4"/>
    <w:rsid w:val="009F6828"/>
    <w:rsid w:val="00A067D0"/>
    <w:rsid w:val="00A10DC2"/>
    <w:rsid w:val="00A16AE8"/>
    <w:rsid w:val="00A20880"/>
    <w:rsid w:val="00A21626"/>
    <w:rsid w:val="00A352A0"/>
    <w:rsid w:val="00A425BA"/>
    <w:rsid w:val="00A46BDA"/>
    <w:rsid w:val="00A521C4"/>
    <w:rsid w:val="00A5503C"/>
    <w:rsid w:val="00A666BF"/>
    <w:rsid w:val="00A77B4D"/>
    <w:rsid w:val="00A80B36"/>
    <w:rsid w:val="00A84CD4"/>
    <w:rsid w:val="00A86C8F"/>
    <w:rsid w:val="00A921FA"/>
    <w:rsid w:val="00A948DB"/>
    <w:rsid w:val="00AA3EA2"/>
    <w:rsid w:val="00AB2733"/>
    <w:rsid w:val="00AB2F4D"/>
    <w:rsid w:val="00AD0C49"/>
    <w:rsid w:val="00AD3ABA"/>
    <w:rsid w:val="00AF5059"/>
    <w:rsid w:val="00B23E13"/>
    <w:rsid w:val="00B30A7C"/>
    <w:rsid w:val="00B75EC0"/>
    <w:rsid w:val="00B84333"/>
    <w:rsid w:val="00B906D8"/>
    <w:rsid w:val="00B90747"/>
    <w:rsid w:val="00B926FA"/>
    <w:rsid w:val="00B97B2D"/>
    <w:rsid w:val="00BA0177"/>
    <w:rsid w:val="00BA66AE"/>
    <w:rsid w:val="00BD5531"/>
    <w:rsid w:val="00BF07EA"/>
    <w:rsid w:val="00BF1ADE"/>
    <w:rsid w:val="00C057D5"/>
    <w:rsid w:val="00C1636C"/>
    <w:rsid w:val="00C16B85"/>
    <w:rsid w:val="00C217CD"/>
    <w:rsid w:val="00C31DA2"/>
    <w:rsid w:val="00C351BA"/>
    <w:rsid w:val="00C47B3B"/>
    <w:rsid w:val="00C67BEC"/>
    <w:rsid w:val="00C73619"/>
    <w:rsid w:val="00C8415D"/>
    <w:rsid w:val="00C954F0"/>
    <w:rsid w:val="00CB2613"/>
    <w:rsid w:val="00CB540D"/>
    <w:rsid w:val="00CC5F09"/>
    <w:rsid w:val="00CC68CA"/>
    <w:rsid w:val="00CD0B9B"/>
    <w:rsid w:val="00CD358D"/>
    <w:rsid w:val="00CD665A"/>
    <w:rsid w:val="00CE30AE"/>
    <w:rsid w:val="00CE32A8"/>
    <w:rsid w:val="00CF1FFF"/>
    <w:rsid w:val="00CF785D"/>
    <w:rsid w:val="00D06EBD"/>
    <w:rsid w:val="00D14324"/>
    <w:rsid w:val="00D1684D"/>
    <w:rsid w:val="00D208DA"/>
    <w:rsid w:val="00D25E33"/>
    <w:rsid w:val="00D2697D"/>
    <w:rsid w:val="00D4275A"/>
    <w:rsid w:val="00D63690"/>
    <w:rsid w:val="00D755FA"/>
    <w:rsid w:val="00D8269C"/>
    <w:rsid w:val="00D90715"/>
    <w:rsid w:val="00D929D7"/>
    <w:rsid w:val="00D94CAA"/>
    <w:rsid w:val="00D965F0"/>
    <w:rsid w:val="00DA1CBA"/>
    <w:rsid w:val="00DB2CE4"/>
    <w:rsid w:val="00DC4D54"/>
    <w:rsid w:val="00DF0511"/>
    <w:rsid w:val="00DF7AB2"/>
    <w:rsid w:val="00E13168"/>
    <w:rsid w:val="00E26045"/>
    <w:rsid w:val="00E303AA"/>
    <w:rsid w:val="00E34F29"/>
    <w:rsid w:val="00E52ABA"/>
    <w:rsid w:val="00E63F72"/>
    <w:rsid w:val="00E7112C"/>
    <w:rsid w:val="00E72985"/>
    <w:rsid w:val="00E73C51"/>
    <w:rsid w:val="00E82036"/>
    <w:rsid w:val="00E825AD"/>
    <w:rsid w:val="00E85E5C"/>
    <w:rsid w:val="00E87B4C"/>
    <w:rsid w:val="00E87CB3"/>
    <w:rsid w:val="00E94621"/>
    <w:rsid w:val="00E96455"/>
    <w:rsid w:val="00EA1815"/>
    <w:rsid w:val="00EA32E6"/>
    <w:rsid w:val="00EB4EDE"/>
    <w:rsid w:val="00EC7B94"/>
    <w:rsid w:val="00ED5DC9"/>
    <w:rsid w:val="00EF557C"/>
    <w:rsid w:val="00F04094"/>
    <w:rsid w:val="00F11133"/>
    <w:rsid w:val="00F1712B"/>
    <w:rsid w:val="00F236D6"/>
    <w:rsid w:val="00F23B4A"/>
    <w:rsid w:val="00F23C76"/>
    <w:rsid w:val="00F30F08"/>
    <w:rsid w:val="00F41202"/>
    <w:rsid w:val="00F47957"/>
    <w:rsid w:val="00F506D3"/>
    <w:rsid w:val="00F51E69"/>
    <w:rsid w:val="00F61672"/>
    <w:rsid w:val="00F63089"/>
    <w:rsid w:val="00F749E7"/>
    <w:rsid w:val="00F83146"/>
    <w:rsid w:val="00F86397"/>
    <w:rsid w:val="00FA364A"/>
    <w:rsid w:val="00FB0E60"/>
    <w:rsid w:val="00FB7588"/>
    <w:rsid w:val="00FC125A"/>
    <w:rsid w:val="00FC1270"/>
    <w:rsid w:val="00FC667C"/>
    <w:rsid w:val="00FD68AF"/>
    <w:rsid w:val="00FE424C"/>
    <w:rsid w:val="00FF24FE"/>
    <w:rsid w:val="00FF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D72"/>
    <w:pPr>
      <w:jc w:val="both"/>
    </w:pPr>
    <w:rPr>
      <w:rFonts w:ascii="Arial" w:hAnsi="Arial"/>
      <w:sz w:val="24"/>
      <w:szCs w:val="24"/>
      <w:lang w:val="es-ES" w:eastAsia="en-US"/>
    </w:rPr>
  </w:style>
  <w:style w:type="paragraph" w:styleId="Ttulo1">
    <w:name w:val="heading 1"/>
    <w:aliases w:val="Título 1 Estándar"/>
    <w:basedOn w:val="Normal"/>
    <w:next w:val="Normal"/>
    <w:qFormat/>
    <w:rsid w:val="003730BC"/>
    <w:pPr>
      <w:keepNext/>
      <w:numPr>
        <w:numId w:val="1"/>
      </w:numPr>
      <w:spacing w:before="200"/>
      <w:jc w:val="left"/>
      <w:outlineLvl w:val="0"/>
    </w:pPr>
    <w:rPr>
      <w:b/>
      <w:kern w:val="28"/>
      <w:sz w:val="28"/>
      <w:lang w:val="es-ES_tradnl" w:eastAsia="ja-JP"/>
    </w:rPr>
  </w:style>
  <w:style w:type="paragraph" w:styleId="Ttulo2">
    <w:name w:val="heading 2"/>
    <w:aliases w:val="Título 2 Estándar"/>
    <w:basedOn w:val="Normal"/>
    <w:next w:val="Normal"/>
    <w:link w:val="Ttulo2Car"/>
    <w:qFormat/>
    <w:rsid w:val="003730BC"/>
    <w:pPr>
      <w:keepNext/>
      <w:numPr>
        <w:ilvl w:val="1"/>
        <w:numId w:val="1"/>
      </w:numPr>
      <w:spacing w:before="100"/>
      <w:jc w:val="left"/>
      <w:outlineLvl w:val="1"/>
    </w:pPr>
    <w:rPr>
      <w:b/>
      <w:lang w:val="es-ES_tradnl" w:eastAsia="ja-JP"/>
    </w:rPr>
  </w:style>
  <w:style w:type="paragraph" w:styleId="Ttulo3">
    <w:name w:val="heading 3"/>
    <w:basedOn w:val="Normal"/>
    <w:next w:val="Normal"/>
    <w:qFormat/>
    <w:rsid w:val="009F16E7"/>
    <w:pPr>
      <w:keepNext/>
      <w:numPr>
        <w:ilvl w:val="2"/>
        <w:numId w:val="1"/>
      </w:numPr>
      <w:jc w:val="left"/>
      <w:outlineLvl w:val="2"/>
    </w:pPr>
    <w:rPr>
      <w:b/>
      <w:lang w:val="es-ES_tradnl" w:eastAsia="ja-JP"/>
    </w:rPr>
  </w:style>
  <w:style w:type="paragraph" w:styleId="Ttulo4">
    <w:name w:val="heading 4"/>
    <w:basedOn w:val="Ttulo3"/>
    <w:next w:val="Normal"/>
    <w:qFormat/>
    <w:rsid w:val="00A9589C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qFormat/>
    <w:rsid w:val="00A9589C"/>
    <w:pPr>
      <w:keepNext/>
      <w:numPr>
        <w:ilvl w:val="4"/>
        <w:numId w:val="1"/>
      </w:numPr>
      <w:outlineLvl w:val="4"/>
    </w:pPr>
    <w:rPr>
      <w:b/>
      <w:sz w:val="22"/>
      <w:lang w:val="es-MX" w:eastAsia="ja-JP"/>
    </w:rPr>
  </w:style>
  <w:style w:type="paragraph" w:styleId="Ttulo6">
    <w:name w:val="heading 6"/>
    <w:basedOn w:val="Normal"/>
    <w:next w:val="Normal"/>
    <w:qFormat/>
    <w:rsid w:val="00A9589C"/>
    <w:pPr>
      <w:keepNext/>
      <w:numPr>
        <w:ilvl w:val="5"/>
        <w:numId w:val="1"/>
      </w:numPr>
      <w:outlineLvl w:val="5"/>
    </w:pPr>
    <w:rPr>
      <w:b/>
      <w:lang w:val="es-ES_tradnl" w:eastAsia="ja-JP"/>
    </w:rPr>
  </w:style>
  <w:style w:type="paragraph" w:styleId="Ttulo7">
    <w:name w:val="heading 7"/>
    <w:basedOn w:val="Normal"/>
    <w:next w:val="Normal"/>
    <w:qFormat/>
    <w:rsid w:val="00A9589C"/>
    <w:pPr>
      <w:keepNext/>
      <w:numPr>
        <w:ilvl w:val="6"/>
        <w:numId w:val="1"/>
      </w:numPr>
      <w:jc w:val="center"/>
      <w:outlineLvl w:val="6"/>
    </w:pPr>
    <w:rPr>
      <w:b/>
      <w:sz w:val="20"/>
      <w:lang w:val="es-ES_tradnl" w:eastAsia="ja-JP"/>
    </w:rPr>
  </w:style>
  <w:style w:type="paragraph" w:styleId="Ttulo8">
    <w:name w:val="heading 8"/>
    <w:basedOn w:val="Normal"/>
    <w:next w:val="Normal"/>
    <w:qFormat/>
    <w:rsid w:val="003730BC"/>
    <w:pPr>
      <w:keepNext/>
      <w:numPr>
        <w:ilvl w:val="7"/>
        <w:numId w:val="1"/>
      </w:numPr>
      <w:jc w:val="center"/>
      <w:outlineLvl w:val="7"/>
    </w:pPr>
    <w:rPr>
      <w:b/>
      <w:sz w:val="22"/>
      <w:lang w:val="es-ES_tradnl" w:eastAsia="ja-JP"/>
    </w:rPr>
  </w:style>
  <w:style w:type="paragraph" w:styleId="Ttulo9">
    <w:name w:val="heading 9"/>
    <w:basedOn w:val="Normal"/>
    <w:next w:val="Normal"/>
    <w:qFormat/>
    <w:rsid w:val="00A9589C"/>
    <w:pPr>
      <w:keepNext/>
      <w:numPr>
        <w:ilvl w:val="8"/>
        <w:numId w:val="1"/>
      </w:numPr>
      <w:outlineLvl w:val="8"/>
    </w:pPr>
    <w:rPr>
      <w:b/>
      <w:sz w:val="22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730BC"/>
    <w:pPr>
      <w:tabs>
        <w:tab w:val="center" w:pos="4252"/>
        <w:tab w:val="right" w:pos="8504"/>
      </w:tabs>
    </w:pPr>
    <w:rPr>
      <w:sz w:val="18"/>
    </w:rPr>
  </w:style>
  <w:style w:type="paragraph" w:styleId="Piedepgina">
    <w:name w:val="footer"/>
    <w:basedOn w:val="Normal"/>
    <w:link w:val="PiedepginaCar"/>
    <w:rsid w:val="003730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165879"/>
    <w:rPr>
      <w:rFonts w:ascii="Arial" w:hAnsi="Arial"/>
      <w:lang w:val="es-ES"/>
    </w:rPr>
  </w:style>
  <w:style w:type="character" w:styleId="Nmerodepgina">
    <w:name w:val="page number"/>
    <w:basedOn w:val="Fuentedeprrafopredeter"/>
    <w:rsid w:val="003730BC"/>
  </w:style>
  <w:style w:type="paragraph" w:styleId="Ttulo">
    <w:name w:val="Title"/>
    <w:basedOn w:val="Normal"/>
    <w:qFormat/>
    <w:rsid w:val="003730BC"/>
    <w:pPr>
      <w:keepNext/>
      <w:spacing w:before="200"/>
      <w:jc w:val="center"/>
    </w:pPr>
    <w:rPr>
      <w:b/>
      <w:sz w:val="28"/>
      <w:lang w:val="es-PE" w:eastAsia="ja-JP"/>
    </w:rPr>
  </w:style>
  <w:style w:type="paragraph" w:customStyle="1" w:styleId="Ttulodetablas-Tablas">
    <w:name w:val="Título de tablas - Tablas"/>
    <w:basedOn w:val="Normal"/>
    <w:rsid w:val="003730BC"/>
    <w:pPr>
      <w:keepNext/>
      <w:jc w:val="center"/>
    </w:pPr>
    <w:rPr>
      <w:b/>
      <w:color w:val="FFFFFF"/>
      <w:sz w:val="22"/>
      <w:lang w:val="es-PE" w:eastAsia="ja-JP"/>
    </w:rPr>
  </w:style>
  <w:style w:type="numbering" w:customStyle="1" w:styleId="Normal-Numeracion">
    <w:name w:val="Normal - Numeracion"/>
    <w:basedOn w:val="Sinlista"/>
    <w:rsid w:val="00605980"/>
    <w:pPr>
      <w:numPr>
        <w:numId w:val="3"/>
      </w:numPr>
    </w:pPr>
  </w:style>
  <w:style w:type="paragraph" w:customStyle="1" w:styleId="Ttulosdecolumnas-Tablas">
    <w:name w:val="Títulos de columnas - Tablas"/>
    <w:basedOn w:val="Normal"/>
    <w:autoRedefine/>
    <w:rsid w:val="00A9589C"/>
    <w:pPr>
      <w:keepNext/>
      <w:jc w:val="left"/>
    </w:pPr>
    <w:rPr>
      <w:b/>
      <w:lang w:val="es-PE" w:eastAsia="ja-JP"/>
    </w:rPr>
  </w:style>
  <w:style w:type="paragraph" w:customStyle="1" w:styleId="Textoconvietas">
    <w:name w:val="Texto con viñetas"/>
    <w:basedOn w:val="Normal"/>
    <w:rsid w:val="004D0506"/>
    <w:pPr>
      <w:numPr>
        <w:numId w:val="2"/>
      </w:numPr>
      <w:ind w:left="1069"/>
    </w:pPr>
    <w:rPr>
      <w:lang w:val="es-PE" w:eastAsia="ja-JP"/>
    </w:rPr>
  </w:style>
  <w:style w:type="numbering" w:customStyle="1" w:styleId="NumeracionLista">
    <w:name w:val="Numeracion Lista"/>
    <w:basedOn w:val="Sinlista"/>
    <w:rsid w:val="00605980"/>
    <w:pPr>
      <w:numPr>
        <w:numId w:val="4"/>
      </w:numPr>
    </w:pPr>
  </w:style>
  <w:style w:type="paragraph" w:customStyle="1" w:styleId="ATextoconvietas3">
    <w:name w:val="ATexto con viñetas 3"/>
    <w:basedOn w:val="Normal"/>
    <w:rsid w:val="003730BC"/>
    <w:pPr>
      <w:tabs>
        <w:tab w:val="num" w:pos="927"/>
      </w:tabs>
      <w:ind w:left="680" w:hanging="113"/>
    </w:pPr>
    <w:rPr>
      <w:lang w:val="es-ES_tradnl" w:eastAsia="ja-JP"/>
    </w:rPr>
  </w:style>
  <w:style w:type="paragraph" w:styleId="Textoindependiente">
    <w:name w:val="Body Text"/>
    <w:basedOn w:val="Normal"/>
    <w:link w:val="TextoindependienteCar"/>
    <w:rsid w:val="00A20D2F"/>
    <w:pPr>
      <w:suppressAutoHyphens/>
      <w:spacing w:after="60"/>
    </w:pPr>
    <w:rPr>
      <w:b/>
      <w:sz w:val="20"/>
      <w:szCs w:val="20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A20D2F"/>
    <w:rPr>
      <w:rFonts w:ascii="Arial" w:hAnsi="Arial"/>
      <w:b/>
      <w:lang w:val="es-ES" w:eastAsia="ar-SA"/>
    </w:rPr>
  </w:style>
  <w:style w:type="paragraph" w:styleId="Listaconnmeros">
    <w:name w:val="List Number"/>
    <w:basedOn w:val="Normal"/>
    <w:semiHidden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nmeros2">
    <w:name w:val="List Number 2"/>
    <w:basedOn w:val="Normal"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nmeros3">
    <w:name w:val="List Number 3"/>
    <w:basedOn w:val="Normal"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nmeros4">
    <w:name w:val="List Number 4"/>
    <w:basedOn w:val="Normal"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nmeros5">
    <w:name w:val="List Number 5"/>
    <w:basedOn w:val="Normal"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styleId="Listaconvietas">
    <w:name w:val="List Bullet"/>
    <w:basedOn w:val="Normal"/>
    <w:autoRedefine/>
    <w:rsid w:val="003730BC"/>
    <w:pPr>
      <w:tabs>
        <w:tab w:val="num" w:pos="360"/>
      </w:tabs>
      <w:ind w:left="360" w:hanging="360"/>
    </w:pPr>
    <w:rPr>
      <w:lang w:val="es-PE" w:eastAsia="ja-JP"/>
    </w:rPr>
  </w:style>
  <w:style w:type="paragraph" w:styleId="Listaconvietas2">
    <w:name w:val="List Bullet 2"/>
    <w:basedOn w:val="Normal"/>
    <w:autoRedefine/>
    <w:semiHidden/>
    <w:rsid w:val="003730BC"/>
    <w:pPr>
      <w:tabs>
        <w:tab w:val="num" w:pos="643"/>
      </w:tabs>
      <w:ind w:left="643" w:hanging="360"/>
    </w:pPr>
    <w:rPr>
      <w:lang w:val="es-PE" w:eastAsia="ja-JP"/>
    </w:rPr>
  </w:style>
  <w:style w:type="paragraph" w:styleId="Listaconvietas3">
    <w:name w:val="List Bullet 3"/>
    <w:basedOn w:val="Normal"/>
    <w:autoRedefine/>
    <w:semiHidden/>
    <w:rsid w:val="003730BC"/>
    <w:pPr>
      <w:tabs>
        <w:tab w:val="num" w:pos="926"/>
      </w:tabs>
      <w:ind w:left="926" w:hanging="360"/>
    </w:pPr>
    <w:rPr>
      <w:lang w:val="es-PE" w:eastAsia="ja-JP"/>
    </w:rPr>
  </w:style>
  <w:style w:type="paragraph" w:styleId="Listaconvietas4">
    <w:name w:val="List Bullet 4"/>
    <w:basedOn w:val="Normal"/>
    <w:autoRedefine/>
    <w:semiHidden/>
    <w:rsid w:val="003730BC"/>
    <w:pPr>
      <w:tabs>
        <w:tab w:val="num" w:pos="1209"/>
      </w:tabs>
      <w:ind w:left="1209" w:hanging="360"/>
    </w:pPr>
    <w:rPr>
      <w:lang w:val="es-PE" w:eastAsia="ja-JP"/>
    </w:rPr>
  </w:style>
  <w:style w:type="paragraph" w:styleId="Listaconvietas5">
    <w:name w:val="List Bullet 5"/>
    <w:basedOn w:val="Normal"/>
    <w:autoRedefine/>
    <w:semiHidden/>
    <w:rsid w:val="003730BC"/>
    <w:pPr>
      <w:tabs>
        <w:tab w:val="num" w:pos="1492"/>
      </w:tabs>
      <w:ind w:left="1492" w:hanging="360"/>
    </w:pPr>
    <w:rPr>
      <w:lang w:val="es-PE" w:eastAsia="ja-JP"/>
    </w:rPr>
  </w:style>
  <w:style w:type="paragraph" w:customStyle="1" w:styleId="CodigoFuente">
    <w:name w:val="Codigo Fuente"/>
    <w:basedOn w:val="Normal"/>
    <w:rsid w:val="003730BC"/>
    <w:pPr>
      <w:ind w:left="357"/>
    </w:pPr>
    <w:rPr>
      <w:rFonts w:ascii="Courier New" w:hAnsi="Courier New"/>
      <w:lang w:val="es-PE" w:eastAsia="ja-JP"/>
    </w:rPr>
  </w:style>
  <w:style w:type="paragraph" w:styleId="TDC1">
    <w:name w:val="toc 1"/>
    <w:basedOn w:val="Normal"/>
    <w:next w:val="Normal"/>
    <w:autoRedefine/>
    <w:uiPriority w:val="39"/>
    <w:rsid w:val="00272B27"/>
  </w:style>
  <w:style w:type="paragraph" w:styleId="TDC2">
    <w:name w:val="toc 2"/>
    <w:basedOn w:val="Normal"/>
    <w:next w:val="Normal"/>
    <w:autoRedefine/>
    <w:uiPriority w:val="39"/>
    <w:rsid w:val="00272B27"/>
    <w:pPr>
      <w:tabs>
        <w:tab w:val="left" w:pos="960"/>
        <w:tab w:val="right" w:pos="8494"/>
      </w:tabs>
      <w:ind w:left="200"/>
    </w:pPr>
    <w:rPr>
      <w:noProof/>
    </w:rPr>
  </w:style>
  <w:style w:type="paragraph" w:customStyle="1" w:styleId="ATextoconvietas2">
    <w:name w:val="ATexto con viñetas 2"/>
    <w:basedOn w:val="Normal"/>
    <w:rsid w:val="008500A6"/>
    <w:pPr>
      <w:tabs>
        <w:tab w:val="left" w:pos="540"/>
        <w:tab w:val="num" w:pos="927"/>
        <w:tab w:val="left" w:pos="1620"/>
        <w:tab w:val="left" w:pos="1980"/>
      </w:tabs>
      <w:ind w:left="284" w:firstLine="283"/>
    </w:pPr>
    <w:rPr>
      <w:sz w:val="20"/>
      <w:szCs w:val="20"/>
      <w:lang w:val="es-PE" w:eastAsia="ja-JP"/>
    </w:rPr>
  </w:style>
  <w:style w:type="paragraph" w:customStyle="1" w:styleId="ATextodetablas">
    <w:name w:val="ATexto de tablas"/>
    <w:basedOn w:val="Normal"/>
    <w:rsid w:val="00EE1744"/>
    <w:pPr>
      <w:suppressAutoHyphens/>
      <w:jc w:val="center"/>
    </w:pPr>
    <w:rPr>
      <w:sz w:val="20"/>
      <w:szCs w:val="20"/>
      <w:lang w:val="es-PE" w:eastAsia="ar-SA"/>
    </w:rPr>
  </w:style>
  <w:style w:type="paragraph" w:styleId="TDC3">
    <w:name w:val="toc 3"/>
    <w:basedOn w:val="Normal"/>
    <w:next w:val="Normal"/>
    <w:autoRedefine/>
    <w:uiPriority w:val="39"/>
    <w:unhideWhenUsed/>
    <w:rsid w:val="00AF04B2"/>
    <w:pPr>
      <w:ind w:left="4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328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82C"/>
    <w:rPr>
      <w:rFonts w:ascii="Tahoma" w:hAnsi="Tahoma" w:cs="Tahoma"/>
      <w:sz w:val="16"/>
      <w:szCs w:val="16"/>
      <w:lang w:val="es-ES"/>
    </w:rPr>
  </w:style>
  <w:style w:type="paragraph" w:customStyle="1" w:styleId="MediumList2-Accent2">
    <w:name w:val="Medium List 2 - Accent 2"/>
    <w:hidden/>
    <w:uiPriority w:val="99"/>
    <w:semiHidden/>
    <w:rsid w:val="00C3282C"/>
    <w:rPr>
      <w:rFonts w:ascii="Arial" w:hAnsi="Arial"/>
      <w:sz w:val="24"/>
      <w:szCs w:val="24"/>
      <w:lang w:val="es-E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328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3282C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3282C"/>
    <w:rPr>
      <w:rFonts w:ascii="Arial" w:hAnsi="Arial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28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282C"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94508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F94508"/>
    <w:rPr>
      <w:rFonts w:ascii="Tahoma" w:hAnsi="Tahoma" w:cs="Tahoma"/>
      <w:sz w:val="16"/>
      <w:szCs w:val="16"/>
      <w:lang w:val="es-E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B54D4"/>
    <w:pPr>
      <w:spacing w:after="100"/>
      <w:ind w:left="720"/>
      <w:jc w:val="left"/>
    </w:pPr>
    <w:rPr>
      <w:rFonts w:ascii="Calibri" w:hAnsi="Calibri"/>
      <w:lang w:val="en-US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B54D4"/>
    <w:pPr>
      <w:spacing w:after="100"/>
      <w:ind w:left="960"/>
      <w:jc w:val="left"/>
    </w:pPr>
    <w:rPr>
      <w:rFonts w:ascii="Calibri" w:hAnsi="Calibri"/>
      <w:lang w:val="en-US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B54D4"/>
    <w:pPr>
      <w:spacing w:after="100"/>
      <w:ind w:left="1200"/>
      <w:jc w:val="left"/>
    </w:pPr>
    <w:rPr>
      <w:rFonts w:ascii="Calibri" w:hAnsi="Calibri"/>
      <w:lang w:val="en-US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B54D4"/>
    <w:pPr>
      <w:spacing w:after="100"/>
      <w:ind w:left="1440"/>
      <w:jc w:val="left"/>
    </w:pPr>
    <w:rPr>
      <w:rFonts w:ascii="Calibri" w:hAnsi="Calibri"/>
      <w:lang w:val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B54D4"/>
    <w:pPr>
      <w:spacing w:after="100"/>
      <w:ind w:left="1680"/>
      <w:jc w:val="left"/>
    </w:pPr>
    <w:rPr>
      <w:rFonts w:ascii="Calibri" w:hAnsi="Calibri"/>
      <w:lang w:val="en-US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B54D4"/>
    <w:pPr>
      <w:spacing w:after="100"/>
      <w:ind w:left="1920"/>
      <w:jc w:val="left"/>
    </w:pPr>
    <w:rPr>
      <w:rFonts w:ascii="Calibri" w:hAnsi="Calibri"/>
      <w:lang w:val="en-US"/>
    </w:rPr>
  </w:style>
  <w:style w:type="paragraph" w:styleId="Sangradetextonormal">
    <w:name w:val="Body Text Indent"/>
    <w:basedOn w:val="Normal"/>
    <w:link w:val="SangradetextonormalCar"/>
    <w:rsid w:val="001B540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1B540B"/>
    <w:rPr>
      <w:rFonts w:ascii="Arial" w:hAnsi="Arial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FB7588"/>
    <w:rPr>
      <w:color w:val="0000FF"/>
      <w:u w:val="single"/>
    </w:rPr>
  </w:style>
  <w:style w:type="paragraph" w:customStyle="1" w:styleId="Normal1">
    <w:name w:val="Normal1"/>
    <w:basedOn w:val="Normal"/>
    <w:rsid w:val="00D929D7"/>
    <w:pPr>
      <w:widowControl w:val="0"/>
      <w:spacing w:line="264" w:lineRule="auto"/>
      <w:ind w:left="425"/>
    </w:pPr>
    <w:rPr>
      <w:rFonts w:ascii="Times New Roman" w:hAnsi="Times New Roman"/>
      <w:lang w:eastAsia="es-ES"/>
    </w:rPr>
  </w:style>
  <w:style w:type="character" w:customStyle="1" w:styleId="Ttulo2Car">
    <w:name w:val="Título 2 Car"/>
    <w:aliases w:val="Título 2 Estándar Car"/>
    <w:basedOn w:val="Fuentedeprrafopredeter"/>
    <w:link w:val="Ttulo2"/>
    <w:rsid w:val="00C217CD"/>
    <w:rPr>
      <w:rFonts w:ascii="Arial" w:hAnsi="Arial"/>
      <w:b/>
      <w:sz w:val="24"/>
      <w:szCs w:val="24"/>
      <w:lang w:val="es-ES_tradnl" w:eastAsia="ja-JP"/>
    </w:rPr>
  </w:style>
  <w:style w:type="paragraph" w:customStyle="1" w:styleId="Tabletext">
    <w:name w:val="Tabletext"/>
    <w:basedOn w:val="Normal"/>
    <w:rsid w:val="002D3C17"/>
    <w:pPr>
      <w:keepLines/>
      <w:widowControl w:val="0"/>
      <w:spacing w:after="120" w:line="240" w:lineRule="atLeast"/>
      <w:jc w:val="left"/>
    </w:pPr>
    <w:rPr>
      <w:rFonts w:ascii="Times New Roman" w:hAnsi="Times New Roman"/>
      <w:sz w:val="20"/>
      <w:szCs w:val="20"/>
      <w:lang w:val="es-PE" w:eastAsia="es-PE"/>
    </w:rPr>
  </w:style>
  <w:style w:type="paragraph" w:styleId="Prrafodelista">
    <w:name w:val="List Paragraph"/>
    <w:basedOn w:val="Normal"/>
    <w:uiPriority w:val="34"/>
    <w:qFormat/>
    <w:rsid w:val="007B6EEB"/>
    <w:pPr>
      <w:ind w:left="720"/>
      <w:contextualSpacing/>
    </w:pPr>
  </w:style>
  <w:style w:type="character" w:styleId="nfasis">
    <w:name w:val="Emphasis"/>
    <w:basedOn w:val="Fuentedeprrafopredeter"/>
    <w:qFormat/>
    <w:rsid w:val="00C736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4647</Words>
  <Characters>25563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 Software</vt:lpstr>
    </vt:vector>
  </TitlesOfParts>
  <Company/>
  <LinksUpToDate>false</LinksUpToDate>
  <CharactersWithSpaces>30150</CharactersWithSpaces>
  <SharedDoc>false</SharedDoc>
  <HLinks>
    <vt:vector size="108" baseType="variant">
      <vt:variant>
        <vt:i4>1245241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_Toc260833893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_Toc260833892</vt:lpwstr>
      </vt:variant>
      <vt:variant>
        <vt:i4>1245241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_Toc260833891</vt:lpwstr>
      </vt:variant>
      <vt:variant>
        <vt:i4>1245241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_Toc260833890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_Toc260833889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_Toc260833888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_Toc260833887</vt:lpwstr>
      </vt:variant>
      <vt:variant>
        <vt:i4>1179705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_Toc260833886</vt:lpwstr>
      </vt:variant>
      <vt:variant>
        <vt:i4>1179705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_Toc260833885</vt:lpwstr>
      </vt:variant>
      <vt:variant>
        <vt:i4>1179705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_Toc260833884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_Toc260833883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_Toc260833882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_Toc260833881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_Toc260833880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_Toc260833879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_Toc260833878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_Toc260833877</vt:lpwstr>
      </vt:variant>
      <vt:variant>
        <vt:i4>1900601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_Toc260833876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 Software</dc:title>
  <dc:subject>ALRAZ</dc:subject>
  <dc:creator>Grupo 03</dc:creator>
  <cp:keywords>1.0</cp:keywords>
  <cp:lastModifiedBy>Renzo</cp:lastModifiedBy>
  <cp:revision>9</cp:revision>
  <cp:lastPrinted>2009-09-18T21:11:00Z</cp:lastPrinted>
  <dcterms:created xsi:type="dcterms:W3CDTF">2010-05-20T22:12:00Z</dcterms:created>
  <dcterms:modified xsi:type="dcterms:W3CDTF">2010-06-03T13:13:00Z</dcterms:modified>
</cp:coreProperties>
</file>