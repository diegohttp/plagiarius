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 xml:space="preserve">Sistema </w:t>
      </w:r>
      <w:proofErr w:type="spellStart"/>
      <w:r w:rsidRPr="002D3C17">
        <w:rPr>
          <w:rFonts w:ascii="Calibri" w:hAnsi="Calibri"/>
          <w:sz w:val="36"/>
        </w:rPr>
        <w:t>Antiplagium</w:t>
      </w:r>
      <w:proofErr w:type="spellEnd"/>
      <w:r w:rsidRPr="002D3C17">
        <w:rPr>
          <w:rFonts w:ascii="Calibri" w:hAnsi="Calibri"/>
          <w:sz w:val="36"/>
        </w:rPr>
        <w:t xml:space="preserve"> 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>Documento de Plan de Pruebas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390C6B" w:rsidP="002D3C17">
      <w:pPr>
        <w:pStyle w:val="Ttulo"/>
        <w:jc w:val="righ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Versión 3</w:t>
      </w:r>
      <w:r w:rsidR="002D3C17" w:rsidRPr="002D3C17">
        <w:rPr>
          <w:rFonts w:ascii="Calibri" w:hAnsi="Calibri"/>
          <w:sz w:val="36"/>
        </w:rPr>
        <w:t>.0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2D3C17" w:rsidP="002D3C17">
      <w:pPr>
        <w:rPr>
          <w:rFonts w:ascii="Calibri" w:hAnsi="Calibri"/>
          <w:sz w:val="20"/>
        </w:rPr>
        <w:sectPr w:rsidR="002D3C17" w:rsidRPr="002D3C17">
          <w:headerReference w:type="default" r:id="rId7"/>
          <w:footerReference w:type="even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A32E6" w:rsidRPr="002D3C17" w:rsidRDefault="00EA32E6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2D3C17">
      <w:pPr>
        <w:pStyle w:val="Ttulo"/>
        <w:rPr>
          <w:rFonts w:ascii="Calibri" w:hAnsi="Calibri"/>
        </w:rPr>
      </w:pPr>
      <w:r w:rsidRPr="002D3C17">
        <w:rPr>
          <w:rFonts w:ascii="Calibri" w:hAnsi="Calibri"/>
        </w:rPr>
        <w:t>Historial de Revisión</w:t>
      </w: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Autor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05/05/2010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Versión Inicial</w:t>
            </w:r>
          </w:p>
        </w:tc>
        <w:tc>
          <w:tcPr>
            <w:tcW w:w="2304" w:type="dxa"/>
          </w:tcPr>
          <w:p w:rsidR="00F83146" w:rsidRDefault="00F83146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Patricia Natividad</w:t>
            </w:r>
          </w:p>
          <w:p w:rsidR="00F1712B" w:rsidRPr="002D3C17" w:rsidRDefault="00F1712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20/05/2010</w:t>
            </w:r>
          </w:p>
        </w:tc>
        <w:tc>
          <w:tcPr>
            <w:tcW w:w="1152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2.0</w:t>
            </w:r>
          </w:p>
        </w:tc>
        <w:tc>
          <w:tcPr>
            <w:tcW w:w="374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corregida</w:t>
            </w:r>
          </w:p>
        </w:tc>
        <w:tc>
          <w:tcPr>
            <w:tcW w:w="2304" w:type="dxa"/>
          </w:tcPr>
          <w:p w:rsid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Gustavo Barnechea</w:t>
            </w:r>
          </w:p>
          <w:p w:rsidR="00017CDE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Piere</w:t>
            </w:r>
            <w:proofErr w:type="spellEnd"/>
            <w:r>
              <w:rPr>
                <w:rFonts w:ascii="Calibri" w:hAnsi="Calibri"/>
              </w:rPr>
              <w:t xml:space="preserve"> Cordero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03/06/2010</w:t>
            </w:r>
          </w:p>
        </w:tc>
        <w:tc>
          <w:tcPr>
            <w:tcW w:w="1152" w:type="dxa"/>
          </w:tcPr>
          <w:p w:rsidR="002D3C17" w:rsidRP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3.0</w:t>
            </w:r>
          </w:p>
        </w:tc>
        <w:tc>
          <w:tcPr>
            <w:tcW w:w="3744" w:type="dxa"/>
          </w:tcPr>
          <w:p w:rsidR="002D3C17" w:rsidRP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corregida</w:t>
            </w:r>
          </w:p>
        </w:tc>
        <w:tc>
          <w:tcPr>
            <w:tcW w:w="2304" w:type="dxa"/>
          </w:tcPr>
          <w:p w:rsid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  <w:p w:rsidR="00A76003" w:rsidRPr="002D3C17" w:rsidRDefault="00A76003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Patricia Natividad</w:t>
            </w:r>
          </w:p>
        </w:tc>
      </w:tr>
    </w:tbl>
    <w:p w:rsidR="00D8269C" w:rsidRPr="000C4DDD" w:rsidRDefault="00D8269C" w:rsidP="001B540B">
      <w:pPr>
        <w:pStyle w:val="Ttulo"/>
        <w:rPr>
          <w:rFonts w:ascii="Calibri" w:hAnsi="Calibri" w:cs="Arial"/>
          <w:b w:val="0"/>
          <w:szCs w:val="28"/>
          <w:lang w:val="es-ES" w:eastAsia="en-US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Pr="000C4DDD">
        <w:rPr>
          <w:rFonts w:ascii="Calibri" w:hAnsi="Calibri" w:cs="Arial"/>
          <w:szCs w:val="28"/>
        </w:rPr>
        <w:lastRenderedPageBreak/>
        <w:t>Tabla de Contenido</w:t>
      </w:r>
      <w:r w:rsidRPr="000C4DDD">
        <w:rPr>
          <w:rFonts w:ascii="Calibri" w:hAnsi="Calibri" w:cs="Arial"/>
          <w:szCs w:val="28"/>
        </w:rPr>
        <w:br/>
      </w:r>
    </w:p>
    <w:p w:rsidR="00E7112C" w:rsidRPr="000C4DDD" w:rsidRDefault="00A44EF3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r w:rsidRPr="00A44EF3">
        <w:rPr>
          <w:rFonts w:ascii="Calibri" w:hAnsi="Calibri" w:cs="Arial"/>
          <w:b/>
          <w:sz w:val="22"/>
          <w:szCs w:val="22"/>
        </w:rPr>
        <w:fldChar w:fldCharType="begin"/>
      </w:r>
      <w:r w:rsidR="00FB7588" w:rsidRPr="002D3C17">
        <w:rPr>
          <w:rFonts w:ascii="Calibri" w:hAnsi="Calibri" w:cs="Arial"/>
          <w:b/>
          <w:sz w:val="22"/>
          <w:szCs w:val="22"/>
        </w:rPr>
        <w:instrText xml:space="preserve"> TOC \o "1-3" \h \z \u </w:instrText>
      </w:r>
      <w:r w:rsidRPr="00A44EF3">
        <w:rPr>
          <w:rFonts w:ascii="Calibri" w:hAnsi="Calibri" w:cs="Arial"/>
          <w:b/>
          <w:sz w:val="22"/>
          <w:szCs w:val="22"/>
        </w:rPr>
        <w:fldChar w:fldCharType="separate"/>
      </w:r>
      <w:hyperlink w:anchor="_Toc262142562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1.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Introducción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_Toc262142562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63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2.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Características a ser probadas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_Toc262142563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64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3.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Características que no se probarán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_Toc262142564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65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4.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Criterios de aprobación o rechazo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_Toc262142565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66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5.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Secuencia de Pruebas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_Toc262142566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67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5.1.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_Toc262142567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5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68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5.2.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Documentos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_Toc262142568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5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69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5.3.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Detección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_Toc262142569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5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0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6.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Responsabilidad de Cada Integrante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_Toc262142570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6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1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7.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Cronograma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_Toc262142571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6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2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8.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Riesgos y Contingencias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_Toc262142572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7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3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Casos de Uso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_Toc262142573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8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74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9.1.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_Toc262142574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8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5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9.1.1.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Administrar Usuario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_Toc262142575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8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6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Eliminar Usuario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_Toc262142576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11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7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9.1.2.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Administrar Roles de Usuarios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_Toc262142577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12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8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Nuevo Rol de usuario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_Toc262142578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12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9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Consultar  Rol de usuario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_Toc262142579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12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0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9.1.3.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Log de Usuarios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_Toc262142580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13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81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9.2.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Documentos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_Toc262142581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14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2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9.2.1.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Registrar Documento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_Toc262142582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3"/>
        <w:tabs>
          <w:tab w:val="left" w:pos="144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3" w:history="1">
        <w:r w:rsidR="00E7112C" w:rsidRPr="000C4DDD">
          <w:rPr>
            <w:rStyle w:val="Hipervnculo"/>
            <w:rFonts w:asciiTheme="minorHAnsi" w:hAnsiTheme="minorHAnsi"/>
            <w:noProof/>
            <w:sz w:val="20"/>
            <w:szCs w:val="20"/>
          </w:rPr>
          <w:t>9.2.2.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/>
            <w:noProof/>
            <w:sz w:val="20"/>
            <w:szCs w:val="20"/>
          </w:rPr>
          <w:t>Caso de uso Registrar Categoría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_Toc262142583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84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9.3.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Detección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_Toc262142584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15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5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9.3.1.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Comparar documentos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_Toc262142585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15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6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9.3.2.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Mostrar resultado de comparación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_Toc262142586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15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7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10.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Pruebas de integración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_Toc262142587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17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88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10.1.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Comprobar la búsqueda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_Toc262142588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17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89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10.2.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Comprobar el registro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_Toc262142589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17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0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10.3.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Comprobar la modificación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_Toc262142590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17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1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10.4.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Comprobar la eliminación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_Toc262142591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17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2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10.5.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Comprobar privilegios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_Toc262142592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18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3" w:history="1"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10.6.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Mantenimiento de una Categoría y Buscar Categoría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_Toc262142593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18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4" w:history="1"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10.7.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Registrar y Modificar Categoría de Documento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_Toc262142594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18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5" w:history="1"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10.8.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Mantenimiento de Categoría con usuario autenticado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_Toc262142595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18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6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10.9.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Comparar un documento registrado recientemente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_Toc262142596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19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7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10.10.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Comparar un documento modificado recientemente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_Toc262142597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19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8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10.11.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Comparación de documentos realizado por un usuario nuevo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_Toc262142598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19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44EF3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9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10.12.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Comparación de documentos realizado por un usuario con área modificada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_Toc262142599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19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Default="00A44EF3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600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10.13.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Comparar documentos y Mostrar resultados de comparación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_Toc262142600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20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FB7588" w:rsidRPr="002D3C17" w:rsidRDefault="00A44EF3" w:rsidP="001B540B">
      <w:pPr>
        <w:pStyle w:val="Ttulo"/>
        <w:rPr>
          <w:rFonts w:ascii="Calibri" w:hAnsi="Calibri" w:cs="Arial"/>
          <w:b w:val="0"/>
          <w:sz w:val="20"/>
          <w:szCs w:val="20"/>
          <w:lang w:val="es-ES" w:eastAsia="en-US"/>
        </w:rPr>
      </w:pPr>
      <w:r w:rsidRPr="002D3C17">
        <w:rPr>
          <w:rFonts w:ascii="Calibri" w:hAnsi="Calibri" w:cs="Arial"/>
          <w:b w:val="0"/>
          <w:sz w:val="22"/>
          <w:szCs w:val="22"/>
          <w:lang w:val="es-ES" w:eastAsia="en-US"/>
        </w:rPr>
        <w:fldChar w:fldCharType="end"/>
      </w:r>
    </w:p>
    <w:p w:rsidR="00FB7588" w:rsidRPr="002D3C17" w:rsidRDefault="00FB7588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2E0170" w:rsidP="001B540B">
      <w:pPr>
        <w:pStyle w:val="Ttulo"/>
        <w:rPr>
          <w:rFonts w:ascii="Calibri" w:hAnsi="Calibri" w:cs="Arial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D8269C" w:rsidRPr="002D3C17">
        <w:rPr>
          <w:rFonts w:ascii="Calibri" w:hAnsi="Calibri" w:cs="Arial"/>
        </w:rPr>
        <w:lastRenderedPageBreak/>
        <w:t xml:space="preserve">Documento de </w:t>
      </w:r>
      <w:r w:rsidR="001B540B" w:rsidRPr="002D3C17">
        <w:rPr>
          <w:rFonts w:ascii="Calibri" w:hAnsi="Calibri" w:cs="Arial"/>
        </w:rPr>
        <w:t>Plan de Pruebas</w:t>
      </w:r>
      <w:bookmarkStart w:id="0" w:name="_Toc241003028"/>
    </w:p>
    <w:p w:rsidR="001B540B" w:rsidRPr="002D3C17" w:rsidRDefault="001B540B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1" w:name="_Toc262142562"/>
      <w:r w:rsidRPr="002D3C17">
        <w:rPr>
          <w:rFonts w:ascii="Calibri" w:hAnsi="Calibri" w:cs="Arial"/>
          <w:sz w:val="24"/>
        </w:rPr>
        <w:t>Introducción</w:t>
      </w:r>
      <w:bookmarkEnd w:id="1"/>
    </w:p>
    <w:p w:rsidR="001B540B" w:rsidRPr="002D3C17" w:rsidRDefault="001B540B" w:rsidP="001B540B">
      <w:pPr>
        <w:rPr>
          <w:rFonts w:ascii="Calibri" w:hAnsi="Calibri" w:cs="Arial"/>
          <w:sz w:val="20"/>
          <w:szCs w:val="20"/>
        </w:rPr>
      </w:pP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El presente documento </w:t>
      </w:r>
      <w:r w:rsidR="002D3C17">
        <w:rPr>
          <w:rFonts w:ascii="Calibri" w:hAnsi="Calibri" w:cs="Arial"/>
          <w:sz w:val="20"/>
          <w:szCs w:val="20"/>
        </w:rPr>
        <w:t>muestra</w:t>
      </w:r>
      <w:r w:rsidRPr="002D3C17">
        <w:rPr>
          <w:rFonts w:ascii="Calibri" w:hAnsi="Calibri" w:cs="Arial"/>
          <w:sz w:val="20"/>
          <w:szCs w:val="20"/>
        </w:rPr>
        <w:t xml:space="preserve"> una breve descripción de las actividades a desarrollarse durante el proceso de las pruebas del sistema, haciendo énfasis en los módulos que serán incluidos,</w:t>
      </w:r>
      <w:r w:rsidR="002D3C17">
        <w:rPr>
          <w:rFonts w:ascii="Calibri" w:hAnsi="Calibri" w:cs="Arial"/>
          <w:sz w:val="20"/>
          <w:szCs w:val="20"/>
        </w:rPr>
        <w:t xml:space="preserve"> las</w:t>
      </w:r>
      <w:r w:rsidRPr="002D3C17">
        <w:rPr>
          <w:rFonts w:ascii="Calibri" w:hAnsi="Calibri" w:cs="Arial"/>
          <w:sz w:val="20"/>
          <w:szCs w:val="20"/>
        </w:rPr>
        <w:t xml:space="preserve"> pruebas a desarrollarse</w:t>
      </w:r>
      <w:r w:rsidR="002D3C17">
        <w:rPr>
          <w:rFonts w:ascii="Calibri" w:hAnsi="Calibri" w:cs="Arial"/>
          <w:sz w:val="20"/>
          <w:szCs w:val="20"/>
        </w:rPr>
        <w:t xml:space="preserve"> y</w:t>
      </w:r>
      <w:r w:rsidRPr="002D3C17">
        <w:rPr>
          <w:rFonts w:ascii="Calibri" w:hAnsi="Calibri" w:cs="Arial"/>
          <w:sz w:val="20"/>
          <w:szCs w:val="20"/>
        </w:rPr>
        <w:t xml:space="preserve"> los participantes de la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 misma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. </w:t>
      </w:r>
      <w:r w:rsidR="002D3C17">
        <w:rPr>
          <w:rFonts w:ascii="Calibri" w:hAnsi="Calibri" w:cs="Arial"/>
          <w:sz w:val="20"/>
          <w:szCs w:val="20"/>
        </w:rPr>
        <w:t xml:space="preserve">Todo con la finalidad de </w:t>
      </w:r>
      <w:r w:rsidRPr="002D3C17">
        <w:rPr>
          <w:rFonts w:ascii="Calibri" w:hAnsi="Calibri" w:cs="Arial"/>
          <w:sz w:val="20"/>
          <w:szCs w:val="20"/>
        </w:rPr>
        <w:t>brindar las facilidades para ejecutar la verificación de la calidad del software producido. Se establecen algunas de las pruebas a ejecutarse en cada caso de uso implementado.</w:t>
      </w: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D8269C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2" w:name="_Toc262142563"/>
      <w:bookmarkEnd w:id="0"/>
      <w:r w:rsidRPr="002D3C17">
        <w:rPr>
          <w:rFonts w:ascii="Calibri" w:hAnsi="Calibri" w:cs="Arial"/>
          <w:sz w:val="24"/>
        </w:rPr>
        <w:t>Características a ser probadas</w:t>
      </w:r>
      <w:bookmarkEnd w:id="2"/>
    </w:p>
    <w:p w:rsidR="00D8269C" w:rsidRPr="002D3C17" w:rsidRDefault="00D8269C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probarán algunas características básicas de la funcionalidad del sistema, mostrando siempre por lo menos una condición en la que el caso se realiza exitosamente, y una en la que se produce un error que impide su realización con éxito.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También se probará la seguridad del sistema, ya que deberá permitir el acceso exclusivo a los usuarios registrados. Así mismo, deberá manejarse un control de privilegios de acceso a las diversas partes del sistema, esto dependerá del tipo de usuario que ingrese al sistema.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73411D" w:rsidRPr="002D3C17" w:rsidRDefault="0073411D" w:rsidP="0073411D">
      <w:pPr>
        <w:pStyle w:val="Ttulo1"/>
        <w:rPr>
          <w:rFonts w:ascii="Calibri" w:hAnsi="Calibri" w:cs="Arial"/>
          <w:sz w:val="24"/>
          <w:szCs w:val="20"/>
        </w:rPr>
      </w:pPr>
      <w:bookmarkStart w:id="3" w:name="_Toc262142564"/>
      <w:r w:rsidRPr="002D3C17">
        <w:rPr>
          <w:rFonts w:ascii="Calibri" w:hAnsi="Calibri" w:cs="Arial"/>
          <w:sz w:val="24"/>
          <w:szCs w:val="20"/>
        </w:rPr>
        <w:t>Características que no se probarán</w:t>
      </w:r>
      <w:bookmarkEnd w:id="3"/>
    </w:p>
    <w:p w:rsidR="0073411D" w:rsidRPr="002D3C17" w:rsidRDefault="0073411D" w:rsidP="0073411D">
      <w:pPr>
        <w:rPr>
          <w:rFonts w:ascii="Calibri" w:hAnsi="Calibri"/>
          <w:lang w:val="es-ES_tradnl" w:eastAsia="ja-JP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No se realizarán pruebas respecto de las distintas plataformas en las que puede utilizarse la solución planteada, y se deja en responsabilidad de los integrantes de cada módulo, en primera instancia, y posteriormente, a nivel de equipo, la ejecución y revisión de las mismas.</w:t>
      </w:r>
    </w:p>
    <w:p w:rsidR="001B540B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Tampoco se probarán la calidad del algoritmo utilizado para </w:t>
      </w:r>
      <w:r w:rsidR="002D3C17">
        <w:rPr>
          <w:rFonts w:ascii="Calibri" w:hAnsi="Calibri" w:cs="Arial"/>
          <w:sz w:val="20"/>
          <w:szCs w:val="20"/>
        </w:rPr>
        <w:t>la detección de plagio</w:t>
      </w:r>
      <w:r w:rsidRPr="002D3C17">
        <w:rPr>
          <w:rFonts w:ascii="Calibri" w:hAnsi="Calibri" w:cs="Arial"/>
          <w:sz w:val="20"/>
          <w:szCs w:val="20"/>
        </w:rPr>
        <w:t xml:space="preserve"> ni la rapidez del mismo.</w:t>
      </w:r>
    </w:p>
    <w:p w:rsidR="0073411D" w:rsidRPr="00017CDE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  <w:u w:val="single"/>
        </w:rPr>
      </w:pPr>
    </w:p>
    <w:p w:rsidR="001B540B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4" w:name="_Toc262142565"/>
      <w:r w:rsidRPr="002D3C17">
        <w:rPr>
          <w:rFonts w:ascii="Calibri" w:hAnsi="Calibri" w:cs="Arial"/>
          <w:sz w:val="24"/>
          <w:szCs w:val="20"/>
        </w:rPr>
        <w:t>Criterios de aprobación o rechazo</w:t>
      </w:r>
      <w:bookmarkEnd w:id="4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Los criterios dependen de la lógica propia de cada caso de uso, y se presentan casos en los que se producen con éxito.</w:t>
      </w:r>
    </w:p>
    <w:p w:rsidR="00F749E7" w:rsidRPr="002D3C17" w:rsidRDefault="00F749E7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5" w:name="_Toc262142566"/>
      <w:r w:rsidRPr="002D3C17">
        <w:rPr>
          <w:rFonts w:ascii="Calibri" w:hAnsi="Calibri" w:cs="Arial"/>
          <w:sz w:val="24"/>
          <w:szCs w:val="20"/>
        </w:rPr>
        <w:t>Secuencia de Pruebas</w:t>
      </w:r>
      <w:bookmarkEnd w:id="5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asegurará que los datos ingresados sean válidos, además los resultados producidos de estos datos deberán ser correctos. Se probarán mantenimientos, transacciones y reportes respectivamente. Los casos de uso involucrados en cada una de las etapas mencionadas se probarán siguiendo el ciclo de desarrollo de software.</w:t>
      </w:r>
    </w:p>
    <w:p w:rsidR="000B6E04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Pr="002D3C17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Default="002D3C17" w:rsidP="000B6E04">
      <w:pPr>
        <w:pStyle w:val="Ttulo2"/>
        <w:rPr>
          <w:rFonts w:ascii="Calibri" w:hAnsi="Calibri" w:cs="Arial"/>
          <w:sz w:val="20"/>
          <w:szCs w:val="20"/>
        </w:rPr>
      </w:pPr>
      <w:bookmarkStart w:id="6" w:name="_Toc262142567"/>
      <w:r>
        <w:rPr>
          <w:rFonts w:ascii="Calibri" w:hAnsi="Calibri" w:cs="Arial"/>
          <w:sz w:val="20"/>
          <w:szCs w:val="20"/>
        </w:rPr>
        <w:lastRenderedPageBreak/>
        <w:t>Módulo de Usuarios</w:t>
      </w:r>
      <w:bookmarkEnd w:id="6"/>
    </w:p>
    <w:p w:rsidR="002A382E" w:rsidRDefault="002A382E" w:rsidP="002A382E">
      <w:pPr>
        <w:rPr>
          <w:lang w:val="es-ES_tradnl" w:eastAsia="ja-JP"/>
        </w:rPr>
      </w:pP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Administrar Usuarios</w:t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Usuarios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Administrar Roles de Usuarios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Roles de Usuario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Log de transacciones de los usuarios</w:t>
      </w:r>
    </w:p>
    <w:p w:rsidR="00CC3280" w:rsidRDefault="00CC3280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>
        <w:rPr>
          <w:rFonts w:ascii="Calibri" w:hAnsi="Calibri"/>
          <w:sz w:val="20"/>
          <w:szCs w:val="20"/>
          <w:lang w:val="es-ES_tradnl"/>
        </w:rPr>
        <w:t xml:space="preserve">Caso de Uso </w:t>
      </w:r>
      <w:r w:rsidRPr="00CC3280">
        <w:rPr>
          <w:rFonts w:ascii="Calibri" w:hAnsi="Calibri"/>
          <w:sz w:val="20"/>
          <w:szCs w:val="20"/>
          <w:lang w:val="es-ES_tradnl"/>
        </w:rPr>
        <w:t>Autenticar el inicio y cierre de sesión del sistema.</w:t>
      </w:r>
    </w:p>
    <w:p w:rsidR="00CC3280" w:rsidRPr="002D3C17" w:rsidRDefault="00CC3280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2A382E" w:rsidRDefault="002A382E" w:rsidP="002A382E">
      <w:pPr>
        <w:ind w:left="709"/>
        <w:rPr>
          <w:lang w:val="es-ES_tradnl" w:eastAsia="ja-JP"/>
        </w:rPr>
      </w:pPr>
    </w:p>
    <w:p w:rsidR="00D06EBD" w:rsidRPr="002A382E" w:rsidRDefault="00D06EBD" w:rsidP="002A382E">
      <w:pPr>
        <w:ind w:left="709"/>
        <w:rPr>
          <w:lang w:val="es-ES_tradnl" w:eastAsia="ja-JP"/>
        </w:rPr>
      </w:pPr>
      <w:r>
        <w:rPr>
          <w:noProof/>
          <w:lang w:val="es-PE" w:eastAsia="es-PE"/>
        </w:rPr>
        <w:drawing>
          <wp:inline distT="0" distB="0" distL="0" distR="0">
            <wp:extent cx="5486400" cy="2282593"/>
            <wp:effectExtent l="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E7" w:rsidRPr="002D3C17" w:rsidRDefault="00F749E7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0B6E04">
      <w:pPr>
        <w:pStyle w:val="Ttulo2"/>
        <w:rPr>
          <w:rFonts w:ascii="Calibri" w:hAnsi="Calibri" w:cs="Arial"/>
          <w:sz w:val="20"/>
          <w:szCs w:val="20"/>
        </w:rPr>
      </w:pPr>
      <w:bookmarkStart w:id="7" w:name="_Toc262142568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8175CC">
        <w:rPr>
          <w:rFonts w:ascii="Calibri" w:hAnsi="Calibri" w:cs="Arial"/>
          <w:sz w:val="20"/>
          <w:szCs w:val="20"/>
        </w:rPr>
        <w:t>Documentos</w:t>
      </w:r>
      <w:bookmarkEnd w:id="7"/>
    </w:p>
    <w:p w:rsidR="00FB7588" w:rsidRPr="002D3C17" w:rsidRDefault="00FB7588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B75EC0" w:rsidRDefault="00B75EC0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</w:r>
      <w:r w:rsidR="00F11133" w:rsidRPr="002D3C17">
        <w:rPr>
          <w:rFonts w:ascii="Calibri" w:hAnsi="Calibri" w:cs="Arial"/>
          <w:sz w:val="20"/>
          <w:szCs w:val="20"/>
        </w:rPr>
        <w:t xml:space="preserve"> </w:t>
      </w:r>
      <w:r w:rsidR="008175CC">
        <w:rPr>
          <w:rFonts w:ascii="Calibri" w:hAnsi="Calibri" w:cs="Arial"/>
          <w:sz w:val="20"/>
          <w:szCs w:val="20"/>
        </w:rPr>
        <w:t>Administrar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Administrar categorías de documentos</w:t>
      </w:r>
    </w:p>
    <w:p w:rsidR="006C2C52" w:rsidRPr="002D3C17" w:rsidRDefault="008175CC" w:rsidP="00CF1FFF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categoría de documentos</w:t>
      </w:r>
    </w:p>
    <w:p w:rsidR="000B6E04" w:rsidRPr="002D3C17" w:rsidRDefault="000B6E04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ab/>
      </w:r>
      <w:r w:rsidR="00CF1FFF">
        <w:rPr>
          <w:rFonts w:ascii="Calibri" w:hAnsi="Calibri" w:cs="Arial"/>
          <w:noProof/>
          <w:sz w:val="20"/>
          <w:szCs w:val="20"/>
          <w:lang w:val="es-PE" w:eastAsia="es-PE"/>
        </w:rPr>
        <w:drawing>
          <wp:inline distT="0" distB="0" distL="0" distR="0">
            <wp:extent cx="5715000" cy="1743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35" w:rsidRDefault="00153935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CF1FFF" w:rsidRPr="002D3C17" w:rsidRDefault="00CF1FFF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53935" w:rsidRPr="002D3C17" w:rsidRDefault="00153935" w:rsidP="00153935">
      <w:pPr>
        <w:pStyle w:val="Ttulo2"/>
        <w:rPr>
          <w:rFonts w:ascii="Calibri" w:hAnsi="Calibri" w:cs="Arial"/>
          <w:sz w:val="20"/>
          <w:szCs w:val="20"/>
        </w:rPr>
      </w:pPr>
      <w:bookmarkStart w:id="8" w:name="_Toc244675587"/>
      <w:bookmarkStart w:id="9" w:name="_Toc262142569"/>
      <w:r w:rsidRPr="002D3C17">
        <w:rPr>
          <w:rFonts w:ascii="Calibri" w:hAnsi="Calibri" w:cs="Arial"/>
          <w:sz w:val="20"/>
          <w:szCs w:val="20"/>
        </w:rPr>
        <w:t xml:space="preserve">Módulo de </w:t>
      </w:r>
      <w:bookmarkEnd w:id="8"/>
      <w:r w:rsidR="008175CC">
        <w:rPr>
          <w:rFonts w:ascii="Calibri" w:hAnsi="Calibri" w:cs="Arial"/>
          <w:sz w:val="20"/>
          <w:szCs w:val="20"/>
        </w:rPr>
        <w:t>Detección</w:t>
      </w:r>
      <w:bookmarkEnd w:id="9"/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A521C4" w:rsidRDefault="00153935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lastRenderedPageBreak/>
        <w:t>Casos de uso</w:t>
      </w:r>
      <w:r w:rsidR="00A521C4">
        <w:rPr>
          <w:rFonts w:ascii="Calibri" w:hAnsi="Calibri" w:cs="Arial"/>
          <w:sz w:val="20"/>
          <w:szCs w:val="20"/>
        </w:rPr>
        <w:t>:</w:t>
      </w:r>
      <w:r w:rsidR="00A521C4">
        <w:rPr>
          <w:rFonts w:ascii="Calibri" w:hAnsi="Calibri" w:cs="Arial"/>
          <w:sz w:val="20"/>
          <w:szCs w:val="20"/>
        </w:rPr>
        <w:tab/>
        <w:t>Comparar documentos</w:t>
      </w:r>
    </w:p>
    <w:p w:rsidR="00A521C4" w:rsidRPr="00A521C4" w:rsidRDefault="00A521C4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Caso de uso:</w:t>
      </w:r>
      <w:r>
        <w:rPr>
          <w:rFonts w:ascii="Calibri" w:hAnsi="Calibri" w:cs="Arial"/>
          <w:sz w:val="20"/>
          <w:szCs w:val="20"/>
        </w:rPr>
        <w:tab/>
        <w:t xml:space="preserve">Mostrar resultados de comparación </w:t>
      </w:r>
    </w:p>
    <w:p w:rsidR="00153935" w:rsidRPr="008D7D9A" w:rsidRDefault="00A521C4" w:rsidP="008D7D9A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>
        <w:rPr>
          <w:rFonts w:ascii="Calibri" w:hAnsi="Calibri" w:cs="Arial"/>
          <w:b/>
          <w:noProof/>
          <w:sz w:val="44"/>
          <w:szCs w:val="20"/>
          <w:lang w:val="es-PE" w:eastAsia="es-PE"/>
        </w:rPr>
        <w:drawing>
          <wp:inline distT="0" distB="0" distL="0" distR="0">
            <wp:extent cx="5629275" cy="175260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76" w:rsidRPr="000C4DDD" w:rsidRDefault="004B1D76" w:rsidP="004B1D76">
      <w:pPr>
        <w:pStyle w:val="Ttulo1"/>
        <w:rPr>
          <w:rFonts w:ascii="Calibri" w:hAnsi="Calibri" w:cs="Arial"/>
          <w:szCs w:val="28"/>
        </w:rPr>
      </w:pPr>
      <w:bookmarkStart w:id="10" w:name="_Toc262142570"/>
      <w:r w:rsidRPr="000C4DDD">
        <w:rPr>
          <w:rFonts w:ascii="Calibri" w:hAnsi="Calibri" w:cs="Arial"/>
          <w:szCs w:val="28"/>
        </w:rPr>
        <w:t>Responsabilidad de Cada Integrante</w:t>
      </w:r>
      <w:bookmarkEnd w:id="10"/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proofErr w:type="spellStart"/>
      <w:r>
        <w:rPr>
          <w:rFonts w:ascii="Calibri" w:hAnsi="Calibri"/>
          <w:i/>
          <w:sz w:val="20"/>
          <w:szCs w:val="20"/>
          <w:lang w:val="es-ES_tradnl" w:eastAsia="ja-JP"/>
        </w:rPr>
        <w:t>Piere</w:t>
      </w:r>
      <w:proofErr w:type="spellEnd"/>
      <w:r>
        <w:rPr>
          <w:rFonts w:ascii="Calibri" w:hAnsi="Calibri"/>
          <w:i/>
          <w:sz w:val="20"/>
          <w:szCs w:val="20"/>
          <w:lang w:val="es-ES_tradnl" w:eastAsia="ja-JP"/>
        </w:rPr>
        <w:t xml:space="preserve"> Cordero Príncipe</w:t>
      </w: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Gustavo Barrenechea Ocaña</w:t>
      </w: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Patricia Natividad Gómez</w:t>
      </w:r>
    </w:p>
    <w:p w:rsidR="00D929D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 xml:space="preserve">Renzo Gómez </w:t>
      </w:r>
    </w:p>
    <w:p w:rsidR="008175CC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Kim Alvarado Caldas</w:t>
      </w:r>
    </w:p>
    <w:p w:rsidR="001370A6" w:rsidRDefault="001370A6" w:rsidP="001370A6">
      <w:pPr>
        <w:ind w:left="720"/>
        <w:rPr>
          <w:rFonts w:ascii="Calibri" w:hAnsi="Calibri"/>
          <w:i/>
          <w:sz w:val="20"/>
          <w:szCs w:val="20"/>
          <w:lang w:val="es-ES_tradnl" w:eastAsia="ja-JP"/>
        </w:rPr>
      </w:pPr>
    </w:p>
    <w:tbl>
      <w:tblPr>
        <w:tblW w:w="83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270"/>
        <w:gridCol w:w="1773"/>
        <w:gridCol w:w="1276"/>
      </w:tblGrid>
      <w:tr w:rsidR="001370A6" w:rsidRPr="002D3C17" w:rsidTr="003E596A">
        <w:trPr>
          <w:trHeight w:val="317"/>
          <w:jc w:val="center"/>
        </w:trPr>
        <w:tc>
          <w:tcPr>
            <w:tcW w:w="5270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1773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276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Iteración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2A382E" w:rsidRDefault="002A382E" w:rsidP="002A382E">
            <w:pPr>
              <w:pStyle w:val="Sangradetextonormal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  </w:t>
            </w:r>
            <w:r w:rsidRPr="0095424F">
              <w:rPr>
                <w:rFonts w:ascii="Calibri" w:hAnsi="Calibri" w:cs="Arial"/>
                <w:sz w:val="20"/>
                <w:szCs w:val="20"/>
              </w:rPr>
              <w:t>Caso de Uso Administrar Usuarios</w:t>
            </w:r>
          </w:p>
        </w:tc>
        <w:tc>
          <w:tcPr>
            <w:tcW w:w="1773" w:type="dxa"/>
          </w:tcPr>
          <w:p w:rsidR="001370A6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Default="002A382E" w:rsidP="003E596A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Consultar Usuarios</w:t>
            </w:r>
          </w:p>
        </w:tc>
        <w:tc>
          <w:tcPr>
            <w:tcW w:w="1773" w:type="dxa"/>
          </w:tcPr>
          <w:p w:rsidR="001370A6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Default="002A382E" w:rsidP="003E596A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Administrar Roles de Usuarios</w:t>
            </w:r>
          </w:p>
        </w:tc>
        <w:tc>
          <w:tcPr>
            <w:tcW w:w="1773" w:type="dxa"/>
          </w:tcPr>
          <w:p w:rsidR="001370A6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b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2A382E" w:rsidRPr="002D3C17" w:rsidTr="003E596A">
        <w:trPr>
          <w:trHeight w:val="317"/>
          <w:jc w:val="center"/>
        </w:trPr>
        <w:tc>
          <w:tcPr>
            <w:tcW w:w="5270" w:type="dxa"/>
          </w:tcPr>
          <w:p w:rsidR="002A382E" w:rsidRPr="0095424F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Consultar Roles de Usuario</w:t>
            </w:r>
          </w:p>
        </w:tc>
        <w:tc>
          <w:tcPr>
            <w:tcW w:w="1773" w:type="dxa"/>
          </w:tcPr>
          <w:p w:rsidR="002A382E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b</w:t>
            </w:r>
          </w:p>
        </w:tc>
        <w:tc>
          <w:tcPr>
            <w:tcW w:w="1276" w:type="dxa"/>
          </w:tcPr>
          <w:p w:rsidR="002A382E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2A382E" w:rsidRPr="002D3C17" w:rsidTr="003E596A">
        <w:trPr>
          <w:trHeight w:val="317"/>
          <w:jc w:val="center"/>
        </w:trPr>
        <w:tc>
          <w:tcPr>
            <w:tcW w:w="5270" w:type="dxa"/>
          </w:tcPr>
          <w:p w:rsidR="002A382E" w:rsidRPr="0095424F" w:rsidRDefault="002A382E" w:rsidP="002A382E">
            <w:pPr>
              <w:pStyle w:val="Sangradetextonormal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95424F">
              <w:rPr>
                <w:rFonts w:ascii="Calibri" w:hAnsi="Calibri" w:cs="Arial"/>
                <w:sz w:val="20"/>
                <w:szCs w:val="20"/>
              </w:rPr>
              <w:t>Caso de Uso Consultar Log de transacciones</w:t>
            </w:r>
          </w:p>
        </w:tc>
        <w:tc>
          <w:tcPr>
            <w:tcW w:w="1773" w:type="dxa"/>
          </w:tcPr>
          <w:p w:rsidR="002A382E" w:rsidRPr="002A382E" w:rsidRDefault="00CC3280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 y b</w:t>
            </w:r>
          </w:p>
        </w:tc>
        <w:tc>
          <w:tcPr>
            <w:tcW w:w="1276" w:type="dxa"/>
          </w:tcPr>
          <w:p w:rsidR="002A382E" w:rsidRPr="002A382E" w:rsidRDefault="00CC3280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CC3280" w:rsidRPr="002D3C17" w:rsidTr="003E596A">
        <w:trPr>
          <w:trHeight w:val="317"/>
          <w:jc w:val="center"/>
        </w:trPr>
        <w:tc>
          <w:tcPr>
            <w:tcW w:w="5270" w:type="dxa"/>
          </w:tcPr>
          <w:p w:rsidR="00CC3280" w:rsidRDefault="00CC3280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Caso de Uso </w:t>
            </w:r>
            <w:r w:rsidRPr="00CC3280">
              <w:rPr>
                <w:rFonts w:ascii="Calibri" w:hAnsi="Calibri"/>
                <w:sz w:val="20"/>
                <w:szCs w:val="20"/>
                <w:lang w:val="es-ES_tradnl"/>
              </w:rPr>
              <w:t>Autenticar el inicio y cierre de sesión del sistema.</w:t>
            </w:r>
          </w:p>
        </w:tc>
        <w:tc>
          <w:tcPr>
            <w:tcW w:w="1773" w:type="dxa"/>
          </w:tcPr>
          <w:p w:rsidR="00CC3280" w:rsidRPr="008175CC" w:rsidRDefault="00CC3280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 y b</w:t>
            </w:r>
          </w:p>
        </w:tc>
        <w:tc>
          <w:tcPr>
            <w:tcW w:w="1276" w:type="dxa"/>
          </w:tcPr>
          <w:p w:rsidR="00CC3280" w:rsidRPr="00740AEE" w:rsidRDefault="00CC3280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Administrar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2D3C17" w:rsidTr="003E596A">
        <w:trPr>
          <w:trHeight w:val="296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Administrar categorías de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categorías de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740AEE" w:rsidTr="003E596A">
        <w:trPr>
          <w:trHeight w:val="317"/>
          <w:jc w:val="center"/>
        </w:trPr>
        <w:tc>
          <w:tcPr>
            <w:tcW w:w="5270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 xml:space="preserve">Comparar documentos </w:t>
            </w:r>
          </w:p>
        </w:tc>
        <w:tc>
          <w:tcPr>
            <w:tcW w:w="1773" w:type="dxa"/>
          </w:tcPr>
          <w:p w:rsidR="001370A6" w:rsidRPr="00740AEE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d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740AEE" w:rsidTr="003E596A">
        <w:trPr>
          <w:trHeight w:val="317"/>
          <w:jc w:val="center"/>
        </w:trPr>
        <w:tc>
          <w:tcPr>
            <w:tcW w:w="5270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Mostrar resultados de comparación</w:t>
            </w:r>
          </w:p>
        </w:tc>
        <w:tc>
          <w:tcPr>
            <w:tcW w:w="1773" w:type="dxa"/>
          </w:tcPr>
          <w:p w:rsidR="001370A6" w:rsidRPr="00740AEE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e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</w:tbl>
    <w:p w:rsidR="00AB2F4D" w:rsidRPr="002D3C17" w:rsidRDefault="00AB2F4D" w:rsidP="0073411D">
      <w:pPr>
        <w:pStyle w:val="Sangradetextonormal"/>
        <w:ind w:left="0"/>
        <w:rPr>
          <w:rFonts w:ascii="Calibri" w:hAnsi="Calibri" w:cs="Arial"/>
          <w:sz w:val="20"/>
          <w:szCs w:val="20"/>
          <w:lang w:val="es-PE"/>
        </w:rPr>
      </w:pPr>
    </w:p>
    <w:p w:rsidR="004B1D76" w:rsidRPr="000C4DDD" w:rsidRDefault="004B1D76" w:rsidP="004B1D76">
      <w:pPr>
        <w:pStyle w:val="Ttulo1"/>
        <w:rPr>
          <w:rFonts w:ascii="Calibri" w:hAnsi="Calibri" w:cs="Arial"/>
          <w:szCs w:val="28"/>
        </w:rPr>
      </w:pPr>
      <w:bookmarkStart w:id="11" w:name="_Toc262142571"/>
      <w:r w:rsidRPr="000C4DDD">
        <w:rPr>
          <w:rFonts w:ascii="Calibri" w:hAnsi="Calibri" w:cs="Arial"/>
          <w:szCs w:val="28"/>
        </w:rPr>
        <w:t>Cronograma</w:t>
      </w:r>
      <w:bookmarkEnd w:id="11"/>
    </w:p>
    <w:p w:rsidR="004B1D76" w:rsidRPr="002D3C17" w:rsidRDefault="004B1D76" w:rsidP="004B1D76">
      <w:pPr>
        <w:rPr>
          <w:rFonts w:ascii="Calibri" w:hAnsi="Calibri"/>
          <w:sz w:val="20"/>
          <w:szCs w:val="20"/>
          <w:lang w:val="es-ES_tradnl" w:eastAsia="ja-JP"/>
        </w:rPr>
      </w:pPr>
    </w:p>
    <w:p w:rsidR="00454804" w:rsidRPr="002D3C17" w:rsidRDefault="00CF1FFF" w:rsidP="0069516A">
      <w:pPr>
        <w:ind w:left="-600"/>
        <w:rPr>
          <w:rFonts w:ascii="Calibri" w:hAnsi="Calibri"/>
          <w:color w:val="FF0000"/>
          <w:sz w:val="20"/>
          <w:szCs w:val="20"/>
          <w:lang w:val="es-ES_tradnl" w:eastAsia="ja-JP"/>
        </w:rPr>
      </w:pPr>
      <w:r>
        <w:rPr>
          <w:rFonts w:ascii="Calibri" w:hAnsi="Calibri"/>
          <w:noProof/>
          <w:color w:val="FF0000"/>
          <w:sz w:val="20"/>
          <w:szCs w:val="20"/>
          <w:lang w:val="es-PE" w:eastAsia="es-P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121285</wp:posOffset>
            </wp:positionV>
            <wp:extent cx="6073775" cy="882015"/>
            <wp:effectExtent l="19050" t="0" r="317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16A" w:rsidRPr="002D3C17" w:rsidRDefault="0069516A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AB2F4D" w:rsidRPr="002D3C17" w:rsidRDefault="00AB2F4D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73411D" w:rsidRPr="000C4DDD" w:rsidRDefault="0069516A" w:rsidP="0073411D">
      <w:pPr>
        <w:pStyle w:val="Ttulo1"/>
        <w:rPr>
          <w:rFonts w:ascii="Calibri" w:hAnsi="Calibri" w:cs="Arial"/>
          <w:szCs w:val="28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2" w:name="_Toc262142572"/>
      <w:r w:rsidR="0073411D" w:rsidRPr="000C4DDD">
        <w:rPr>
          <w:rFonts w:ascii="Calibri" w:hAnsi="Calibri" w:cs="Arial"/>
          <w:szCs w:val="28"/>
        </w:rPr>
        <w:lastRenderedPageBreak/>
        <w:t>Riesgos y Contingencias</w:t>
      </w:r>
      <w:bookmarkEnd w:id="12"/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p w:rsidR="0073411D" w:rsidRPr="002D3C17" w:rsidRDefault="008B7A13" w:rsidP="0073411D">
      <w:pPr>
        <w:ind w:left="709"/>
        <w:rPr>
          <w:rFonts w:ascii="Calibri" w:hAnsi="Calibri"/>
          <w:sz w:val="20"/>
          <w:szCs w:val="20"/>
          <w:lang w:val="es-ES_tradnl" w:eastAsia="ja-JP"/>
        </w:rPr>
      </w:pPr>
      <w:r>
        <w:rPr>
          <w:rFonts w:ascii="Calibri" w:hAnsi="Calibri"/>
          <w:sz w:val="20"/>
          <w:szCs w:val="20"/>
          <w:lang w:val="es-ES_tradnl" w:eastAsia="ja-JP"/>
        </w:rPr>
        <w:t>A continuación s</w:t>
      </w:r>
      <w:r w:rsidR="0073411D" w:rsidRPr="002D3C17">
        <w:rPr>
          <w:rFonts w:ascii="Calibri" w:hAnsi="Calibri"/>
          <w:sz w:val="20"/>
          <w:szCs w:val="20"/>
          <w:lang w:val="es-ES_tradnl" w:eastAsia="ja-JP"/>
        </w:rPr>
        <w:t>e presentan los riesgos y sus respectivas contingencias que podrían presentarse durante el desarrollo del Plan de Pruebas.</w:t>
      </w:r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5"/>
        <w:gridCol w:w="1706"/>
        <w:gridCol w:w="1651"/>
        <w:gridCol w:w="806"/>
        <w:gridCol w:w="983"/>
        <w:gridCol w:w="2137"/>
        <w:gridCol w:w="1478"/>
      </w:tblGrid>
      <w:tr w:rsidR="00A4622F" w:rsidRPr="002D3C17" w:rsidTr="00A4622F">
        <w:tc>
          <w:tcPr>
            <w:tcW w:w="455" w:type="dxa"/>
            <w:shd w:val="clear" w:color="auto" w:fill="A6A6A6"/>
            <w:vAlign w:val="center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Nº</w:t>
            </w:r>
          </w:p>
        </w:tc>
        <w:tc>
          <w:tcPr>
            <w:tcW w:w="1706" w:type="dxa"/>
            <w:shd w:val="clear" w:color="auto" w:fill="A6A6A6"/>
            <w:vAlign w:val="center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Riesgos</w:t>
            </w:r>
          </w:p>
        </w:tc>
        <w:tc>
          <w:tcPr>
            <w:tcW w:w="1651" w:type="dxa"/>
            <w:shd w:val="clear" w:color="auto" w:fill="A6A6A6"/>
            <w:vAlign w:val="center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Consecuencias</w:t>
            </w:r>
          </w:p>
        </w:tc>
        <w:tc>
          <w:tcPr>
            <w:tcW w:w="806" w:type="dxa"/>
            <w:shd w:val="clear" w:color="auto" w:fill="A6A6A6"/>
            <w:vAlign w:val="center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proofErr w:type="spellStart"/>
            <w:r w:rsidRPr="002D3C17">
              <w:rPr>
                <w:rFonts w:ascii="Calibri" w:hAnsi="Calibri" w:cs="Arial"/>
                <w:sz w:val="20"/>
                <w:szCs w:val="20"/>
              </w:rPr>
              <w:t>Prob</w:t>
            </w:r>
            <w:proofErr w:type="spellEnd"/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  <w:tc>
          <w:tcPr>
            <w:tcW w:w="983" w:type="dxa"/>
            <w:shd w:val="clear" w:color="auto" w:fill="A6A6A6"/>
            <w:vAlign w:val="center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Impacto</w:t>
            </w:r>
          </w:p>
        </w:tc>
        <w:tc>
          <w:tcPr>
            <w:tcW w:w="2137" w:type="dxa"/>
            <w:shd w:val="clear" w:color="auto" w:fill="A6A6A6"/>
            <w:vAlign w:val="center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Contingencias</w:t>
            </w:r>
          </w:p>
        </w:tc>
        <w:tc>
          <w:tcPr>
            <w:tcW w:w="1478" w:type="dxa"/>
            <w:shd w:val="clear" w:color="auto" w:fill="A6A6A6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Responsable</w:t>
            </w:r>
          </w:p>
        </w:tc>
      </w:tr>
      <w:tr w:rsidR="00A4622F" w:rsidRPr="002D3C17" w:rsidTr="00A4622F">
        <w:tc>
          <w:tcPr>
            <w:tcW w:w="455" w:type="dxa"/>
          </w:tcPr>
          <w:p w:rsidR="00A4622F" w:rsidRPr="002D3C17" w:rsidRDefault="00A4622F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706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Defectos del sistema detectados durante las pruebas.</w:t>
            </w:r>
          </w:p>
        </w:tc>
        <w:tc>
          <w:tcPr>
            <w:tcW w:w="1651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el desarrollo del software y reorganización del tiempo</w:t>
            </w:r>
          </w:p>
        </w:tc>
        <w:tc>
          <w:tcPr>
            <w:tcW w:w="806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983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137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Registrar las incidencias y la información asociada a las mismas para su posterior revisión.</w:t>
            </w:r>
          </w:p>
        </w:tc>
        <w:tc>
          <w:tcPr>
            <w:tcW w:w="1478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Renzo</w:t>
            </w:r>
          </w:p>
        </w:tc>
      </w:tr>
      <w:tr w:rsidR="00A4622F" w:rsidRPr="002D3C17" w:rsidTr="00A4622F">
        <w:tc>
          <w:tcPr>
            <w:tcW w:w="455" w:type="dxa"/>
          </w:tcPr>
          <w:p w:rsidR="00A4622F" w:rsidRPr="002D3C17" w:rsidRDefault="00A4622F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1706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Error en la integración de las partes.</w:t>
            </w:r>
          </w:p>
        </w:tc>
        <w:tc>
          <w:tcPr>
            <w:tcW w:w="1651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el desarrollo del software e inadecuado manejo de versiones del sistema desarrollado</w:t>
            </w:r>
          </w:p>
        </w:tc>
        <w:tc>
          <w:tcPr>
            <w:tcW w:w="806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983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137" w:type="dxa"/>
          </w:tcPr>
          <w:p w:rsidR="00A4622F" w:rsidRPr="002D3C17" w:rsidRDefault="00A4622F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Utilización cuidadosa del repositorio, el cual evite estar integrando partes de código.</w:t>
            </w:r>
          </w:p>
        </w:tc>
        <w:tc>
          <w:tcPr>
            <w:tcW w:w="1478" w:type="dxa"/>
          </w:tcPr>
          <w:p w:rsidR="00A4622F" w:rsidRDefault="00A4622F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Kim Alvarado</w:t>
            </w:r>
          </w:p>
          <w:p w:rsidR="00A4622F" w:rsidRPr="002D3C17" w:rsidRDefault="00A4622F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Patricia Natividad</w:t>
            </w:r>
          </w:p>
        </w:tc>
      </w:tr>
      <w:tr w:rsidR="00A4622F" w:rsidRPr="002D3C17" w:rsidTr="00A4622F">
        <w:tc>
          <w:tcPr>
            <w:tcW w:w="455" w:type="dxa"/>
          </w:tcPr>
          <w:p w:rsidR="00A4622F" w:rsidRPr="002D3C17" w:rsidRDefault="00A4622F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1706" w:type="dxa"/>
          </w:tcPr>
          <w:p w:rsidR="00A4622F" w:rsidRPr="002D3C17" w:rsidRDefault="00A4622F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>El no culminar los casos de prueba, y no verificar el correcto funcionamiento de los casos de uso.</w:t>
            </w:r>
          </w:p>
        </w:tc>
        <w:tc>
          <w:tcPr>
            <w:tcW w:w="1651" w:type="dxa"/>
          </w:tcPr>
          <w:p w:rsidR="00A4622F" w:rsidRPr="002D3C17" w:rsidRDefault="00A4622F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Afecta el rendimiento y la calidad del sistema.</w:t>
            </w:r>
          </w:p>
          <w:p w:rsidR="00A4622F" w:rsidRPr="002D3C17" w:rsidRDefault="00A4622F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la culminación del proyecto</w:t>
            </w:r>
          </w:p>
        </w:tc>
        <w:tc>
          <w:tcPr>
            <w:tcW w:w="806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983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137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Deberá existir un encargado de revisar el sistema por integración para poder detectar errores o incumplimientos. </w:t>
            </w:r>
          </w:p>
        </w:tc>
        <w:tc>
          <w:tcPr>
            <w:tcW w:w="1478" w:type="dxa"/>
          </w:tcPr>
          <w:p w:rsidR="00A4622F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Piere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 xml:space="preserve"> Cordero</w:t>
            </w:r>
          </w:p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Gustavo Barnechea</w:t>
            </w:r>
          </w:p>
        </w:tc>
      </w:tr>
    </w:tbl>
    <w:p w:rsidR="0073411D" w:rsidRPr="002D3C17" w:rsidRDefault="0073411D" w:rsidP="0073411D">
      <w:pPr>
        <w:rPr>
          <w:rFonts w:ascii="Calibri" w:hAnsi="Calibri"/>
          <w:sz w:val="20"/>
          <w:szCs w:val="20"/>
          <w:lang w:eastAsia="ja-JP"/>
        </w:rPr>
      </w:pPr>
    </w:p>
    <w:p w:rsidR="0073411D" w:rsidRPr="002D3C17" w:rsidRDefault="0073411D" w:rsidP="000F6B13">
      <w:pPr>
        <w:pStyle w:val="Sangradetextonormal"/>
        <w:ind w:left="709"/>
        <w:rPr>
          <w:rFonts w:ascii="Calibri" w:hAnsi="Calibri" w:cs="Arial"/>
          <w:sz w:val="20"/>
          <w:szCs w:val="20"/>
          <w:lang w:val="es-PE"/>
        </w:rPr>
      </w:pPr>
    </w:p>
    <w:p w:rsidR="00B75EC0" w:rsidRPr="000C4DDD" w:rsidRDefault="00D929D7" w:rsidP="00C47B3B">
      <w:pPr>
        <w:pStyle w:val="Ttulo1"/>
        <w:rPr>
          <w:rFonts w:ascii="Calibri" w:hAnsi="Calibri" w:cs="Arial"/>
          <w:szCs w:val="28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3" w:name="_Toc262142573"/>
      <w:r w:rsidR="00B75EC0" w:rsidRPr="000C4DDD">
        <w:rPr>
          <w:rFonts w:ascii="Calibri" w:hAnsi="Calibri" w:cs="Arial"/>
          <w:szCs w:val="28"/>
        </w:rPr>
        <w:lastRenderedPageBreak/>
        <w:t>Casos de Uso</w:t>
      </w:r>
      <w:bookmarkEnd w:id="13"/>
    </w:p>
    <w:p w:rsidR="00B75EC0" w:rsidRPr="002D3C17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B75EC0" w:rsidRDefault="00B75EC0" w:rsidP="00B75EC0">
      <w:pPr>
        <w:pStyle w:val="Ttulo2"/>
        <w:rPr>
          <w:rFonts w:ascii="Calibri" w:hAnsi="Calibri" w:cs="Arial"/>
          <w:sz w:val="20"/>
          <w:szCs w:val="20"/>
        </w:rPr>
      </w:pPr>
      <w:bookmarkStart w:id="14" w:name="_Toc262142574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454804">
        <w:rPr>
          <w:rFonts w:ascii="Calibri" w:hAnsi="Calibri" w:cs="Arial"/>
          <w:sz w:val="20"/>
          <w:szCs w:val="20"/>
        </w:rPr>
        <w:t>Usuarios</w:t>
      </w:r>
      <w:bookmarkEnd w:id="14"/>
    </w:p>
    <w:p w:rsidR="001370A6" w:rsidRPr="00204C46" w:rsidRDefault="001370A6" w:rsidP="001370A6">
      <w:pPr>
        <w:rPr>
          <w:lang w:val="es-ES_tradnl" w:eastAsia="ja-JP"/>
        </w:rPr>
      </w:pPr>
    </w:p>
    <w:p w:rsidR="001370A6" w:rsidRDefault="008D7D9A" w:rsidP="008D7D9A">
      <w:pPr>
        <w:pStyle w:val="Ttulo3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</w:t>
      </w:r>
      <w:bookmarkStart w:id="15" w:name="DDE_LINK2"/>
      <w:bookmarkStart w:id="16" w:name="_Toc262142575"/>
      <w:r w:rsidRPr="008D7D9A">
        <w:rPr>
          <w:rFonts w:ascii="Calibri" w:hAnsi="Calibri" w:cs="Arial"/>
          <w:sz w:val="20"/>
          <w:szCs w:val="20"/>
        </w:rPr>
        <w:t>Caso de uso Administrar Usuario</w:t>
      </w:r>
      <w:bookmarkEnd w:id="15"/>
      <w:bookmarkEnd w:id="16"/>
    </w:p>
    <w:p w:rsidR="00BF1ADE" w:rsidRDefault="00BF1ADE" w:rsidP="00BF1ADE">
      <w:pPr>
        <w:rPr>
          <w:lang w:val="es-ES_tradnl" w:eastAsia="ja-JP"/>
        </w:rPr>
      </w:pPr>
    </w:p>
    <w:p w:rsidR="00BF1ADE" w:rsidRPr="00BF1ADE" w:rsidRDefault="00BF1ADE" w:rsidP="00BF1ADE">
      <w:pPr>
        <w:rPr>
          <w:rFonts w:ascii="Calibri" w:hAnsi="Calibri" w:cs="Arial"/>
          <w:b/>
          <w:sz w:val="20"/>
          <w:szCs w:val="20"/>
          <w:lang w:val="es-ES_tradnl" w:eastAsia="ja-JP"/>
        </w:rPr>
      </w:pPr>
      <w:r w:rsidRPr="00BF1ADE">
        <w:rPr>
          <w:rFonts w:ascii="Calibri" w:hAnsi="Calibri" w:cs="Arial"/>
          <w:b/>
          <w:sz w:val="20"/>
          <w:szCs w:val="20"/>
          <w:lang w:val="es-ES_tradnl" w:eastAsia="ja-JP"/>
        </w:rPr>
        <w:t>Consultar Usuario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8D7D9A" w:rsidRPr="00807499" w:rsidRDefault="008D7D9A" w:rsidP="008D7D9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8D7D9A" w:rsidRPr="00807499" w:rsidRDefault="008D7D9A" w:rsidP="008D7D9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D7D9A" w:rsidRPr="00807499" w:rsidRDefault="008D7D9A" w:rsidP="008D7D9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8D7D9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Nombre de usuario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CNV1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solo numérica.</w:t>
            </w:r>
          </w:p>
          <w:p w:rsidR="008D7D9A" w:rsidRPr="00807499" w:rsidRDefault="008D7D9A" w:rsidP="00F23C76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left="426"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Mayor a 15 caracteres.</w:t>
            </w:r>
          </w:p>
        </w:tc>
      </w:tr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8D7D9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de rol.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“Ninguno”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bookmarkStart w:id="17" w:name="DDE_LINK1"/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CV7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“Todos”</w:t>
            </w:r>
            <w:bookmarkEnd w:id="17"/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CNV2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8D7D9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Inicio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CV8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Fecha menor al valor de Fecha Fin.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CNV3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Fecha mayor o igual al valor de Fecha Fin.</w:t>
            </w:r>
          </w:p>
        </w:tc>
      </w:tr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8D7D9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Fin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A4622F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CV9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A4622F">
              <w:rPr>
                <w:rFonts w:asciiTheme="minorHAnsi" w:hAnsiTheme="minorHAnsi" w:cs="Arial"/>
                <w:sz w:val="20"/>
                <w:szCs w:val="20"/>
              </w:rPr>
              <w:t>Fecha mayor al valor de Fecha Inicio.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A4622F" w:rsidRDefault="00A4622F" w:rsidP="00A4622F">
            <w:pPr>
              <w:widowControl w:val="0"/>
              <w:tabs>
                <w:tab w:val="num" w:pos="383"/>
              </w:tabs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CNV4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A4622F">
              <w:rPr>
                <w:rFonts w:asciiTheme="minorHAnsi" w:hAnsiTheme="minorHAnsi" w:cs="Arial"/>
                <w:sz w:val="20"/>
                <w:szCs w:val="20"/>
              </w:rPr>
              <w:t>Fecha menor o igual al valor de Fecha Inicio.</w:t>
            </w:r>
          </w:p>
        </w:tc>
      </w:tr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8D7D9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Área Académica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CV10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de área académica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CV11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“Ninguno”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CV12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“Todos”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CNV5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</w:tbl>
    <w:p w:rsidR="008D7D9A" w:rsidRPr="00807499" w:rsidRDefault="008D7D9A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BF1ADE" w:rsidRPr="00807499" w:rsidRDefault="00BF1ADE" w:rsidP="00F23C76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>Pruebas Unitarias</w:t>
      </w:r>
    </w:p>
    <w:p w:rsidR="00BF1ADE" w:rsidRPr="00807499" w:rsidRDefault="00BF1ADE" w:rsidP="00BF1ADE">
      <w:pPr>
        <w:snapToGrid w:val="0"/>
        <w:jc w:val="left"/>
        <w:rPr>
          <w:rFonts w:asciiTheme="minorHAnsi" w:hAnsiTheme="minorHAnsi"/>
          <w:sz w:val="20"/>
          <w:szCs w:val="20"/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del tipo numérica o cadena mayor a 15 caracteres en el campo nombre de usuario.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Ingresar cadena del tipo numérica o mayor a quince caracteres en el campo nombre usuario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debe mostrar mensaje de error indicando que el campo nombre de usuario debe contener caracteres alfabéticos.</w:t>
            </w:r>
          </w:p>
        </w:tc>
      </w:tr>
    </w:tbl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elegir  una cadena de valor “Seleccione” en el campo rol 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área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académica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No seleccionar una opción dejando el valor de “Seleccione”  en el campo de rol 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área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académica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y realizar la búsqueda.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error, indicando que se debe seleccionar un rol para el usuario.</w:t>
            </w:r>
          </w:p>
        </w:tc>
      </w:tr>
    </w:tbl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3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ingresar o elegir  una fecha del campo </w:t>
            </w:r>
            <w:proofErr w:type="spellStart"/>
            <w:r w:rsidRPr="00807499">
              <w:rPr>
                <w:rFonts w:asciiTheme="minorHAnsi" w:hAnsiTheme="minorHAnsi" w:cs="Arial"/>
                <w:sz w:val="20"/>
                <w:szCs w:val="20"/>
              </w:rPr>
              <w:t>FechaInicio</w:t>
            </w:r>
            <w:proofErr w:type="spellEnd"/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que sea mayor al valor de la fecha del campo </w:t>
            </w:r>
            <w:proofErr w:type="spellStart"/>
            <w:r w:rsidRPr="00807499">
              <w:rPr>
                <w:rFonts w:asciiTheme="minorHAnsi" w:hAnsiTheme="minorHAnsi" w:cs="Arial"/>
                <w:sz w:val="20"/>
                <w:szCs w:val="20"/>
              </w:rPr>
              <w:t>FechaFin</w:t>
            </w:r>
            <w:proofErr w:type="spellEnd"/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Elegir  una fecha del campo </w:t>
            </w:r>
            <w:proofErr w:type="spellStart"/>
            <w:r w:rsidRPr="00807499">
              <w:rPr>
                <w:rFonts w:asciiTheme="minorHAnsi" w:hAnsiTheme="minorHAnsi" w:cs="Arial"/>
                <w:sz w:val="20"/>
                <w:szCs w:val="20"/>
              </w:rPr>
              <w:t>FechaInicio</w:t>
            </w:r>
            <w:proofErr w:type="spellEnd"/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que sea mayor al valor de la fecha del campo </w:t>
            </w:r>
            <w:proofErr w:type="spellStart"/>
            <w:r w:rsidRPr="00807499">
              <w:rPr>
                <w:rFonts w:asciiTheme="minorHAnsi" w:hAnsiTheme="minorHAnsi" w:cs="Arial"/>
                <w:sz w:val="20"/>
                <w:szCs w:val="20"/>
              </w:rPr>
              <w:t>FechaFin</w:t>
            </w:r>
            <w:proofErr w:type="spellEnd"/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y realizar la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búsqueda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indicando que la fecha de inicio debe ser menor o igual a la fecha fin.</w:t>
            </w:r>
          </w:p>
        </w:tc>
      </w:tr>
    </w:tbl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186C33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  <w:r w:rsidRPr="00807499">
        <w:rPr>
          <w:rFonts w:asciiTheme="minorHAnsi" w:hAnsiTheme="minorHAnsi" w:cs="Arial"/>
          <w:b/>
          <w:sz w:val="20"/>
          <w:szCs w:val="20"/>
          <w:lang w:val="es-ES_tradnl" w:eastAsia="ja-JP"/>
        </w:rPr>
        <w:t>Mantener Usuario</w:t>
      </w:r>
    </w:p>
    <w:p w:rsidR="00186C33" w:rsidRPr="00807499" w:rsidRDefault="00186C33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86C33" w:rsidRPr="00807499" w:rsidRDefault="00186C3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86C33" w:rsidRPr="00807499" w:rsidRDefault="00186C3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6C33" w:rsidRPr="00807499" w:rsidRDefault="00186C3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Código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86C33" w:rsidRPr="00807499" w:rsidRDefault="0057047B" w:rsidP="006A26CD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6A26CD">
              <w:rPr>
                <w:rFonts w:asciiTheme="minorHAnsi" w:hAnsiTheme="minorHAnsi" w:cs="Arial"/>
                <w:sz w:val="20"/>
                <w:szCs w:val="20"/>
              </w:rPr>
              <w:t>Mayor o igual a 1 carácter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186C33" w:rsidRPr="00807499" w:rsidRDefault="0057047B" w:rsidP="006A26CD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6A26CD">
              <w:rPr>
                <w:rFonts w:asciiTheme="minorHAnsi" w:hAnsiTheme="minorHAnsi" w:cs="Arial"/>
                <w:sz w:val="20"/>
                <w:szCs w:val="20"/>
              </w:rPr>
              <w:t>Cadena vacía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Nombres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6A26CD" w:rsidRPr="00807499">
              <w:rPr>
                <w:rFonts w:asciiTheme="minorHAnsi" w:hAnsiTheme="minorHAnsi" w:cs="Arial"/>
                <w:sz w:val="20"/>
                <w:szCs w:val="20"/>
              </w:rPr>
              <w:t>alfa</w:t>
            </w:r>
            <w:r w:rsidR="006A26CD">
              <w:rPr>
                <w:rFonts w:asciiTheme="minorHAnsi" w:hAnsiTheme="minorHAnsi" w:cs="Arial"/>
                <w:sz w:val="20"/>
                <w:szCs w:val="20"/>
              </w:rPr>
              <w:t>bética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BD2835">
              <w:rPr>
                <w:rFonts w:asciiTheme="minorHAnsi" w:hAnsiTheme="minorHAnsi" w:cs="Arial"/>
                <w:sz w:val="20"/>
                <w:szCs w:val="20"/>
              </w:rPr>
              <w:t>Entre 1 y 40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 xml:space="preserve">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BD2835">
              <w:rPr>
                <w:rFonts w:asciiTheme="minorHAnsi" w:hAnsiTheme="minorHAnsi" w:cs="Arial"/>
                <w:sz w:val="20"/>
                <w:szCs w:val="20"/>
              </w:rPr>
              <w:t>Más de 40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 xml:space="preserve"> caracteres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Apellido Paterno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BD2835">
              <w:rPr>
                <w:rFonts w:asciiTheme="minorHAnsi" w:hAnsiTheme="minorHAnsi" w:cs="Arial"/>
                <w:sz w:val="20"/>
                <w:szCs w:val="20"/>
              </w:rPr>
              <w:t>alfabética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BD2835">
              <w:rPr>
                <w:rFonts w:asciiTheme="minorHAnsi" w:hAnsiTheme="minorHAnsi" w:cs="Arial"/>
                <w:sz w:val="20"/>
                <w:szCs w:val="20"/>
              </w:rPr>
              <w:t>Entre 1 y 25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 xml:space="preserve">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CNV7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Más de 2</w:t>
            </w:r>
            <w:r w:rsidR="00BD2835">
              <w:rPr>
                <w:rFonts w:asciiTheme="minorHAnsi" w:hAnsiTheme="minorHAnsi" w:cs="Arial"/>
                <w:sz w:val="20"/>
                <w:szCs w:val="20"/>
              </w:rPr>
              <w:t>5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 xml:space="preserve"> caracteres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CNV8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Apellido Materno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CV7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BD2835">
              <w:rPr>
                <w:rFonts w:asciiTheme="minorHAnsi" w:hAnsiTheme="minorHAnsi" w:cs="Arial"/>
                <w:sz w:val="20"/>
                <w:szCs w:val="20"/>
              </w:rPr>
              <w:t>alfabética</w:t>
            </w:r>
            <w:r w:rsidR="00BD2835"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CV8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BD2835">
              <w:rPr>
                <w:rFonts w:asciiTheme="minorHAnsi" w:hAnsiTheme="minorHAnsi" w:cs="Arial"/>
                <w:sz w:val="20"/>
                <w:szCs w:val="20"/>
              </w:rPr>
              <w:t>Entre 1 y 25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 xml:space="preserve">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CNV9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CNV10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Más d</w:t>
            </w:r>
            <w:r w:rsidR="00BD2835">
              <w:rPr>
                <w:rFonts w:asciiTheme="minorHAnsi" w:hAnsiTheme="minorHAnsi" w:cs="Arial"/>
                <w:sz w:val="20"/>
                <w:szCs w:val="20"/>
              </w:rPr>
              <w:t>e 25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 xml:space="preserve"> caracteres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Nombre Usuario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CV9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CV10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BD2835">
              <w:rPr>
                <w:rFonts w:asciiTheme="minorHAnsi" w:hAnsiTheme="minorHAnsi" w:cs="Arial"/>
                <w:sz w:val="20"/>
                <w:szCs w:val="20"/>
              </w:rPr>
              <w:t>Entre 1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 xml:space="preserve">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Más de 15 caracteres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BD2835"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Contraseña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numérica.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BD2835">
              <w:rPr>
                <w:rFonts w:asciiTheme="minorHAnsi" w:hAnsiTheme="minorHAnsi" w:cs="Arial"/>
                <w:sz w:val="20"/>
                <w:szCs w:val="20"/>
              </w:rPr>
              <w:t>Entre 1</w:t>
            </w:r>
            <w:r w:rsidR="0095603B">
              <w:rPr>
                <w:rFonts w:asciiTheme="minorHAnsi" w:hAnsiTheme="minorHAnsi" w:cs="Arial"/>
                <w:sz w:val="20"/>
                <w:szCs w:val="20"/>
              </w:rPr>
              <w:t xml:space="preserve"> y 12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 xml:space="preserve"> caracteres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  <w:p w:rsidR="00186C33" w:rsidRPr="00807499" w:rsidRDefault="0057047B" w:rsidP="0095603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Más de 1</w:t>
            </w:r>
            <w:r w:rsidR="0095603B">
              <w:rPr>
                <w:rFonts w:asciiTheme="minorHAnsi" w:hAnsiTheme="minorHAnsi" w:cs="Arial"/>
                <w:sz w:val="20"/>
                <w:szCs w:val="20"/>
              </w:rPr>
              <w:t>2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 xml:space="preserve"> caracteres.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CA6717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de rol.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CNV18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Área Académica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CA6717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CV17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de área académica.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CNV19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Correo Electrónico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C33" w:rsidRPr="00807499" w:rsidRDefault="0057047B" w:rsidP="0057047B">
            <w:pPr>
              <w:suppressAutoHyphens/>
              <w:snapToGrid w:val="0"/>
              <w:ind w:left="360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</w:pPr>
            <w:r w:rsidRPr="0057047B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es-PE"/>
              </w:rPr>
              <w:t>CV19</w:t>
            </w:r>
            <w:r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  <w:t>C</w:t>
            </w:r>
            <w:r w:rsidR="00CA6717"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  <w:t>adena que contiene por lo menos</w:t>
            </w:r>
            <w:r w:rsidR="00186C33" w:rsidRPr="00807499"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  <w:t xml:space="preserve"> un </w:t>
            </w:r>
            <w:proofErr w:type="spellStart"/>
            <w:r w:rsidR="00186C33" w:rsidRPr="00807499"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  <w:t>caracter</w:t>
            </w:r>
            <w:proofErr w:type="spellEnd"/>
            <w:r w:rsidR="00186C33" w:rsidRPr="00807499"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  <w:t xml:space="preserve"> “@” y un </w:t>
            </w:r>
            <w:proofErr w:type="spellStart"/>
            <w:r w:rsidR="00186C33" w:rsidRPr="00807499"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  <w:t>caracter</w:t>
            </w:r>
            <w:proofErr w:type="spellEnd"/>
            <w:r w:rsidR="00186C33" w:rsidRPr="00807499"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  <w:t xml:space="preserve"> “.”</w:t>
            </w:r>
          </w:p>
          <w:p w:rsidR="00186C33" w:rsidRPr="00807499" w:rsidRDefault="0057047B" w:rsidP="00CA6717">
            <w:pPr>
              <w:suppressAutoHyphens/>
              <w:ind w:left="360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</w:pPr>
            <w:r w:rsidRPr="0057047B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es-PE"/>
              </w:rPr>
              <w:t>CV20</w:t>
            </w:r>
            <w:r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  <w:t xml:space="preserve">  </w:t>
            </w:r>
            <w:r w:rsidR="00CA6717"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  <w:t>Por lo menos 4 caracteres</w:t>
            </w:r>
            <w:r w:rsidR="00186C33" w:rsidRPr="00807499"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  <w:t>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CNV20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 xml:space="preserve">No tiene el carácter “@” ni el carácter “.” </w:t>
            </w:r>
          </w:p>
          <w:p w:rsidR="00186C33" w:rsidRPr="00807499" w:rsidRDefault="0057047B" w:rsidP="00CA6717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CA6717">
              <w:rPr>
                <w:rFonts w:asciiTheme="minorHAnsi" w:hAnsiTheme="minorHAnsi" w:cs="Arial"/>
                <w:sz w:val="20"/>
                <w:szCs w:val="20"/>
              </w:rPr>
              <w:t>Menos de 4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 xml:space="preserve"> caracteres.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Inicio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C33" w:rsidRPr="00807499" w:rsidRDefault="0057047B" w:rsidP="0057047B">
            <w:pPr>
              <w:suppressAutoHyphens/>
              <w:snapToGrid w:val="0"/>
              <w:ind w:left="360"/>
              <w:jc w:val="left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CV21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Fecha entre la fecha actual y la fecha quince (15) días  después de la fecha actual</w:t>
            </w:r>
            <w:r w:rsidR="00186C33" w:rsidRPr="00807499">
              <w:rPr>
                <w:rFonts w:asciiTheme="minorHAnsi" w:hAnsi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Fecha menor a la fecha actual.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        </w:t>
            </w: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Fecha mayor a quince (15) días después de la fecha actual.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Fin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CV22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Fecha mayor a quince (15) días  después de la fecha actual.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57047B" w:rsidRDefault="0057047B" w:rsidP="0057047B">
            <w:pPr>
              <w:widowControl w:val="0"/>
              <w:tabs>
                <w:tab w:val="num" w:pos="525"/>
              </w:tabs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57047B">
              <w:rPr>
                <w:rFonts w:asciiTheme="minorHAnsi" w:hAnsiTheme="minorHAnsi" w:cs="Arial"/>
                <w:sz w:val="20"/>
                <w:szCs w:val="20"/>
              </w:rPr>
              <w:t>Fecha menor a quince (15) días después de la fecha actual.</w:t>
            </w:r>
          </w:p>
        </w:tc>
      </w:tr>
    </w:tbl>
    <w:p w:rsidR="00186C33" w:rsidRPr="00807499" w:rsidRDefault="00186C33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186C33" w:rsidRPr="00807499" w:rsidRDefault="00186C33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186C33" w:rsidRPr="00807499" w:rsidRDefault="00186C33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A16AE8" w:rsidRPr="00807499" w:rsidRDefault="00A16AE8" w:rsidP="00F23C76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>Pruebas Unitarias</w:t>
      </w:r>
    </w:p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95603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ingresar una cadena del tipo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alfabética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o </w:t>
            </w:r>
            <w:r w:rsidR="0095603B">
              <w:rPr>
                <w:rFonts w:asciiTheme="minorHAnsi" w:hAnsiTheme="minorHAnsi" w:cs="Arial"/>
                <w:sz w:val="20"/>
                <w:szCs w:val="20"/>
              </w:rPr>
              <w:t>cadena vacía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95603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Ingresar cadena del tipo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alfabética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o </w:t>
            </w:r>
            <w:r w:rsidR="0095603B">
              <w:rPr>
                <w:rFonts w:asciiTheme="minorHAnsi" w:hAnsiTheme="minorHAnsi" w:cs="Arial"/>
                <w:sz w:val="20"/>
                <w:szCs w:val="20"/>
              </w:rPr>
              <w:t>no ingresar cadena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en el campo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Código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y registrar el usuario.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indicando que el código debe contener solo caracteres numéricos.</w:t>
            </w:r>
          </w:p>
        </w:tc>
      </w:tr>
    </w:tbl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del tipo numérica, caden</w:t>
            </w:r>
            <w:r w:rsidR="0095603B">
              <w:rPr>
                <w:rFonts w:asciiTheme="minorHAnsi" w:hAnsiTheme="minorHAnsi" w:cs="Arial"/>
                <w:sz w:val="20"/>
                <w:szCs w:val="20"/>
              </w:rPr>
              <w:t>a mayor a 40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caracteres</w:t>
            </w:r>
            <w:r w:rsidR="0095603B">
              <w:rPr>
                <w:rFonts w:asciiTheme="minorHAnsi" w:hAnsiTheme="minorHAnsi" w:cs="Arial"/>
                <w:sz w:val="20"/>
                <w:szCs w:val="20"/>
              </w:rPr>
              <w:t xml:space="preserve"> (nombres) o 25 caracteres (apellidos)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o cadena vacía en el campo nombre, apellido paterno o apellido materno.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Ingresar cadena del tipo numérica , cadena mayor a </w:t>
            </w:r>
            <w:r w:rsidR="0095603B">
              <w:rPr>
                <w:rFonts w:asciiTheme="minorHAnsi" w:hAnsiTheme="minorHAnsi" w:cs="Arial"/>
                <w:sz w:val="20"/>
                <w:szCs w:val="20"/>
              </w:rPr>
              <w:t>40</w:t>
            </w:r>
            <w:r w:rsidR="0095603B" w:rsidRPr="00807499">
              <w:rPr>
                <w:rFonts w:asciiTheme="minorHAnsi" w:hAnsiTheme="minorHAnsi" w:cs="Arial"/>
                <w:sz w:val="20"/>
                <w:szCs w:val="20"/>
              </w:rPr>
              <w:t xml:space="preserve"> caracteres</w:t>
            </w:r>
            <w:r w:rsidR="0095603B">
              <w:rPr>
                <w:rFonts w:asciiTheme="minorHAnsi" w:hAnsiTheme="minorHAnsi" w:cs="Arial"/>
                <w:sz w:val="20"/>
                <w:szCs w:val="20"/>
              </w:rPr>
              <w:t xml:space="preserve"> (nombres) o 25 caracteres (apellidos)</w:t>
            </w:r>
            <w:r w:rsidR="0095603B" w:rsidRPr="0080749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95603B">
              <w:rPr>
                <w:rFonts w:asciiTheme="minorHAnsi" w:hAnsiTheme="minorHAnsi" w:cs="Arial"/>
                <w:sz w:val="20"/>
                <w:szCs w:val="20"/>
              </w:rPr>
              <w:t xml:space="preserve">o cadena vacía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en el campo nombre, apellido paterno o apellido materno y registrar el usuario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indicando que el campo nombre, apellido paterno y apellido materno no debe ser vacio.</w:t>
            </w:r>
          </w:p>
        </w:tc>
      </w:tr>
    </w:tbl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3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elegir  una cadena de valor “Seleccione” en el campo rol o área académica.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No seleccionar una opción dejando el valor de “Seleccione”  en el campo de rol o área académica y registrar el usuario.</w:t>
            </w:r>
          </w:p>
        </w:tc>
      </w:tr>
      <w:tr w:rsidR="0073548D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3548D" w:rsidRPr="00807499" w:rsidRDefault="0073548D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548D" w:rsidRPr="00807499" w:rsidRDefault="0073548D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que indica que se debe escoger un rol.</w:t>
            </w:r>
          </w:p>
        </w:tc>
      </w:tr>
    </w:tbl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4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ingresar  </w:t>
            </w:r>
            <w:bookmarkStart w:id="18" w:name="DDE_LINK"/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una cadena que no contenga el formato de un correo </w:t>
            </w:r>
            <w:proofErr w:type="gramStart"/>
            <w:r w:rsidRPr="00807499">
              <w:rPr>
                <w:rFonts w:asciiTheme="minorHAnsi" w:hAnsiTheme="minorHAnsi" w:cs="Arial"/>
                <w:sz w:val="20"/>
                <w:szCs w:val="20"/>
              </w:rPr>
              <w:t>( '@'</w:t>
            </w:r>
            <w:proofErr w:type="gramEnd"/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, '.' ) o </w:t>
            </w:r>
            <w:r w:rsidR="0095603B">
              <w:rPr>
                <w:rFonts w:asciiTheme="minorHAnsi" w:hAnsiTheme="minorHAnsi" w:cs="Arial"/>
                <w:sz w:val="20"/>
                <w:szCs w:val="20"/>
              </w:rPr>
              <w:t>al ingresar una cadena menor a 5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caracteres en el campo correo electrónico.</w:t>
            </w:r>
            <w:bookmarkEnd w:id="18"/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Ingresar una cadena que no contenga el formato de un correo </w:t>
            </w:r>
            <w:proofErr w:type="gramStart"/>
            <w:r w:rsidRPr="00807499">
              <w:rPr>
                <w:rFonts w:asciiTheme="minorHAnsi" w:hAnsiTheme="minorHAnsi" w:cs="Arial"/>
                <w:sz w:val="20"/>
                <w:szCs w:val="20"/>
              </w:rPr>
              <w:t>( '@'</w:t>
            </w:r>
            <w:proofErr w:type="gramEnd"/>
            <w:r w:rsidRPr="00807499">
              <w:rPr>
                <w:rFonts w:asciiTheme="minorHAnsi" w:hAnsiTheme="minorHAnsi" w:cs="Arial"/>
                <w:sz w:val="20"/>
                <w:szCs w:val="20"/>
              </w:rPr>
              <w:t>, '.' )</w:t>
            </w:r>
            <w:r w:rsidR="0095603B">
              <w:rPr>
                <w:rFonts w:asciiTheme="minorHAnsi" w:hAnsiTheme="minorHAnsi" w:cs="Arial"/>
                <w:sz w:val="20"/>
                <w:szCs w:val="20"/>
              </w:rPr>
              <w:t xml:space="preserve"> o ingresar una cadena menor a 5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caracteres en el campo correo electrónico y registrar el nuevo usuario.</w:t>
            </w:r>
          </w:p>
        </w:tc>
      </w:tr>
      <w:tr w:rsidR="0073548D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3548D" w:rsidRPr="00807499" w:rsidRDefault="0073548D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lastRenderedPageBreak/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548D" w:rsidRPr="00807499" w:rsidRDefault="0073548D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indicando que el campo correo electrónico no cumple con el formato y se muestra un ejemplo del formato de correo.</w:t>
            </w:r>
          </w:p>
        </w:tc>
      </w:tr>
    </w:tbl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5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ingresar o elegir  una fecha del campo </w:t>
            </w:r>
            <w:proofErr w:type="spellStart"/>
            <w:r w:rsidRPr="00807499">
              <w:rPr>
                <w:rFonts w:asciiTheme="minorHAnsi" w:hAnsiTheme="minorHAnsi" w:cs="Arial"/>
                <w:sz w:val="20"/>
                <w:szCs w:val="20"/>
              </w:rPr>
              <w:t>FechaInicio</w:t>
            </w:r>
            <w:proofErr w:type="spellEnd"/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que sea menor a la fecha actual o mayor que quince días después de la fecha actual.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Elegir  una fecha del campo </w:t>
            </w:r>
            <w:proofErr w:type="spellStart"/>
            <w:r w:rsidRPr="00807499">
              <w:rPr>
                <w:rFonts w:asciiTheme="minorHAnsi" w:hAnsiTheme="minorHAnsi" w:cs="Arial"/>
                <w:sz w:val="20"/>
                <w:szCs w:val="20"/>
              </w:rPr>
              <w:t>FechaInicio</w:t>
            </w:r>
            <w:proofErr w:type="spellEnd"/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que sea menor a la fecha actual o mayor que quince días después de la fecha actual y registrar el nuevo usuario.</w:t>
            </w:r>
          </w:p>
        </w:tc>
      </w:tr>
      <w:tr w:rsidR="00A629AC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629AC" w:rsidRPr="00807499" w:rsidRDefault="00A629A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9AC" w:rsidRPr="00807499" w:rsidRDefault="00A629AC" w:rsidP="00A629AC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que indica que la fecha inicio debe ser mayor o igual a la fecha actual.</w:t>
            </w:r>
          </w:p>
        </w:tc>
      </w:tr>
    </w:tbl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6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ingresar o elegir  una fecha del campo </w:t>
            </w:r>
            <w:proofErr w:type="spellStart"/>
            <w:r w:rsidRPr="00807499">
              <w:rPr>
                <w:rFonts w:asciiTheme="minorHAnsi" w:hAnsiTheme="minorHAnsi" w:cs="Arial"/>
                <w:sz w:val="20"/>
                <w:szCs w:val="20"/>
              </w:rPr>
              <w:t>FechaFin</w:t>
            </w:r>
            <w:proofErr w:type="spellEnd"/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que sea menor a la fecha  quince </w:t>
            </w:r>
            <w:r w:rsidR="00A629AC" w:rsidRPr="00807499">
              <w:rPr>
                <w:rFonts w:asciiTheme="minorHAnsi" w:hAnsiTheme="minorHAnsi" w:cs="Arial"/>
                <w:sz w:val="20"/>
                <w:szCs w:val="20"/>
              </w:rPr>
              <w:t>días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629AC" w:rsidRPr="00807499">
              <w:rPr>
                <w:rFonts w:asciiTheme="minorHAnsi" w:hAnsiTheme="minorHAnsi" w:cs="Arial"/>
                <w:sz w:val="20"/>
                <w:szCs w:val="20"/>
              </w:rPr>
              <w:t>después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de la fecha actual.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Elegir  una fecha del campo </w:t>
            </w:r>
            <w:proofErr w:type="spellStart"/>
            <w:r w:rsidRPr="00807499">
              <w:rPr>
                <w:rFonts w:asciiTheme="minorHAnsi" w:hAnsiTheme="minorHAnsi" w:cs="Arial"/>
                <w:sz w:val="20"/>
                <w:szCs w:val="20"/>
              </w:rPr>
              <w:t>FechaInicio</w:t>
            </w:r>
            <w:proofErr w:type="spellEnd"/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que sea menor a la fecha actual o mayor que quince </w:t>
            </w:r>
            <w:r w:rsidR="00A629AC" w:rsidRPr="00807499">
              <w:rPr>
                <w:rFonts w:asciiTheme="minorHAnsi" w:hAnsiTheme="minorHAnsi" w:cs="Arial"/>
                <w:sz w:val="20"/>
                <w:szCs w:val="20"/>
              </w:rPr>
              <w:t>días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629AC" w:rsidRPr="00807499">
              <w:rPr>
                <w:rFonts w:asciiTheme="minorHAnsi" w:hAnsiTheme="minorHAnsi" w:cs="Arial"/>
                <w:sz w:val="20"/>
                <w:szCs w:val="20"/>
              </w:rPr>
              <w:t>después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de la fecha actual y registrar el nuevo usuario.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A629AC" w:rsidP="00A629AC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Se muestra un mensaje de error que indica que la fecha inicio debe ser menor o igual a 15 días </w:t>
            </w:r>
            <w:r w:rsidR="00DD1F1C" w:rsidRPr="00807499">
              <w:rPr>
                <w:rFonts w:asciiTheme="minorHAnsi" w:hAnsiTheme="minorHAnsi" w:cs="Arial"/>
                <w:sz w:val="20"/>
                <w:szCs w:val="20"/>
              </w:rPr>
              <w:t>después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la fecha actual.</w:t>
            </w:r>
          </w:p>
        </w:tc>
      </w:tr>
    </w:tbl>
    <w:p w:rsidR="00A16AE8" w:rsidRPr="00807499" w:rsidRDefault="00A16AE8" w:rsidP="00457404">
      <w:pPr>
        <w:pStyle w:val="Ttulo3"/>
        <w:numPr>
          <w:ilvl w:val="0"/>
          <w:numId w:val="0"/>
        </w:numPr>
        <w:rPr>
          <w:rFonts w:asciiTheme="minorHAnsi" w:hAnsiTheme="minorHAnsi" w:cs="Arial"/>
          <w:sz w:val="20"/>
          <w:szCs w:val="20"/>
        </w:rPr>
      </w:pPr>
    </w:p>
    <w:p w:rsidR="00A16AE8" w:rsidRPr="00807499" w:rsidRDefault="00457404" w:rsidP="00457404">
      <w:pPr>
        <w:pStyle w:val="Ttulo3"/>
        <w:numPr>
          <w:ilvl w:val="0"/>
          <w:numId w:val="0"/>
        </w:numPr>
        <w:rPr>
          <w:rFonts w:asciiTheme="minorHAnsi" w:hAnsiTheme="minorHAnsi" w:cs="Arial"/>
          <w:sz w:val="20"/>
          <w:szCs w:val="20"/>
        </w:rPr>
      </w:pPr>
      <w:bookmarkStart w:id="19" w:name="_Toc262142576"/>
      <w:r w:rsidRPr="00807499">
        <w:rPr>
          <w:rFonts w:asciiTheme="minorHAnsi" w:hAnsiTheme="minorHAnsi" w:cs="Arial"/>
          <w:sz w:val="20"/>
          <w:szCs w:val="20"/>
        </w:rPr>
        <w:t>Eliminar Usuario</w:t>
      </w:r>
      <w:bookmarkEnd w:id="19"/>
    </w:p>
    <w:p w:rsidR="00457404" w:rsidRPr="00807499" w:rsidRDefault="00457404" w:rsidP="00457404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457404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7404" w:rsidRPr="00807499" w:rsidRDefault="00457404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7404" w:rsidRPr="00807499" w:rsidRDefault="00457404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807499" w:rsidRDefault="00457404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457404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7404" w:rsidRPr="00807499">
              <w:rPr>
                <w:rFonts w:asciiTheme="minorHAnsi" w:hAnsiTheme="minorHAnsi" w:cs="Arial"/>
                <w:sz w:val="20"/>
                <w:szCs w:val="20"/>
              </w:rPr>
              <w:t>Fecha entre la fecha actual y quince (15) días después de la fecha actual.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457404" w:rsidRPr="00807499">
              <w:rPr>
                <w:rFonts w:asciiTheme="minorHAnsi" w:hAnsiTheme="minorHAnsi" w:cs="Arial"/>
                <w:sz w:val="20"/>
                <w:szCs w:val="20"/>
              </w:rPr>
              <w:t>Fecha menor a la fecha actual.</w:t>
            </w:r>
          </w:p>
          <w:p w:rsidR="00457404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7404" w:rsidRPr="00807499">
              <w:rPr>
                <w:rFonts w:asciiTheme="minorHAnsi" w:hAnsiTheme="minorHAnsi" w:cs="Arial"/>
                <w:sz w:val="20"/>
                <w:szCs w:val="20"/>
              </w:rPr>
              <w:t>Fecha mayor a quince (15) días después de la fecha actual.</w:t>
            </w:r>
          </w:p>
        </w:tc>
      </w:tr>
    </w:tbl>
    <w:p w:rsidR="00457404" w:rsidRPr="00807499" w:rsidRDefault="00457404" w:rsidP="00457404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457404" w:rsidRPr="00807499" w:rsidRDefault="00457404" w:rsidP="00F23C76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>Pruebas Unitarias</w:t>
      </w:r>
    </w:p>
    <w:p w:rsidR="00457404" w:rsidRPr="00807499" w:rsidRDefault="00457404" w:rsidP="00457404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457404" w:rsidRPr="00807499" w:rsidRDefault="00457404" w:rsidP="00457404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57404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95603B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o elegir  una fecha del campo Fecha que sea mayor que 15 días después al valor de la fecha actual o que la fecha del campo Fecha sea menor al valor de la fecha actual..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Elegir  una fecha del campo Fecha que sea mayor que 15 días después al valor de la fecha actual o que sea menor a la fecha actual y registrar la eliminación de la cuenta de usuario.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D1F1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Se muestra un mensaje de error que indica que la fecha inicio debe ser mayor o igual a la fecha actual y menor o igual a 15 días después la fecha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lastRenderedPageBreak/>
              <w:t>actual.</w:t>
            </w:r>
          </w:p>
        </w:tc>
      </w:tr>
    </w:tbl>
    <w:p w:rsidR="003C7A3C" w:rsidRPr="00807499" w:rsidRDefault="003C7A3C" w:rsidP="00457404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1370A6" w:rsidRPr="00807499" w:rsidRDefault="001370A6" w:rsidP="001370A6">
      <w:pPr>
        <w:pStyle w:val="Ttulo3"/>
        <w:rPr>
          <w:rFonts w:asciiTheme="minorHAnsi" w:hAnsiTheme="minorHAnsi" w:cs="Arial"/>
          <w:sz w:val="20"/>
          <w:szCs w:val="20"/>
        </w:rPr>
      </w:pPr>
      <w:bookmarkStart w:id="20" w:name="_Toc262142577"/>
      <w:r w:rsidRPr="00807499">
        <w:rPr>
          <w:rFonts w:asciiTheme="minorHAnsi" w:hAnsiTheme="minorHAnsi" w:cs="Arial"/>
          <w:sz w:val="20"/>
          <w:szCs w:val="20"/>
        </w:rPr>
        <w:t>Caso de uso Administrar Roles de Usuarios</w:t>
      </w:r>
      <w:bookmarkEnd w:id="20"/>
      <w:r w:rsidRPr="00807499">
        <w:rPr>
          <w:rFonts w:asciiTheme="minorHAnsi" w:hAnsiTheme="minorHAnsi" w:cs="Arial"/>
          <w:sz w:val="20"/>
          <w:szCs w:val="20"/>
        </w:rPr>
        <w:t xml:space="preserve"> </w:t>
      </w:r>
    </w:p>
    <w:p w:rsidR="00361423" w:rsidRPr="00807499" w:rsidRDefault="00361423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1370A6" w:rsidRPr="00807499" w:rsidRDefault="001370A6" w:rsidP="001370A6">
      <w:pPr>
        <w:pStyle w:val="Ttulo3"/>
        <w:numPr>
          <w:ilvl w:val="0"/>
          <w:numId w:val="0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 xml:space="preserve">    </w:t>
      </w:r>
      <w:bookmarkStart w:id="21" w:name="_Toc262142578"/>
      <w:r w:rsidRPr="00807499">
        <w:rPr>
          <w:rFonts w:asciiTheme="minorHAnsi" w:hAnsiTheme="minorHAnsi" w:cs="Arial"/>
          <w:sz w:val="20"/>
          <w:szCs w:val="20"/>
        </w:rPr>
        <w:t>Nuevo Rol de usuario</w:t>
      </w:r>
      <w:bookmarkEnd w:id="21"/>
      <w:r w:rsidRPr="00807499">
        <w:rPr>
          <w:rFonts w:asciiTheme="minorHAnsi" w:hAnsiTheme="minorHAnsi" w:cs="Arial"/>
          <w:sz w:val="20"/>
          <w:szCs w:val="20"/>
        </w:rPr>
        <w:t xml:space="preserve">  </w:t>
      </w:r>
    </w:p>
    <w:p w:rsidR="001370A6" w:rsidRPr="00807499" w:rsidRDefault="001370A6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370A6" w:rsidRPr="00807499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370A6" w:rsidRPr="00807499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Nombre de 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FF39CE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370A6" w:rsidRPr="00807499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1370A6" w:rsidRPr="00807499" w:rsidRDefault="00FF39CE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</w:t>
            </w:r>
            <w:r w:rsidR="008D5EC8">
              <w:rPr>
                <w:rFonts w:asciiTheme="minorHAnsi" w:hAnsiTheme="minorHAnsi" w:cs="Arial"/>
                <w:b/>
                <w:sz w:val="20"/>
                <w:szCs w:val="20"/>
              </w:rPr>
              <w:t>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370A6" w:rsidRPr="00807499">
              <w:rPr>
                <w:rFonts w:asciiTheme="minorHAnsi" w:hAnsiTheme="minorHAnsi"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370A6" w:rsidRPr="00807499">
              <w:rPr>
                <w:rFonts w:asciiTheme="minorHAnsi" w:hAnsiTheme="minorHAnsi" w:cs="Arial"/>
                <w:sz w:val="20"/>
                <w:szCs w:val="20"/>
              </w:rPr>
              <w:t>Cadena solo numérica.</w:t>
            </w:r>
          </w:p>
          <w:p w:rsidR="008D5EC8" w:rsidRDefault="0057047B" w:rsidP="008D5EC8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370A6" w:rsidRPr="00807499">
              <w:rPr>
                <w:rFonts w:asciiTheme="minorHAnsi" w:hAnsiTheme="minorHAnsi" w:cs="Arial"/>
                <w:sz w:val="20"/>
                <w:szCs w:val="20"/>
              </w:rPr>
              <w:t>Mayor a 15 caracteres.</w:t>
            </w:r>
            <w:r w:rsidR="008D5EC8" w:rsidRPr="0057047B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</w:p>
          <w:p w:rsidR="008D5EC8" w:rsidRPr="00807499" w:rsidRDefault="008D5EC8" w:rsidP="008D5EC8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>N</w:t>
            </w: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V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>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8D5EC8" w:rsidRPr="00807499" w:rsidRDefault="008D5EC8" w:rsidP="008D5EC8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>N4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  <w:p w:rsidR="001370A6" w:rsidRPr="00807499" w:rsidRDefault="001370A6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457404" w:rsidRPr="00807499" w:rsidRDefault="00457404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1370A6" w:rsidRPr="00807499" w:rsidRDefault="001370A6" w:rsidP="00F23C76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>Pruebas Unitarias</w:t>
      </w:r>
    </w:p>
    <w:p w:rsidR="001370A6" w:rsidRPr="00807499" w:rsidRDefault="001370A6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1370A6" w:rsidRPr="00807499" w:rsidTr="003E596A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E72985" w:rsidP="00E7298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vacía.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administrador debe haber iniciado sesión.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administrador ingresa un</w:t>
            </w:r>
            <w:r w:rsidR="00E72985" w:rsidRPr="00807499">
              <w:rPr>
                <w:rFonts w:asciiTheme="minorHAnsi" w:hAnsiTheme="minorHAnsi" w:cs="Arial"/>
                <w:sz w:val="20"/>
                <w:szCs w:val="20"/>
              </w:rPr>
              <w:t>a cadena vacía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E72985" w:rsidRPr="00807499">
              <w:rPr>
                <w:rFonts w:asciiTheme="minorHAnsi" w:hAnsiTheme="minorHAnsi" w:cs="Arial"/>
                <w:sz w:val="20"/>
                <w:szCs w:val="20"/>
              </w:rPr>
              <w:t xml:space="preserve">como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nombre para el nuevo rol, selecciona los privilegios que crea necesarios y guarda el nuevo rol.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05609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El sistema muestra mensaje de </w:t>
            </w:r>
            <w:r w:rsidR="00E72985" w:rsidRPr="00807499">
              <w:rPr>
                <w:rFonts w:asciiTheme="minorHAnsi" w:hAnsiTheme="minorHAnsi" w:cs="Arial"/>
                <w:sz w:val="20"/>
                <w:szCs w:val="20"/>
              </w:rPr>
              <w:t xml:space="preserve">error “El nombre del rol debe tener al menos una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carácter</w:t>
            </w:r>
            <w:r w:rsidR="00E72985" w:rsidRPr="00807499">
              <w:rPr>
                <w:rFonts w:asciiTheme="minorHAnsi" w:hAnsiTheme="minorHAnsi" w:cs="Arial"/>
                <w:sz w:val="20"/>
                <w:szCs w:val="20"/>
              </w:rPr>
              <w:t>”</w:t>
            </w:r>
          </w:p>
        </w:tc>
      </w:tr>
    </w:tbl>
    <w:p w:rsidR="001370A6" w:rsidRPr="00807499" w:rsidRDefault="001370A6" w:rsidP="001370A6">
      <w:pPr>
        <w:rPr>
          <w:rFonts w:asciiTheme="minorHAnsi" w:hAnsiTheme="minorHAnsi"/>
          <w:sz w:val="20"/>
          <w:szCs w:val="20"/>
          <w:lang w:eastAsia="ja-JP"/>
        </w:rPr>
      </w:pPr>
    </w:p>
    <w:p w:rsidR="001370A6" w:rsidRPr="00807499" w:rsidRDefault="001370A6" w:rsidP="001370A6">
      <w:pPr>
        <w:rPr>
          <w:rFonts w:asciiTheme="minorHAnsi" w:hAnsiTheme="minorHAnsi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1370A6" w:rsidRPr="00807499" w:rsidTr="003E596A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Probar el funcionamiento del flujo Alterno: “Eliminar  Rol de Usuario” del caso de uso:”Administrar Rol”.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administrador debe haber iniciado sesión.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EE6C38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El administrador selecciona un rol y selecciona la opción eliminar, </w:t>
            </w:r>
            <w:r w:rsidR="00EE6C38">
              <w:rPr>
                <w:rFonts w:asciiTheme="minorHAnsi" w:hAnsiTheme="minorHAnsi" w:cs="Arial"/>
                <w:sz w:val="20"/>
                <w:szCs w:val="20"/>
              </w:rPr>
              <w:t xml:space="preserve">el rol debe haber pasado a estado inactivo y ningún </w:t>
            </w:r>
            <w:r w:rsidR="00E157FB">
              <w:rPr>
                <w:rFonts w:asciiTheme="minorHAnsi" w:hAnsiTheme="minorHAnsi" w:cs="Arial"/>
                <w:sz w:val="20"/>
                <w:szCs w:val="20"/>
              </w:rPr>
              <w:t>usuario con dicho rol debe poder ingresar al sistema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E157F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sistema muestra mensaje de confirmación de</w:t>
            </w:r>
            <w:r w:rsidR="00E157FB">
              <w:rPr>
                <w:rFonts w:asciiTheme="minorHAnsi" w:hAnsiTheme="minorHAnsi" w:cs="Arial"/>
                <w:sz w:val="20"/>
                <w:szCs w:val="20"/>
              </w:rPr>
              <w:t xml:space="preserve"> la eliminación del rol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</w:tbl>
    <w:p w:rsidR="00361423" w:rsidRPr="00E157FB" w:rsidRDefault="00361423" w:rsidP="001370A6">
      <w:pPr>
        <w:rPr>
          <w:rFonts w:asciiTheme="minorHAnsi" w:hAnsiTheme="minorHAnsi"/>
          <w:sz w:val="20"/>
          <w:szCs w:val="20"/>
          <w:lang w:eastAsia="ja-JP"/>
        </w:rPr>
      </w:pPr>
    </w:p>
    <w:p w:rsidR="00E96455" w:rsidRDefault="00E96455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58563E" w:rsidRDefault="0058563E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58563E" w:rsidRDefault="0058563E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58563E" w:rsidRDefault="0058563E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58563E" w:rsidRDefault="0058563E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58563E" w:rsidRDefault="0058563E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58563E" w:rsidRPr="00807499" w:rsidRDefault="0058563E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97"/>
      </w:tblGrid>
      <w:tr w:rsidR="001370A6" w:rsidRPr="00807499" w:rsidTr="003E596A">
        <w:trPr>
          <w:cantSplit/>
          <w:trHeight w:val="397"/>
          <w:jc w:val="center"/>
        </w:trPr>
        <w:tc>
          <w:tcPr>
            <w:tcW w:w="8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3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Probar el funcionamiento del flujo Alterno: “Modificar  Rol de Usuario” del caso de uso:”Administrar Rol”.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administr</w:t>
            </w:r>
            <w:r w:rsidR="00E157FB">
              <w:rPr>
                <w:rFonts w:asciiTheme="minorHAnsi" w:hAnsiTheme="minorHAnsi" w:cs="Arial"/>
                <w:sz w:val="20"/>
                <w:szCs w:val="20"/>
              </w:rPr>
              <w:t>ador debe haber iniciado sesión e ingresado a Administrar Roles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Default="001370A6" w:rsidP="00A66B6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El administrador selecciona un rol </w:t>
            </w:r>
            <w:r w:rsidR="00A66B65">
              <w:rPr>
                <w:rFonts w:asciiTheme="minorHAnsi" w:hAnsiTheme="minorHAnsi" w:cs="Arial"/>
                <w:sz w:val="20"/>
                <w:szCs w:val="20"/>
              </w:rPr>
              <w:t xml:space="preserve">e ingresa a la opción modificar. </w:t>
            </w:r>
          </w:p>
          <w:p w:rsidR="00A66B65" w:rsidRPr="00807499" w:rsidRDefault="00A66B65" w:rsidP="00A66B6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Se modifican el nombre del rol y los privilegios asignados a dicho rol, luego se procede a dar aceptar.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A66B65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El sistema muestra un mensaje que indica éxito.</w:t>
            </w:r>
          </w:p>
        </w:tc>
      </w:tr>
    </w:tbl>
    <w:p w:rsidR="001370A6" w:rsidRPr="00807499" w:rsidRDefault="001370A6" w:rsidP="001370A6">
      <w:pPr>
        <w:rPr>
          <w:rFonts w:asciiTheme="minorHAnsi" w:hAnsiTheme="minorHAnsi"/>
          <w:sz w:val="20"/>
          <w:szCs w:val="20"/>
        </w:rPr>
      </w:pPr>
    </w:p>
    <w:p w:rsidR="00361423" w:rsidRPr="00807499" w:rsidRDefault="00361423" w:rsidP="00361423">
      <w:pPr>
        <w:pStyle w:val="Ttulo3"/>
        <w:rPr>
          <w:rFonts w:asciiTheme="minorHAnsi" w:hAnsiTheme="minorHAnsi" w:cs="Arial"/>
          <w:sz w:val="20"/>
          <w:szCs w:val="20"/>
        </w:rPr>
      </w:pPr>
      <w:bookmarkStart w:id="22" w:name="_Toc262142580"/>
      <w:r w:rsidRPr="00807499">
        <w:rPr>
          <w:rFonts w:asciiTheme="minorHAnsi" w:hAnsiTheme="minorHAnsi" w:cs="Arial"/>
          <w:sz w:val="20"/>
          <w:szCs w:val="20"/>
        </w:rPr>
        <w:t>Caso de uso Log de Usuarios</w:t>
      </w:r>
      <w:bookmarkEnd w:id="22"/>
    </w:p>
    <w:p w:rsidR="00361423" w:rsidRPr="00807499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361423" w:rsidRPr="00807499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361423" w:rsidRPr="00807499" w:rsidRDefault="0036142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361423" w:rsidRPr="00807499" w:rsidRDefault="0036142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61423" w:rsidRPr="00807499" w:rsidRDefault="0036142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361423" w:rsidRPr="00807499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807499" w:rsidRDefault="00361423" w:rsidP="00C319B8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Nombre del </w:t>
            </w:r>
            <w:r w:rsidR="00C319B8"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807499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361423" w:rsidRPr="00807499">
              <w:rPr>
                <w:rFonts w:asciiTheme="minorHAnsi" w:hAnsiTheme="minorHAns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807499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361423" w:rsidRPr="00807499">
              <w:rPr>
                <w:rFonts w:asciiTheme="minorHAnsi" w:hAnsiTheme="minorHAnsi" w:cs="Arial"/>
                <w:sz w:val="20"/>
                <w:szCs w:val="20"/>
              </w:rPr>
              <w:t>Campo Nulo.</w:t>
            </w:r>
          </w:p>
          <w:p w:rsidR="00361423" w:rsidRPr="00807499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361423" w:rsidRPr="00807499">
              <w:rPr>
                <w:rFonts w:asciiTheme="minorHAnsi" w:hAnsiTheme="minorHAnsi" w:cs="Arial"/>
                <w:sz w:val="20"/>
                <w:szCs w:val="20"/>
              </w:rPr>
              <w:t>Cadena Numérica.</w:t>
            </w:r>
          </w:p>
        </w:tc>
      </w:tr>
      <w:tr w:rsidR="00361423" w:rsidRPr="00807499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Categoría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807499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361423" w:rsidRPr="00807499">
              <w:rPr>
                <w:rFonts w:asciiTheme="minorHAnsi" w:hAnsiTheme="minorHAnsi" w:cs="Arial"/>
                <w:sz w:val="20"/>
                <w:szCs w:val="20"/>
              </w:rPr>
              <w:t xml:space="preserve">Selección de una categoría a la que pertenece el </w:t>
            </w:r>
            <w:r w:rsidR="00807499"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807499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361423" w:rsidRPr="00807499">
              <w:rPr>
                <w:rFonts w:asciiTheme="minorHAnsi" w:hAnsiTheme="minorHAnsi" w:cs="Arial"/>
                <w:sz w:val="20"/>
                <w:szCs w:val="20"/>
              </w:rPr>
              <w:t>Campo Nulo (no selecciona ninguna categoría).</w:t>
            </w:r>
          </w:p>
          <w:p w:rsidR="00361423" w:rsidRPr="00807499" w:rsidRDefault="00361423" w:rsidP="00361423">
            <w:pPr>
              <w:suppressAutoHyphens/>
              <w:ind w:left="426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C319B8" w:rsidRPr="00807499" w:rsidTr="00C319B8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319B8" w:rsidRPr="00807499" w:rsidRDefault="00C319B8" w:rsidP="00C319B8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Inicio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19B8" w:rsidRPr="00807499" w:rsidRDefault="00FF39CE" w:rsidP="00FF39CE">
            <w:pPr>
              <w:suppressAutoHyphens/>
              <w:snapToGrid w:val="0"/>
              <w:jc w:val="left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C319B8" w:rsidRPr="00807499">
              <w:rPr>
                <w:rFonts w:asciiTheme="minorHAnsi" w:hAnsiTheme="minorHAnsi" w:cs="Arial"/>
                <w:sz w:val="20"/>
                <w:szCs w:val="20"/>
              </w:rPr>
              <w:t>Fecha entre la fecha actual y la fecha quince (15) días  después de la fecha actual</w:t>
            </w:r>
            <w:r w:rsidR="00C319B8" w:rsidRPr="00807499">
              <w:rPr>
                <w:rFonts w:asciiTheme="minorHAnsi" w:hAnsi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9B8" w:rsidRPr="00807499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C319B8" w:rsidRPr="00807499">
              <w:rPr>
                <w:rFonts w:asciiTheme="minorHAnsi" w:hAnsiTheme="minorHAnsi" w:cs="Arial"/>
                <w:sz w:val="20"/>
                <w:szCs w:val="20"/>
              </w:rPr>
              <w:t>Fecha menor a la fecha actual.</w:t>
            </w:r>
          </w:p>
          <w:p w:rsidR="00C319B8" w:rsidRPr="00807499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C319B8" w:rsidRPr="00807499">
              <w:rPr>
                <w:rFonts w:asciiTheme="minorHAnsi" w:hAnsiTheme="minorHAnsi" w:cs="Arial"/>
                <w:sz w:val="20"/>
                <w:szCs w:val="20"/>
              </w:rPr>
              <w:t>Fecha mayor a quince (15) días después de la fecha actual.</w:t>
            </w:r>
          </w:p>
        </w:tc>
      </w:tr>
      <w:tr w:rsidR="00C319B8" w:rsidRPr="00807499" w:rsidTr="00C319B8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319B8" w:rsidRPr="00807499" w:rsidRDefault="00C319B8" w:rsidP="00C319B8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Fin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319B8" w:rsidRPr="00807499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C319B8" w:rsidRPr="00807499">
              <w:rPr>
                <w:rFonts w:asciiTheme="minorHAnsi" w:hAnsiTheme="minorHAnsi" w:cs="Arial"/>
                <w:sz w:val="20"/>
                <w:szCs w:val="20"/>
              </w:rPr>
              <w:t>Fecha mayor a quince (15) días  después de la fecha actual.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9B8" w:rsidRPr="00FF39CE" w:rsidRDefault="00FF39CE" w:rsidP="00FF39CE">
            <w:pPr>
              <w:widowControl w:val="0"/>
              <w:tabs>
                <w:tab w:val="num" w:pos="525"/>
              </w:tabs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C319B8" w:rsidRPr="00FF39CE">
              <w:rPr>
                <w:rFonts w:asciiTheme="minorHAnsi" w:hAnsiTheme="minorHAnsi" w:cs="Arial"/>
                <w:sz w:val="20"/>
                <w:szCs w:val="20"/>
              </w:rPr>
              <w:t>Fecha menor a quince (15) días después de la fecha actual.</w:t>
            </w:r>
          </w:p>
        </w:tc>
      </w:tr>
    </w:tbl>
    <w:p w:rsidR="00361423" w:rsidRPr="00807499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07499" w:rsidRDefault="00361423" w:rsidP="00F23C76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>Pruebas Unitarias</w:t>
      </w:r>
    </w:p>
    <w:p w:rsidR="00361423" w:rsidRPr="00807499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361423" w:rsidRPr="00807499" w:rsidTr="0036142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del tipo numérica o cadena mayor a 15 caracteres en el campo nombre de usuario.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Ingresar cadena del tipo numérica o mayor a quince caracteres en el campo nombre usuario y realizar el filtrado.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el mensaje “Ingrese un nombre de usuario con caracteres alfanuméricos o ingrese un nombre de usuario de longitud no mayor a 15 caracteres”</w:t>
            </w:r>
          </w:p>
        </w:tc>
      </w:tr>
    </w:tbl>
    <w:p w:rsidR="00361423" w:rsidRPr="00807499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361423" w:rsidRPr="00807499" w:rsidTr="0036142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ingresar o elegir  una fecha del campo </w:t>
            </w:r>
            <w:proofErr w:type="spellStart"/>
            <w:r w:rsidRPr="00807499">
              <w:rPr>
                <w:rFonts w:asciiTheme="minorHAnsi" w:hAnsiTheme="minorHAnsi" w:cs="Arial"/>
                <w:sz w:val="20"/>
                <w:szCs w:val="20"/>
              </w:rPr>
              <w:t>FechaInicio</w:t>
            </w:r>
            <w:proofErr w:type="spellEnd"/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que sea mayor al valor de la fecha del campo </w:t>
            </w:r>
            <w:proofErr w:type="spellStart"/>
            <w:r w:rsidRPr="00807499">
              <w:rPr>
                <w:rFonts w:asciiTheme="minorHAnsi" w:hAnsiTheme="minorHAnsi" w:cs="Arial"/>
                <w:sz w:val="20"/>
                <w:szCs w:val="20"/>
              </w:rPr>
              <w:t>FechaFin</w:t>
            </w:r>
            <w:proofErr w:type="spellEnd"/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Elegir  una fecha del campo </w:t>
            </w:r>
            <w:proofErr w:type="spellStart"/>
            <w:r w:rsidRPr="00807499">
              <w:rPr>
                <w:rFonts w:asciiTheme="minorHAnsi" w:hAnsiTheme="minorHAnsi" w:cs="Arial"/>
                <w:sz w:val="20"/>
                <w:szCs w:val="20"/>
              </w:rPr>
              <w:t>FechaInicio</w:t>
            </w:r>
            <w:proofErr w:type="spellEnd"/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que sea mayor al valor de la fecha del campo </w:t>
            </w:r>
            <w:proofErr w:type="spellStart"/>
            <w:r w:rsidRPr="00807499">
              <w:rPr>
                <w:rFonts w:asciiTheme="minorHAnsi" w:hAnsiTheme="minorHAnsi" w:cs="Arial"/>
                <w:sz w:val="20"/>
                <w:szCs w:val="20"/>
              </w:rPr>
              <w:t>FechaFin</w:t>
            </w:r>
            <w:proofErr w:type="spellEnd"/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y realizar el filtrado.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el mensaje “Seleccione un rango de fechas validas”</w:t>
            </w:r>
          </w:p>
        </w:tc>
      </w:tr>
    </w:tbl>
    <w:p w:rsidR="00361423" w:rsidRDefault="00361423" w:rsidP="001370A6"/>
    <w:p w:rsidR="00CC3280" w:rsidRPr="00807499" w:rsidRDefault="0017108E" w:rsidP="00CC3280">
      <w:pPr>
        <w:pStyle w:val="Ttulo3"/>
        <w:rPr>
          <w:rFonts w:asciiTheme="minorHAnsi" w:hAnsiTheme="minorHAnsi" w:cs="Arial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Caso de Uso </w:t>
      </w:r>
      <w:r w:rsidRPr="00CC3280">
        <w:rPr>
          <w:rFonts w:ascii="Calibri" w:hAnsi="Calibri"/>
          <w:sz w:val="20"/>
          <w:szCs w:val="20"/>
        </w:rPr>
        <w:t>Autenticar el inicio y cierre de sesión del sistema.</w:t>
      </w:r>
    </w:p>
    <w:p w:rsidR="00CC3280" w:rsidRDefault="00CC3280" w:rsidP="001370A6">
      <w:pPr>
        <w:rPr>
          <w:lang w:val="es-ES_tradnl"/>
        </w:rPr>
      </w:pPr>
    </w:p>
    <w:p w:rsidR="008B5FFA" w:rsidRPr="008B5FFA" w:rsidRDefault="008B5FFA" w:rsidP="001370A6">
      <w:pPr>
        <w:rPr>
          <w:rFonts w:asciiTheme="minorHAnsi" w:hAnsiTheme="minorHAnsi"/>
          <w:sz w:val="20"/>
          <w:szCs w:val="20"/>
          <w:lang w:val="es-ES_tradnl"/>
        </w:rPr>
      </w:pPr>
      <w:r w:rsidRPr="008B5FFA">
        <w:rPr>
          <w:rFonts w:asciiTheme="minorHAnsi" w:hAnsiTheme="minorHAnsi"/>
          <w:sz w:val="20"/>
          <w:szCs w:val="20"/>
          <w:lang w:val="es-ES_tradnl"/>
        </w:rPr>
        <w:t xml:space="preserve">Iniciar </w:t>
      </w:r>
      <w:proofErr w:type="spellStart"/>
      <w:r w:rsidRPr="008B5FFA">
        <w:rPr>
          <w:rFonts w:asciiTheme="minorHAnsi" w:hAnsiTheme="minorHAnsi"/>
          <w:sz w:val="20"/>
          <w:szCs w:val="20"/>
          <w:lang w:val="es-ES_tradnl"/>
        </w:rPr>
        <w:t>Sesion</w:t>
      </w:r>
      <w:proofErr w:type="spellEnd"/>
    </w:p>
    <w:p w:rsidR="0017108E" w:rsidRDefault="0017108E" w:rsidP="001370A6">
      <w:pPr>
        <w:rPr>
          <w:lang w:val="es-ES_tradnl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7108E" w:rsidRPr="00807499" w:rsidTr="006A26CD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7108E" w:rsidRPr="00807499" w:rsidRDefault="0017108E" w:rsidP="006A26CD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7108E" w:rsidRPr="00807499" w:rsidRDefault="0017108E" w:rsidP="006A26CD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7108E" w:rsidRPr="00807499" w:rsidRDefault="0017108E" w:rsidP="006A26CD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7108E" w:rsidRPr="00807499" w:rsidTr="006A26CD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7108E" w:rsidRPr="00807499" w:rsidRDefault="0017108E" w:rsidP="00EB59F8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N</w:t>
            </w:r>
            <w:r w:rsidR="00EB59F8">
              <w:rPr>
                <w:rFonts w:asciiTheme="minorHAnsi" w:hAnsiTheme="minorHAnsi" w:cs="Arial"/>
                <w:sz w:val="20"/>
                <w:szCs w:val="20"/>
              </w:rPr>
              <w:t xml:space="preserve">ombre </w:t>
            </w:r>
            <w:r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7108E" w:rsidRPr="00807499" w:rsidRDefault="0017108E" w:rsidP="0017108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</w:t>
            </w:r>
            <w:r w:rsidR="008B5FFA">
              <w:rPr>
                <w:rFonts w:asciiTheme="minorHAnsi" w:hAnsiTheme="minorHAnsi" w:cs="Arial"/>
                <w:b/>
                <w:sz w:val="20"/>
                <w:szCs w:val="20"/>
              </w:rPr>
              <w:t>1</w:t>
            </w:r>
            <w:r w:rsidR="008B5FFA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EB59F8" w:rsidRDefault="0017108E" w:rsidP="0017108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</w:t>
            </w:r>
            <w:r w:rsidR="008B5FFA">
              <w:rPr>
                <w:rFonts w:asciiTheme="minorHAnsi" w:hAnsiTheme="minorHAnsi" w:cs="Arial"/>
                <w:b/>
                <w:sz w:val="20"/>
                <w:szCs w:val="20"/>
              </w:rPr>
              <w:t>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95603B">
              <w:rPr>
                <w:rFonts w:asciiTheme="minorHAnsi" w:hAnsiTheme="minorHAnsi" w:cs="Arial"/>
                <w:sz w:val="20"/>
                <w:szCs w:val="20"/>
              </w:rPr>
              <w:t>Entre 1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y 15 caracteres</w:t>
            </w:r>
          </w:p>
          <w:p w:rsidR="0017108E" w:rsidRPr="00807499" w:rsidRDefault="00EB59F8" w:rsidP="00EB59F8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CV3  </w:t>
            </w:r>
            <w:r w:rsidRPr="00EB59F8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108E" w:rsidRPr="00807499" w:rsidRDefault="0017108E" w:rsidP="0017108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</w:t>
            </w:r>
            <w:r w:rsidR="008B5FFA">
              <w:rPr>
                <w:rFonts w:asciiTheme="minorHAnsi" w:hAnsiTheme="minorHAnsi" w:cs="Arial"/>
                <w:b/>
                <w:sz w:val="20"/>
                <w:szCs w:val="20"/>
              </w:rPr>
              <w:t>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7108E" w:rsidRPr="00807499" w:rsidRDefault="0017108E" w:rsidP="0017108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</w:t>
            </w:r>
            <w:r w:rsidR="008B5FFA">
              <w:rPr>
                <w:rFonts w:asciiTheme="minorHAnsi" w:hAnsiTheme="minorHAnsi" w:cs="Arial"/>
                <w:b/>
                <w:sz w:val="20"/>
                <w:szCs w:val="20"/>
              </w:rPr>
              <w:t>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Más de 15 caracteres</w:t>
            </w:r>
          </w:p>
          <w:p w:rsidR="0017108E" w:rsidRPr="00807499" w:rsidRDefault="0017108E" w:rsidP="0095603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</w:t>
            </w:r>
            <w:r w:rsidR="008B5FFA">
              <w:rPr>
                <w:rFonts w:asciiTheme="minorHAnsi" w:hAnsiTheme="minorHAnsi" w:cs="Arial"/>
                <w:b/>
                <w:sz w:val="20"/>
                <w:szCs w:val="20"/>
              </w:rPr>
              <w:t>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95603B">
              <w:rPr>
                <w:rFonts w:asciiTheme="minorHAnsi" w:hAnsiTheme="minorHAnsi" w:cs="Arial"/>
                <w:sz w:val="20"/>
                <w:szCs w:val="20"/>
              </w:rPr>
              <w:t>Cadena vacía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17108E" w:rsidRPr="00807499" w:rsidTr="006A26CD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7108E" w:rsidRPr="00807499" w:rsidRDefault="0017108E" w:rsidP="006A26CD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Contraseña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7108E" w:rsidRPr="00807499" w:rsidRDefault="0017108E" w:rsidP="0017108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</w:t>
            </w:r>
            <w:r w:rsidR="00EB59F8">
              <w:rPr>
                <w:rFonts w:asciiTheme="minorHAnsi" w:hAnsiTheme="minorHAnsi" w:cs="Arial"/>
                <w:b/>
                <w:sz w:val="20"/>
                <w:szCs w:val="20"/>
              </w:rPr>
              <w:t>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7108E" w:rsidRPr="00807499" w:rsidRDefault="0017108E" w:rsidP="0017108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</w:t>
            </w:r>
            <w:r w:rsidR="00EB59F8">
              <w:rPr>
                <w:rFonts w:asciiTheme="minorHAnsi" w:hAnsiTheme="minorHAnsi" w:cs="Arial"/>
                <w:b/>
                <w:sz w:val="20"/>
                <w:szCs w:val="20"/>
              </w:rPr>
              <w:t>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17108E" w:rsidRPr="00807499" w:rsidRDefault="0017108E" w:rsidP="0017108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</w:t>
            </w:r>
            <w:r w:rsidR="00EB59F8">
              <w:rPr>
                <w:rFonts w:asciiTheme="minorHAnsi" w:hAnsiTheme="minorHAnsi" w:cs="Arial"/>
                <w:b/>
                <w:sz w:val="20"/>
                <w:szCs w:val="20"/>
              </w:rPr>
              <w:t>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Cadena numérica.</w:t>
            </w:r>
          </w:p>
          <w:p w:rsidR="0017108E" w:rsidRPr="00807499" w:rsidRDefault="0017108E" w:rsidP="0017108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</w:t>
            </w:r>
            <w:r w:rsidR="00EB59F8">
              <w:rPr>
                <w:rFonts w:asciiTheme="minorHAnsi" w:hAnsiTheme="minorHAnsi" w:cs="Arial"/>
                <w:b/>
                <w:sz w:val="20"/>
                <w:szCs w:val="20"/>
              </w:rPr>
              <w:t>7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95603B">
              <w:rPr>
                <w:rFonts w:asciiTheme="minorHAnsi" w:hAnsiTheme="minorHAnsi" w:cs="Arial"/>
                <w:sz w:val="20"/>
                <w:szCs w:val="20"/>
              </w:rPr>
              <w:t>Entre 1 y 12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caracteres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108E" w:rsidRPr="00807499" w:rsidRDefault="0017108E" w:rsidP="0017108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</w:t>
            </w:r>
            <w:r w:rsidR="008B5FFA">
              <w:rPr>
                <w:rFonts w:asciiTheme="minorHAnsi" w:hAnsiTheme="minorHAnsi" w:cs="Arial"/>
                <w:b/>
                <w:sz w:val="20"/>
                <w:szCs w:val="20"/>
              </w:rPr>
              <w:t>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9720D0">
              <w:rPr>
                <w:rFonts w:asciiTheme="minorHAnsi" w:hAnsiTheme="minorHAnsi" w:cs="Arial"/>
                <w:sz w:val="20"/>
                <w:szCs w:val="20"/>
              </w:rPr>
              <w:t>Más de 12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caracteres.</w:t>
            </w:r>
          </w:p>
          <w:p w:rsidR="0017108E" w:rsidRPr="00807499" w:rsidRDefault="0017108E" w:rsidP="0095603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</w:t>
            </w:r>
            <w:r w:rsidR="008B5FFA">
              <w:rPr>
                <w:rFonts w:asciiTheme="minorHAnsi" w:hAnsiTheme="minorHAnsi" w:cs="Arial"/>
                <w:b/>
                <w:sz w:val="20"/>
                <w:szCs w:val="20"/>
              </w:rPr>
              <w:t>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95603B">
              <w:rPr>
                <w:rFonts w:asciiTheme="minorHAnsi" w:hAnsiTheme="minorHAnsi" w:cs="Arial"/>
                <w:sz w:val="20"/>
                <w:szCs w:val="20"/>
              </w:rPr>
              <w:t>Cadena vacía</w:t>
            </w:r>
            <w:r w:rsidR="00EB59F8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</w:tbl>
    <w:p w:rsidR="0017108E" w:rsidRDefault="0017108E" w:rsidP="001370A6"/>
    <w:p w:rsidR="00EB59F8" w:rsidRPr="00807499" w:rsidRDefault="00EB59F8" w:rsidP="00EB59F8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EB59F8" w:rsidRPr="00807499" w:rsidRDefault="00EB59F8" w:rsidP="00EB59F8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>Pruebas Unitarias</w:t>
      </w:r>
    </w:p>
    <w:p w:rsidR="00EB59F8" w:rsidRPr="00807499" w:rsidRDefault="00EB59F8" w:rsidP="00EB59F8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EB59F8" w:rsidRPr="00807499" w:rsidTr="006A26CD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EB59F8" w:rsidRPr="00807499" w:rsidRDefault="00EB59F8" w:rsidP="006A26CD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EB59F8" w:rsidRPr="00807499" w:rsidTr="006A26CD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59F8" w:rsidRPr="00807499" w:rsidRDefault="00EB59F8" w:rsidP="006A26CD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9F8" w:rsidRPr="00807499" w:rsidRDefault="00EB59F8" w:rsidP="00EB59F8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ingresar una cadena del tipo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numérica, con más de 15 caracteres o menos de 6 caracteres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del campo </w:t>
            </w:r>
            <w:r>
              <w:rPr>
                <w:rFonts w:asciiTheme="minorHAnsi" w:hAnsiTheme="minorHAnsi" w:cs="Arial"/>
                <w:sz w:val="20"/>
                <w:szCs w:val="20"/>
              </w:rPr>
              <w:t>Nombre Usuario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EB59F8" w:rsidRPr="00807499" w:rsidTr="006A26CD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59F8" w:rsidRPr="00807499" w:rsidRDefault="00EB59F8" w:rsidP="006A26CD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9F8" w:rsidRPr="00807499" w:rsidRDefault="00EB59F8" w:rsidP="006A26CD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EB59F8" w:rsidRPr="00807499" w:rsidTr="006A26CD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59F8" w:rsidRPr="00807499" w:rsidRDefault="00EB59F8" w:rsidP="006A26CD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9F8" w:rsidRPr="00807499" w:rsidRDefault="00EB59F8" w:rsidP="00EB59F8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El usuario debe ejecutar la aplicación del sistema para autenticarse.</w:t>
            </w:r>
          </w:p>
        </w:tc>
      </w:tr>
      <w:tr w:rsidR="00EB59F8" w:rsidRPr="00807499" w:rsidTr="006A26CD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59F8" w:rsidRPr="00807499" w:rsidRDefault="00EB59F8" w:rsidP="006A26CD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9F8" w:rsidRPr="00807499" w:rsidRDefault="00EB59F8" w:rsidP="00385332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Ingresar cadena del tipo </w:t>
            </w:r>
            <w:r w:rsidR="00385332">
              <w:rPr>
                <w:rFonts w:asciiTheme="minorHAnsi" w:hAnsiTheme="minorHAnsi" w:cs="Arial"/>
                <w:sz w:val="20"/>
                <w:szCs w:val="20"/>
              </w:rPr>
              <w:t>numérica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o </w:t>
            </w:r>
            <w:r>
              <w:rPr>
                <w:rFonts w:asciiTheme="minorHAnsi" w:hAnsiTheme="minorHAnsi" w:cs="Arial"/>
                <w:sz w:val="20"/>
                <w:szCs w:val="20"/>
              </w:rPr>
              <w:t>que la cantidad de caracteres  no esté</w:t>
            </w:r>
            <w:r w:rsidR="00385332">
              <w:rPr>
                <w:rFonts w:asciiTheme="minorHAnsi" w:hAnsiTheme="minorHAnsi" w:cs="Arial"/>
                <w:sz w:val="20"/>
                <w:szCs w:val="20"/>
              </w:rPr>
              <w:t xml:space="preserve"> en el rango entre</w:t>
            </w:r>
            <w:r w:rsidR="0095603B">
              <w:rPr>
                <w:rFonts w:asciiTheme="minorHAnsi" w:hAnsiTheme="minorHAnsi" w:cs="Arial"/>
                <w:sz w:val="20"/>
                <w:szCs w:val="20"/>
              </w:rPr>
              <w:t xml:space="preserve"> 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y 15</w:t>
            </w:r>
            <w:r w:rsidR="00385332">
              <w:rPr>
                <w:rFonts w:asciiTheme="minorHAnsi" w:hAnsiTheme="minorHAnsi" w:cs="Arial"/>
                <w:sz w:val="20"/>
                <w:szCs w:val="20"/>
              </w:rPr>
              <w:t>,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en el campo </w:t>
            </w:r>
            <w:r w:rsidR="00385332">
              <w:rPr>
                <w:rFonts w:asciiTheme="minorHAnsi" w:hAnsiTheme="minorHAnsi" w:cs="Arial"/>
                <w:sz w:val="20"/>
                <w:szCs w:val="20"/>
              </w:rPr>
              <w:t>Nombre Usuario y acceder al sistema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EB59F8" w:rsidRPr="00807499" w:rsidTr="006A26CD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59F8" w:rsidRPr="00807499" w:rsidRDefault="00EB59F8" w:rsidP="006A26CD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9F8" w:rsidRPr="00807499" w:rsidRDefault="00EB59F8" w:rsidP="002B2BB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Se muestra un mensaje de error indicando que el </w:t>
            </w:r>
            <w:r w:rsidR="002B2BBE">
              <w:rPr>
                <w:rFonts w:asciiTheme="minorHAnsi" w:hAnsiTheme="minorHAnsi" w:cs="Arial"/>
                <w:sz w:val="20"/>
                <w:szCs w:val="20"/>
              </w:rPr>
              <w:t>Nombre Usuario debe ser una cadena alfabética o alfanumérica y debe tene</w:t>
            </w:r>
            <w:r w:rsidR="0095603B">
              <w:rPr>
                <w:rFonts w:asciiTheme="minorHAnsi" w:hAnsiTheme="minorHAnsi" w:cs="Arial"/>
                <w:sz w:val="20"/>
                <w:szCs w:val="20"/>
              </w:rPr>
              <w:t>r una longitud entre 1</w:t>
            </w:r>
            <w:r w:rsidR="002B2BBE">
              <w:rPr>
                <w:rFonts w:asciiTheme="minorHAnsi" w:hAnsiTheme="minorHAnsi" w:cs="Arial"/>
                <w:sz w:val="20"/>
                <w:szCs w:val="20"/>
              </w:rPr>
              <w:t xml:space="preserve"> y 15 caracteres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</w:tbl>
    <w:p w:rsidR="00EB59F8" w:rsidRPr="00807499" w:rsidRDefault="00EB59F8" w:rsidP="00EB59F8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EB59F8" w:rsidRPr="00807499" w:rsidTr="006A26CD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EB59F8" w:rsidRPr="00807499" w:rsidRDefault="00EB59F8" w:rsidP="006A26CD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EB59F8" w:rsidRPr="00807499" w:rsidTr="006A26CD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59F8" w:rsidRPr="00807499" w:rsidRDefault="00EB59F8" w:rsidP="006A26CD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9F8" w:rsidRPr="00807499" w:rsidRDefault="00EB59F8" w:rsidP="002B2BB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ingresar una cadena </w:t>
            </w:r>
            <w:r w:rsidR="0095603B">
              <w:rPr>
                <w:rFonts w:asciiTheme="minorHAnsi" w:hAnsiTheme="minorHAnsi" w:cs="Arial"/>
                <w:sz w:val="20"/>
                <w:szCs w:val="20"/>
              </w:rPr>
              <w:t>de longitud mayor a 12 o menor a 1</w:t>
            </w:r>
            <w:r w:rsidR="002B2BBE">
              <w:rPr>
                <w:rFonts w:asciiTheme="minorHAnsi" w:hAnsiTheme="minorHAnsi" w:cs="Arial"/>
                <w:sz w:val="20"/>
                <w:szCs w:val="20"/>
              </w:rPr>
              <w:t xml:space="preserve"> caracteres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en el campo </w:t>
            </w:r>
            <w:r w:rsidR="002B2BBE">
              <w:rPr>
                <w:rFonts w:asciiTheme="minorHAnsi" w:hAnsiTheme="minorHAnsi" w:cs="Arial"/>
                <w:sz w:val="20"/>
                <w:szCs w:val="20"/>
              </w:rPr>
              <w:t>contraseña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EB59F8" w:rsidRPr="00807499" w:rsidTr="006A26CD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59F8" w:rsidRPr="00807499" w:rsidRDefault="00EB59F8" w:rsidP="006A26CD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9F8" w:rsidRPr="00807499" w:rsidRDefault="00EB59F8" w:rsidP="006A26CD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EB59F8" w:rsidRPr="00807499" w:rsidTr="006A26CD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59F8" w:rsidRPr="00807499" w:rsidRDefault="00EB59F8" w:rsidP="006A26CD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9F8" w:rsidRPr="00807499" w:rsidRDefault="00EB59F8" w:rsidP="006A26CD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EB59F8" w:rsidRPr="00807499" w:rsidTr="006A26CD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59F8" w:rsidRPr="00807499" w:rsidRDefault="00EB59F8" w:rsidP="006A26CD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9F8" w:rsidRPr="00807499" w:rsidRDefault="0095603B" w:rsidP="0095603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Ingresar cadena mayor a 12</w:t>
            </w:r>
            <w:r w:rsidR="00EB59F8" w:rsidRPr="00807499">
              <w:rPr>
                <w:rFonts w:asciiTheme="minorHAnsi" w:hAnsiTheme="minorHAnsi" w:cs="Arial"/>
                <w:sz w:val="20"/>
                <w:szCs w:val="20"/>
              </w:rPr>
              <w:t xml:space="preserve"> caracteres o </w:t>
            </w:r>
            <w:r>
              <w:rPr>
                <w:rFonts w:asciiTheme="minorHAnsi" w:hAnsiTheme="minorHAnsi" w:cs="Arial"/>
                <w:sz w:val="20"/>
                <w:szCs w:val="20"/>
              </w:rPr>
              <w:t>menor a 1</w:t>
            </w:r>
            <w:r w:rsidR="002B2BBE">
              <w:rPr>
                <w:rFonts w:asciiTheme="minorHAnsi" w:hAnsiTheme="minorHAnsi" w:cs="Arial"/>
                <w:sz w:val="20"/>
                <w:szCs w:val="20"/>
              </w:rPr>
              <w:t xml:space="preserve"> caracteres </w:t>
            </w:r>
            <w:r w:rsidR="00EB59F8" w:rsidRPr="00807499">
              <w:rPr>
                <w:rFonts w:asciiTheme="minorHAnsi" w:hAnsiTheme="minorHAnsi" w:cs="Arial"/>
                <w:sz w:val="20"/>
                <w:szCs w:val="20"/>
              </w:rPr>
              <w:t xml:space="preserve">en el campo </w:t>
            </w:r>
            <w:r w:rsidR="002B2BBE">
              <w:rPr>
                <w:rFonts w:asciiTheme="minorHAnsi" w:hAnsiTheme="minorHAnsi" w:cs="Arial"/>
                <w:sz w:val="20"/>
                <w:szCs w:val="20"/>
              </w:rPr>
              <w:t xml:space="preserve">contraseña </w:t>
            </w:r>
            <w:r w:rsidR="00EB59F8" w:rsidRPr="00807499">
              <w:rPr>
                <w:rFonts w:asciiTheme="minorHAnsi" w:hAnsiTheme="minorHAnsi" w:cs="Arial"/>
                <w:sz w:val="20"/>
                <w:szCs w:val="20"/>
              </w:rPr>
              <w:t xml:space="preserve">y </w:t>
            </w:r>
            <w:r w:rsidR="002B2BBE">
              <w:rPr>
                <w:rFonts w:asciiTheme="minorHAnsi" w:hAnsiTheme="minorHAnsi" w:cs="Arial"/>
                <w:sz w:val="20"/>
                <w:szCs w:val="20"/>
              </w:rPr>
              <w:t>acceder al sistema.</w:t>
            </w:r>
          </w:p>
        </w:tc>
      </w:tr>
      <w:tr w:rsidR="00EB59F8" w:rsidRPr="00807499" w:rsidTr="006A26CD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59F8" w:rsidRPr="00807499" w:rsidRDefault="00EB59F8" w:rsidP="006A26CD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9F8" w:rsidRPr="00807499" w:rsidRDefault="00EB59F8" w:rsidP="00712FC6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Se muestra un mensaje de error indicando que </w:t>
            </w:r>
            <w:r w:rsidR="002B2BBE">
              <w:rPr>
                <w:rFonts w:asciiTheme="minorHAnsi" w:hAnsiTheme="minorHAnsi" w:cs="Arial"/>
                <w:sz w:val="20"/>
                <w:szCs w:val="20"/>
              </w:rPr>
              <w:t>la Contraseña</w:t>
            </w:r>
            <w:r w:rsidR="00712FC6">
              <w:rPr>
                <w:rFonts w:asciiTheme="minorHAnsi" w:hAnsiTheme="minorHAnsi" w:cs="Arial"/>
                <w:sz w:val="20"/>
                <w:szCs w:val="20"/>
              </w:rPr>
              <w:t xml:space="preserve"> debe tener una l</w:t>
            </w:r>
            <w:r w:rsidR="0095603B">
              <w:rPr>
                <w:rFonts w:asciiTheme="minorHAnsi" w:hAnsiTheme="minorHAnsi" w:cs="Arial"/>
                <w:sz w:val="20"/>
                <w:szCs w:val="20"/>
              </w:rPr>
              <w:t>ongitud dentro del rango entre 1 y 12</w:t>
            </w:r>
            <w:r w:rsidR="00712FC6">
              <w:rPr>
                <w:rFonts w:asciiTheme="minorHAnsi" w:hAnsiTheme="minorHAnsi" w:cs="Arial"/>
                <w:sz w:val="20"/>
                <w:szCs w:val="20"/>
              </w:rPr>
              <w:t xml:space="preserve"> caracteres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</w:tbl>
    <w:p w:rsidR="00EB59F8" w:rsidRPr="00807499" w:rsidRDefault="00EB59F8" w:rsidP="00EB59F8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CC3280" w:rsidRDefault="00CC3280" w:rsidP="001370A6"/>
    <w:p w:rsidR="00454804" w:rsidRPr="00361423" w:rsidRDefault="00454804" w:rsidP="00361423">
      <w:pPr>
        <w:pStyle w:val="Ttulo2"/>
        <w:rPr>
          <w:rFonts w:ascii="Calibri" w:hAnsi="Calibri" w:cs="Arial"/>
          <w:sz w:val="20"/>
          <w:szCs w:val="20"/>
        </w:rPr>
      </w:pPr>
      <w:bookmarkStart w:id="23" w:name="_Toc262142581"/>
      <w:r w:rsidRPr="00361423">
        <w:rPr>
          <w:rFonts w:ascii="Calibri" w:hAnsi="Calibri" w:cs="Arial"/>
          <w:sz w:val="20"/>
          <w:szCs w:val="20"/>
        </w:rPr>
        <w:t>Módulo de Documentos</w:t>
      </w:r>
      <w:bookmarkEnd w:id="23"/>
    </w:p>
    <w:p w:rsidR="00E96455" w:rsidRDefault="00E96455" w:rsidP="00E96455">
      <w:pPr>
        <w:rPr>
          <w:lang w:val="es-ES_tradnl" w:eastAsia="ja-JP"/>
        </w:rPr>
      </w:pPr>
    </w:p>
    <w:p w:rsidR="00453221" w:rsidRDefault="00453221" w:rsidP="00454804">
      <w:pPr>
        <w:pStyle w:val="Ttulo3"/>
        <w:rPr>
          <w:rFonts w:ascii="Calibri" w:hAnsi="Calibri" w:cs="Arial"/>
          <w:sz w:val="20"/>
          <w:szCs w:val="20"/>
        </w:rPr>
      </w:pPr>
      <w:bookmarkStart w:id="24" w:name="_Toc262142582"/>
      <w:r>
        <w:rPr>
          <w:rFonts w:ascii="Calibri" w:hAnsi="Calibri" w:cs="Arial"/>
          <w:sz w:val="20"/>
          <w:szCs w:val="20"/>
        </w:rPr>
        <w:t>Caso de uso Buscar Documento</w:t>
      </w:r>
    </w:p>
    <w:p w:rsidR="00453221" w:rsidRDefault="00453221" w:rsidP="00453221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3221" w:rsidRPr="00453221" w:rsidRDefault="00453221" w:rsidP="00DE5BF5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3221" w:rsidRPr="00453221" w:rsidRDefault="00453221" w:rsidP="00DE5BF5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3221" w:rsidRPr="00453221" w:rsidRDefault="00453221" w:rsidP="00DE5BF5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Nombre d</w:t>
            </w:r>
            <w:r>
              <w:rPr>
                <w:rFonts w:asciiTheme="minorHAnsi" w:hAnsiTheme="minorHAnsi" w:cs="Arial"/>
                <w:sz w:val="20"/>
                <w:szCs w:val="20"/>
              </w:rPr>
              <w:t>el documento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Cadena solo numérica.</w:t>
            </w:r>
          </w:p>
          <w:p w:rsidR="00453221" w:rsidRPr="00453221" w:rsidRDefault="00453221" w:rsidP="00DE5BF5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left="426"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Mayor a 15 caracteres.</w:t>
            </w:r>
          </w:p>
        </w:tc>
      </w:tr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ID Propietario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>numérica</w:t>
            </w:r>
          </w:p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>vacía</w:t>
            </w:r>
          </w:p>
          <w:p w:rsidR="00453221" w:rsidRPr="00453221" w:rsidRDefault="00453221" w:rsidP="00453221">
            <w:pPr>
              <w:widowControl w:val="0"/>
              <w:suppressAutoHyphens/>
              <w:snapToGrid w:val="0"/>
              <w:spacing w:line="240" w:lineRule="atLeast"/>
              <w:ind w:left="349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>alfanumérica</w:t>
            </w:r>
          </w:p>
        </w:tc>
      </w:tr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Categoría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CV7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de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>Categoría</w:t>
            </w:r>
          </w:p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CV8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Cadena “Todos”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453221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Estado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CV9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>“Activo”</w:t>
            </w:r>
          </w:p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CV10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>“Inactivo”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 xml:space="preserve">Ninguna ya que  estará en “Activo” al iniciarse. </w:t>
            </w:r>
          </w:p>
        </w:tc>
      </w:tr>
    </w:tbl>
    <w:p w:rsidR="00807499" w:rsidRDefault="00807499" w:rsidP="00807499">
      <w:pPr>
        <w:pStyle w:val="Ttulo5"/>
        <w:numPr>
          <w:ilvl w:val="0"/>
          <w:numId w:val="0"/>
        </w:numPr>
        <w:ind w:left="720"/>
        <w:rPr>
          <w:rFonts w:ascii="Calibri" w:hAnsi="Calibri" w:cs="Arial"/>
          <w:sz w:val="20"/>
          <w:szCs w:val="20"/>
        </w:rPr>
      </w:pPr>
    </w:p>
    <w:p w:rsidR="00807499" w:rsidRPr="002D3C17" w:rsidRDefault="00807499" w:rsidP="00807499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E1E1A" w:rsidRDefault="001E1E1A" w:rsidP="00453221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1E1E1A" w:rsidRPr="00EE1B9E" w:rsidTr="00DE5BF5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4C38F7" w:rsidRPr="00EE1B9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1E1E1A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1E1E1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ingresar una cadena del tipo numérica, cadena mayor a 20 caracteres o cadena vacía en el campo </w:t>
            </w:r>
            <w:r w:rsidRPr="00EE1B9E">
              <w:rPr>
                <w:rFonts w:asciiTheme="minorHAnsi" w:hAnsiTheme="minorHAnsi" w:cs="Arial"/>
                <w:sz w:val="20"/>
                <w:szCs w:val="20"/>
              </w:rPr>
              <w:lastRenderedPageBreak/>
              <w:t>Nombre de documento.</w:t>
            </w:r>
          </w:p>
        </w:tc>
      </w:tr>
      <w:tr w:rsidR="001E1E1A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lastRenderedPageBreak/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1E1E1A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1E1E1A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1E1E1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In</w:t>
            </w:r>
            <w:r w:rsidR="00EE1B9E">
              <w:rPr>
                <w:rFonts w:asciiTheme="minorHAnsi" w:hAnsiTheme="minorHAnsi" w:cs="Arial"/>
                <w:sz w:val="20"/>
                <w:szCs w:val="20"/>
              </w:rPr>
              <w:t>gresar cadena del tipo numérica</w:t>
            </w:r>
            <w:r w:rsidRPr="00EE1B9E">
              <w:rPr>
                <w:rFonts w:asciiTheme="minorHAnsi" w:hAnsiTheme="minorHAnsi" w:cs="Arial"/>
                <w:sz w:val="20"/>
                <w:szCs w:val="20"/>
              </w:rPr>
              <w:t>, cadena mayor a 20 caracteres o cadena vacía en el campo nombre de documento.</w:t>
            </w:r>
          </w:p>
        </w:tc>
      </w:tr>
      <w:tr w:rsidR="00EE1B9E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DE5BF5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“El Nombre del documento no puede ser tipo numérico ni mayor de 15 caracteres”</w:t>
            </w:r>
          </w:p>
        </w:tc>
      </w:tr>
    </w:tbl>
    <w:p w:rsidR="00453221" w:rsidRPr="00EE1B9E" w:rsidRDefault="00453221" w:rsidP="00453221">
      <w:pPr>
        <w:rPr>
          <w:rFonts w:asciiTheme="minorHAnsi" w:hAnsiTheme="minorHAnsi"/>
          <w:lang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C38F7" w:rsidRPr="00EE1B9E" w:rsidTr="00DE5BF5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4C38F7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4C38F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 tipo alfabética o alfanumérica, o cadena mayor a 3 en el campo ID Propietario.</w:t>
            </w:r>
          </w:p>
        </w:tc>
      </w:tr>
      <w:tr w:rsidR="004C38F7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4C38F7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4C38F7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4C38F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proofErr w:type="gramStart"/>
            <w:r w:rsidRPr="00EE1B9E">
              <w:rPr>
                <w:rFonts w:asciiTheme="minorHAnsi" w:hAnsiTheme="minorHAnsi" w:cs="Arial"/>
                <w:sz w:val="20"/>
                <w:szCs w:val="20"/>
              </w:rPr>
              <w:t>ingresar</w:t>
            </w:r>
            <w:proofErr w:type="gramEnd"/>
            <w:r w:rsidRPr="00EE1B9E">
              <w:rPr>
                <w:rFonts w:asciiTheme="minorHAnsi" w:hAnsiTheme="minorHAnsi" w:cs="Arial"/>
                <w:sz w:val="20"/>
                <w:szCs w:val="20"/>
              </w:rPr>
              <w:t xml:space="preserve"> una cadena de tipo alfabética o alfanumérica, o cadena mayor a 3 en el campo ID Propietario.</w:t>
            </w:r>
          </w:p>
        </w:tc>
      </w:tr>
      <w:tr w:rsidR="00EE1B9E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DE5BF5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“El Id Propietario debe ser tipo numérico de hasta 3 dígitos”.</w:t>
            </w:r>
          </w:p>
        </w:tc>
      </w:tr>
    </w:tbl>
    <w:p w:rsidR="00453221" w:rsidRPr="004C38F7" w:rsidRDefault="00453221" w:rsidP="00453221">
      <w:pPr>
        <w:rPr>
          <w:lang w:eastAsia="ja-JP"/>
        </w:rPr>
      </w:pPr>
    </w:p>
    <w:p w:rsidR="004C38F7" w:rsidRDefault="004C38F7" w:rsidP="00453221">
      <w:pPr>
        <w:rPr>
          <w:lang w:val="es-ES_tradnl" w:eastAsia="ja-JP"/>
        </w:rPr>
      </w:pPr>
    </w:p>
    <w:p w:rsidR="00807499" w:rsidRDefault="00807499" w:rsidP="00453221">
      <w:pPr>
        <w:rPr>
          <w:lang w:val="es-ES_tradnl" w:eastAsia="ja-JP"/>
        </w:rPr>
      </w:pPr>
    </w:p>
    <w:p w:rsidR="00807499" w:rsidRDefault="00807499" w:rsidP="00453221">
      <w:pPr>
        <w:rPr>
          <w:lang w:val="es-ES_tradnl" w:eastAsia="ja-JP"/>
        </w:rPr>
      </w:pPr>
    </w:p>
    <w:p w:rsidR="00807499" w:rsidRDefault="00807499" w:rsidP="00453221">
      <w:pPr>
        <w:rPr>
          <w:lang w:val="es-ES_tradnl" w:eastAsia="ja-JP"/>
        </w:rPr>
      </w:pPr>
    </w:p>
    <w:p w:rsidR="00807499" w:rsidRDefault="00807499" w:rsidP="00453221">
      <w:pPr>
        <w:rPr>
          <w:lang w:val="es-ES_tradnl" w:eastAsia="ja-JP"/>
        </w:rPr>
      </w:pPr>
    </w:p>
    <w:p w:rsidR="00807499" w:rsidRPr="00453221" w:rsidRDefault="00807499" w:rsidP="00453221">
      <w:pPr>
        <w:rPr>
          <w:lang w:val="es-ES_tradnl" w:eastAsia="ja-JP"/>
        </w:rPr>
      </w:pPr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Caso de uso </w:t>
      </w:r>
      <w:r w:rsidR="005E07A4">
        <w:rPr>
          <w:rFonts w:ascii="Calibri" w:hAnsi="Calibri" w:cs="Arial"/>
          <w:sz w:val="20"/>
          <w:szCs w:val="20"/>
        </w:rPr>
        <w:t>Registrar Documento</w:t>
      </w:r>
      <w:bookmarkEnd w:id="24"/>
    </w:p>
    <w:p w:rsidR="007B6EEB" w:rsidRPr="007B6EEB" w:rsidRDefault="007B6EEB" w:rsidP="007B6EEB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5E07A4"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5E07A4"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5E07A4" w:rsidRPr="002D3C17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CNV2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5E07A4"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CV2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5E07A4"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 w:rsidR="005E07A4">
              <w:rPr>
                <w:rFonts w:ascii="Calibri" w:hAnsi="Calibri" w:cs="Arial"/>
                <w:sz w:val="20"/>
                <w:szCs w:val="20"/>
              </w:rPr>
              <w:t>una categoría a la que pertenece el documento</w:t>
            </w:r>
            <w:r w:rsidR="001C6528">
              <w:rPr>
                <w:rFonts w:ascii="Calibri" w:hAnsi="Calibri" w:cs="Arial"/>
                <w:sz w:val="20"/>
                <w:szCs w:val="20"/>
              </w:rPr>
              <w:t xml:space="preserve"> y este asociada al usuario.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CNV3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5E07A4" w:rsidRPr="002D3C17">
              <w:rPr>
                <w:rFonts w:ascii="Calibri" w:hAnsi="Calibri" w:cs="Arial"/>
                <w:sz w:val="20"/>
                <w:szCs w:val="20"/>
              </w:rPr>
              <w:t>Campo Nulo (no selecciona</w:t>
            </w:r>
            <w:r w:rsidR="005E07A4">
              <w:rPr>
                <w:rFonts w:ascii="Calibri" w:hAnsi="Calibri" w:cs="Arial"/>
                <w:sz w:val="20"/>
                <w:szCs w:val="20"/>
              </w:rPr>
              <w:t xml:space="preserve"> ninguna categoría</w:t>
            </w:r>
            <w:r w:rsidR="005E07A4"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5E07A4" w:rsidRPr="002D3C17" w:rsidRDefault="005E07A4" w:rsidP="00740AEE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453221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Archivo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CV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3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7B6EEB">
              <w:rPr>
                <w:rFonts w:ascii="Calibri" w:hAnsi="Calibri" w:cs="Arial"/>
                <w:sz w:val="20"/>
                <w:szCs w:val="20"/>
              </w:rPr>
              <w:t xml:space="preserve">Se elige </w:t>
            </w:r>
            <w:r w:rsidR="005E07A4">
              <w:rPr>
                <w:rFonts w:ascii="Calibri" w:hAnsi="Calibri" w:cs="Arial"/>
                <w:sz w:val="20"/>
                <w:szCs w:val="20"/>
              </w:rPr>
              <w:t xml:space="preserve"> documento </w:t>
            </w:r>
            <w:r w:rsidR="00453221">
              <w:rPr>
                <w:rFonts w:ascii="Calibri" w:hAnsi="Calibri" w:cs="Arial"/>
                <w:sz w:val="20"/>
                <w:szCs w:val="20"/>
              </w:rPr>
              <w:t xml:space="preserve">de extensión </w:t>
            </w:r>
            <w:r w:rsidR="005E07A4">
              <w:rPr>
                <w:rFonts w:ascii="Calibri" w:hAnsi="Calibri" w:cs="Arial"/>
                <w:sz w:val="20"/>
                <w:szCs w:val="20"/>
              </w:rPr>
              <w:t>.</w:t>
            </w:r>
            <w:proofErr w:type="spellStart"/>
            <w:r w:rsidR="005E07A4">
              <w:rPr>
                <w:rFonts w:ascii="Calibri" w:hAnsi="Calibri" w:cs="Arial"/>
                <w:sz w:val="20"/>
                <w:szCs w:val="20"/>
              </w:rPr>
              <w:t>txt</w:t>
            </w:r>
            <w:proofErr w:type="spellEnd"/>
            <w:r w:rsidR="00453221">
              <w:rPr>
                <w:rFonts w:ascii="Calibri" w:hAnsi="Calibri" w:cs="Arial"/>
                <w:sz w:val="20"/>
                <w:szCs w:val="20"/>
              </w:rPr>
              <w:t xml:space="preserve"> o .</w:t>
            </w:r>
            <w:proofErr w:type="spellStart"/>
            <w:r w:rsidR="00453221">
              <w:rPr>
                <w:rFonts w:ascii="Calibri" w:hAnsi="Calibri" w:cs="Arial"/>
                <w:sz w:val="20"/>
                <w:szCs w:val="20"/>
              </w:rPr>
              <w:t>doc</w:t>
            </w:r>
            <w:proofErr w:type="spellEnd"/>
            <w:r w:rsidR="007B6EEB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CNV4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7B6EEB">
              <w:rPr>
                <w:rFonts w:ascii="Calibri" w:hAnsi="Calibri" w:cs="Arial"/>
                <w:sz w:val="20"/>
                <w:szCs w:val="20"/>
              </w:rPr>
              <w:t xml:space="preserve">Se elige documento de extensión diferente </w:t>
            </w:r>
            <w:r w:rsidR="005509F2">
              <w:rPr>
                <w:rFonts w:ascii="Calibri" w:hAnsi="Calibri" w:cs="Arial"/>
                <w:sz w:val="20"/>
                <w:szCs w:val="20"/>
              </w:rPr>
              <w:t xml:space="preserve">a </w:t>
            </w:r>
            <w:r w:rsidR="007B6EEB">
              <w:rPr>
                <w:rFonts w:ascii="Calibri" w:hAnsi="Calibri" w:cs="Arial"/>
                <w:sz w:val="20"/>
                <w:szCs w:val="20"/>
              </w:rPr>
              <w:t>.</w:t>
            </w:r>
            <w:proofErr w:type="spellStart"/>
            <w:r w:rsidR="007B6EEB">
              <w:rPr>
                <w:rFonts w:ascii="Calibri" w:hAnsi="Calibri" w:cs="Arial"/>
                <w:sz w:val="20"/>
                <w:szCs w:val="20"/>
              </w:rPr>
              <w:t>txt</w:t>
            </w:r>
            <w:proofErr w:type="spellEnd"/>
            <w:r w:rsidR="00453221">
              <w:rPr>
                <w:rFonts w:ascii="Calibri" w:hAnsi="Calibri" w:cs="Arial"/>
                <w:sz w:val="20"/>
                <w:szCs w:val="20"/>
              </w:rPr>
              <w:t xml:space="preserve"> o .</w:t>
            </w:r>
            <w:proofErr w:type="spellStart"/>
            <w:r w:rsidR="00453221">
              <w:rPr>
                <w:rFonts w:ascii="Calibri" w:hAnsi="Calibri" w:cs="Arial"/>
                <w:sz w:val="20"/>
                <w:szCs w:val="20"/>
              </w:rPr>
              <w:t>doc</w:t>
            </w:r>
            <w:proofErr w:type="spellEnd"/>
          </w:p>
        </w:tc>
      </w:tr>
    </w:tbl>
    <w:p w:rsidR="005E07A4" w:rsidRDefault="005E07A4" w:rsidP="005E07A4">
      <w:pPr>
        <w:rPr>
          <w:lang w:val="es-ES_tradnl" w:eastAsia="ja-JP"/>
        </w:rPr>
      </w:pPr>
    </w:p>
    <w:p w:rsidR="00807499" w:rsidRPr="002D3C17" w:rsidRDefault="00807499" w:rsidP="00807499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D944B1" w:rsidRDefault="00D944B1" w:rsidP="005E07A4">
      <w:pPr>
        <w:rPr>
          <w:lang w:val="es-ES_tradnl" w:eastAsia="ja-JP"/>
        </w:rPr>
      </w:pPr>
    </w:p>
    <w:p w:rsidR="00D944B1" w:rsidRDefault="00D944B1" w:rsidP="005E07A4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8D7F47" w:rsidRPr="00804369" w:rsidTr="00DE5BF5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8D7F4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 tipo numérica o nula en el campo Nombre de Documento.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Ingresar una cadena de tipo numérica o nula en el campo Nombre de Documento.</w:t>
            </w:r>
          </w:p>
        </w:tc>
      </w:tr>
      <w:tr w:rsidR="00EE1B9E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DE5BF5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“El Documento debe tener un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>”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</w:tbl>
    <w:p w:rsidR="008D7F47" w:rsidRPr="00804369" w:rsidRDefault="008D7F47" w:rsidP="005E07A4">
      <w:pPr>
        <w:rPr>
          <w:rFonts w:asciiTheme="minorHAnsi" w:hAnsiTheme="minorHAnsi"/>
          <w:lang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8D7F47" w:rsidRPr="00804369" w:rsidTr="00DE5BF5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lastRenderedPageBreak/>
              <w:t>Prueba 2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8D7F4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 documento de extensión diferente a .</w:t>
            </w:r>
            <w:proofErr w:type="spellStart"/>
            <w:r w:rsidRPr="00804369">
              <w:rPr>
                <w:rFonts w:asciiTheme="minorHAnsi" w:hAnsiTheme="minorHAnsi" w:cs="Arial"/>
                <w:sz w:val="20"/>
                <w:szCs w:val="20"/>
              </w:rPr>
              <w:t>txt</w:t>
            </w:r>
            <w:proofErr w:type="spellEnd"/>
            <w:r w:rsidRPr="00804369">
              <w:rPr>
                <w:rFonts w:asciiTheme="minorHAnsi" w:hAnsiTheme="minorHAnsi" w:cs="Arial"/>
                <w:sz w:val="20"/>
                <w:szCs w:val="20"/>
              </w:rPr>
              <w:t xml:space="preserve"> y .</w:t>
            </w:r>
            <w:proofErr w:type="spellStart"/>
            <w:r w:rsidRPr="00804369">
              <w:rPr>
                <w:rFonts w:asciiTheme="minorHAnsi" w:hAnsiTheme="minorHAnsi" w:cs="Arial"/>
                <w:sz w:val="20"/>
                <w:szCs w:val="20"/>
              </w:rPr>
              <w:t>doc</w:t>
            </w:r>
            <w:proofErr w:type="spellEnd"/>
            <w:r w:rsidRPr="00804369">
              <w:rPr>
                <w:rFonts w:asciiTheme="minorHAnsi" w:hAnsiTheme="minorHAnsi" w:cs="Arial"/>
                <w:sz w:val="20"/>
                <w:szCs w:val="20"/>
              </w:rPr>
              <w:t xml:space="preserve">  en el campo correspondiente para subir el archivo.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Ingresar un documento de extensión diferente a .</w:t>
            </w:r>
            <w:proofErr w:type="spellStart"/>
            <w:r w:rsidRPr="00804369">
              <w:rPr>
                <w:rFonts w:asciiTheme="minorHAnsi" w:hAnsiTheme="minorHAnsi" w:cs="Arial"/>
                <w:sz w:val="20"/>
                <w:szCs w:val="20"/>
              </w:rPr>
              <w:t>txt</w:t>
            </w:r>
            <w:proofErr w:type="spellEnd"/>
            <w:r w:rsidRPr="00804369">
              <w:rPr>
                <w:rFonts w:asciiTheme="minorHAnsi" w:hAnsiTheme="minorHAnsi" w:cs="Arial"/>
                <w:sz w:val="20"/>
                <w:szCs w:val="20"/>
              </w:rPr>
              <w:t xml:space="preserve"> y .</w:t>
            </w:r>
            <w:proofErr w:type="spellStart"/>
            <w:r w:rsidRPr="00804369">
              <w:rPr>
                <w:rFonts w:asciiTheme="minorHAnsi" w:hAnsiTheme="minorHAnsi" w:cs="Arial"/>
                <w:sz w:val="20"/>
                <w:szCs w:val="20"/>
              </w:rPr>
              <w:t>doc</w:t>
            </w:r>
            <w:proofErr w:type="spellEnd"/>
            <w:r w:rsidRPr="00804369">
              <w:rPr>
                <w:rFonts w:asciiTheme="minorHAnsi" w:hAnsiTheme="minorHAnsi" w:cs="Arial"/>
                <w:sz w:val="20"/>
                <w:szCs w:val="20"/>
              </w:rPr>
              <w:t xml:space="preserve">  en el campo correspondiente para subir el archivo.</w:t>
            </w:r>
          </w:p>
        </w:tc>
      </w:tr>
      <w:tr w:rsidR="00EE1B9E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DE5BF5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“Extensión de documento no permitida, solo se admiten extensiones .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txt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 xml:space="preserve"> y .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doc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>”.</w:t>
            </w:r>
          </w:p>
        </w:tc>
      </w:tr>
    </w:tbl>
    <w:p w:rsidR="008D7F47" w:rsidRPr="008D7F47" w:rsidRDefault="008D7F47" w:rsidP="005E07A4">
      <w:pPr>
        <w:rPr>
          <w:lang w:eastAsia="ja-JP"/>
        </w:rPr>
      </w:pPr>
    </w:p>
    <w:p w:rsidR="008D7F47" w:rsidRPr="005E07A4" w:rsidRDefault="008D7F47" w:rsidP="005E07A4">
      <w:pPr>
        <w:rPr>
          <w:lang w:val="es-ES_tradnl" w:eastAsia="ja-JP"/>
        </w:rPr>
      </w:pPr>
    </w:p>
    <w:p w:rsidR="00454804" w:rsidRDefault="007B6EEB" w:rsidP="007B6EEB">
      <w:pPr>
        <w:pStyle w:val="Ttulo3"/>
        <w:rPr>
          <w:rFonts w:asciiTheme="minorHAnsi" w:hAnsiTheme="minorHAnsi"/>
          <w:sz w:val="20"/>
          <w:szCs w:val="20"/>
        </w:rPr>
      </w:pPr>
      <w:bookmarkStart w:id="25" w:name="_Toc262142583"/>
      <w:r w:rsidRPr="007B6EEB">
        <w:rPr>
          <w:rFonts w:asciiTheme="minorHAnsi" w:hAnsiTheme="minorHAnsi"/>
          <w:sz w:val="20"/>
          <w:szCs w:val="20"/>
        </w:rPr>
        <w:t xml:space="preserve">Caso de uso Registrar </w:t>
      </w:r>
      <w:r>
        <w:rPr>
          <w:rFonts w:asciiTheme="minorHAnsi" w:hAnsiTheme="minorHAnsi"/>
          <w:sz w:val="20"/>
          <w:szCs w:val="20"/>
        </w:rPr>
        <w:t>Categoría</w:t>
      </w:r>
      <w:bookmarkEnd w:id="25"/>
    </w:p>
    <w:p w:rsidR="007B6EEB" w:rsidRDefault="007B6EEB" w:rsidP="00740AEE">
      <w:pPr>
        <w:jc w:val="center"/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7B6EEB"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EB" w:rsidRPr="002D3C17" w:rsidRDefault="00FF39CE" w:rsidP="00FF39CE">
            <w:pPr>
              <w:widowControl w:val="0"/>
              <w:suppressAutoHyphens/>
              <w:spacing w:line="240" w:lineRule="atLeast"/>
              <w:ind w:left="6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7B6EEB"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7B6EEB" w:rsidRPr="002D3C17" w:rsidRDefault="00FF39CE" w:rsidP="00FF39CE">
            <w:pPr>
              <w:widowControl w:val="0"/>
              <w:suppressAutoHyphens/>
              <w:spacing w:line="240" w:lineRule="atLeast"/>
              <w:ind w:left="6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CNV2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7B6EEB"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D944B1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4B1" w:rsidRPr="002D3C17" w:rsidRDefault="00D944B1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Descripción 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4B1" w:rsidRPr="002D3C17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CV2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D944B1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4B1" w:rsidRDefault="00FF39CE" w:rsidP="00FF39CE">
            <w:pPr>
              <w:widowControl w:val="0"/>
              <w:suppressAutoHyphens/>
              <w:spacing w:line="240" w:lineRule="atLeast"/>
              <w:ind w:left="6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CNV3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D944B1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D944B1" w:rsidRPr="002D3C17" w:rsidRDefault="00FF39CE" w:rsidP="00FF39CE">
            <w:pPr>
              <w:widowControl w:val="0"/>
              <w:suppressAutoHyphens/>
              <w:spacing w:line="240" w:lineRule="atLeast"/>
              <w:ind w:left="6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CNV4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D944B1">
              <w:rPr>
                <w:rFonts w:ascii="Calibri" w:hAnsi="Calibri" w:cs="Arial"/>
                <w:sz w:val="20"/>
                <w:szCs w:val="20"/>
              </w:rPr>
              <w:t>Cadena Numérica</w:t>
            </w:r>
          </w:p>
        </w:tc>
      </w:tr>
    </w:tbl>
    <w:p w:rsidR="007B6EEB" w:rsidRDefault="007B6EEB" w:rsidP="007B6EEB">
      <w:pPr>
        <w:rPr>
          <w:lang w:val="es-ES_tradnl" w:eastAsia="ja-JP"/>
        </w:rPr>
      </w:pPr>
    </w:p>
    <w:p w:rsidR="00807499" w:rsidRDefault="00807499" w:rsidP="007B6EEB">
      <w:pPr>
        <w:rPr>
          <w:lang w:val="es-ES_tradnl" w:eastAsia="ja-JP"/>
        </w:rPr>
      </w:pPr>
    </w:p>
    <w:p w:rsidR="00807499" w:rsidRDefault="00807499" w:rsidP="007B6EEB">
      <w:pPr>
        <w:rPr>
          <w:lang w:val="es-ES_tradnl" w:eastAsia="ja-JP"/>
        </w:rPr>
      </w:pPr>
    </w:p>
    <w:p w:rsidR="00807499" w:rsidRPr="007B6EEB" w:rsidRDefault="00807499" w:rsidP="007B6EEB">
      <w:pPr>
        <w:rPr>
          <w:lang w:val="es-ES_tradnl" w:eastAsia="ja-JP"/>
        </w:rPr>
      </w:pPr>
    </w:p>
    <w:p w:rsidR="005509F2" w:rsidRPr="002D3C17" w:rsidRDefault="005509F2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5509F2" w:rsidRPr="002D3C17" w:rsidRDefault="005509F2" w:rsidP="005509F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5509F2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ingresar una cadena vacía en 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los 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campos </w:t>
            </w:r>
            <w:r w:rsidR="00EE1B9E">
              <w:rPr>
                <w:rFonts w:ascii="Calibri" w:hAnsi="Calibri" w:cs="Arial"/>
                <w:sz w:val="20"/>
                <w:szCs w:val="20"/>
              </w:rPr>
              <w:t>Nombre y Descripción de la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EE1B9E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 w:rsidR="00EE1B9E" w:rsidRPr="002D3C17">
              <w:rPr>
                <w:rFonts w:ascii="Calibri" w:hAnsi="Calibri" w:cs="Arial"/>
                <w:sz w:val="20"/>
                <w:szCs w:val="20"/>
              </w:rPr>
              <w:t xml:space="preserve">una cadena vacía en 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los </w:t>
            </w:r>
            <w:r w:rsidR="00EE1B9E" w:rsidRPr="002D3C17">
              <w:rPr>
                <w:rFonts w:ascii="Calibri" w:hAnsi="Calibri" w:cs="Arial"/>
                <w:sz w:val="20"/>
                <w:szCs w:val="20"/>
              </w:rPr>
              <w:t xml:space="preserve">campos </w:t>
            </w:r>
            <w:r w:rsidR="00EE1B9E">
              <w:rPr>
                <w:rFonts w:ascii="Calibri" w:hAnsi="Calibri" w:cs="Arial"/>
                <w:sz w:val="20"/>
                <w:szCs w:val="20"/>
              </w:rPr>
              <w:t>Nombre y Descripción de la Categoría</w:t>
            </w:r>
            <w:r w:rsidR="00EE1B9E"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 “La Categoría debe tener un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” 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 y/o “La Categoría debe tener una descripción”.</w:t>
            </w:r>
          </w:p>
        </w:tc>
      </w:tr>
    </w:tbl>
    <w:p w:rsidR="00E96455" w:rsidRPr="005509F2" w:rsidRDefault="00E96455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26" w:name="_Toc262142584"/>
      <w:r w:rsidRPr="002D3C17">
        <w:rPr>
          <w:rFonts w:ascii="Calibri" w:hAnsi="Calibri" w:cs="Arial"/>
          <w:sz w:val="20"/>
          <w:szCs w:val="20"/>
        </w:rPr>
        <w:t xml:space="preserve">Módulo de </w:t>
      </w:r>
      <w:r>
        <w:rPr>
          <w:rFonts w:ascii="Calibri" w:hAnsi="Calibri" w:cs="Arial"/>
          <w:sz w:val="20"/>
          <w:szCs w:val="20"/>
        </w:rPr>
        <w:t>Detección</w:t>
      </w:r>
      <w:bookmarkEnd w:id="26"/>
    </w:p>
    <w:p w:rsidR="00740AEE" w:rsidRP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pStyle w:val="Ttulo3"/>
        <w:rPr>
          <w:rFonts w:ascii="Calibri" w:hAnsi="Calibri" w:cs="Arial"/>
          <w:sz w:val="20"/>
          <w:szCs w:val="20"/>
        </w:rPr>
      </w:pPr>
      <w:bookmarkStart w:id="27" w:name="_Toc262142585"/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Comparar documentos</w:t>
      </w:r>
      <w:bookmarkEnd w:id="27"/>
    </w:p>
    <w:p w:rsidR="00A20880" w:rsidRPr="00A20880" w:rsidRDefault="00A20880" w:rsidP="00A20880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2D3C17" w:rsidRDefault="00A20880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</w:t>
            </w:r>
            <w:r w:rsidR="009C1A96">
              <w:rPr>
                <w:rFonts w:ascii="Calibri" w:hAnsi="Calibri" w:cs="Arial"/>
                <w:sz w:val="20"/>
                <w:szCs w:val="20"/>
              </w:rPr>
              <w:t xml:space="preserve"> de documento a comparar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E96455" w:rsidRDefault="00493ACB" w:rsidP="00493AC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6376AD">
              <w:rPr>
                <w:rFonts w:ascii="Calibri" w:hAnsi="Calibri" w:cs="Arial"/>
                <w:b/>
                <w:sz w:val="20"/>
                <w:szCs w:val="20"/>
              </w:rPr>
              <w:t>CV1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A20880">
              <w:rPr>
                <w:rFonts w:ascii="Calibri" w:hAnsi="Calibri" w:cs="Arial"/>
                <w:sz w:val="20"/>
                <w:szCs w:val="20"/>
              </w:rPr>
              <w:t>Nombre de documento existente.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880" w:rsidRDefault="00493ACB" w:rsidP="00493ACB">
            <w:pPr>
              <w:widowControl w:val="0"/>
              <w:suppressAutoHyphens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6376AD">
              <w:rPr>
                <w:rFonts w:ascii="Calibri" w:hAnsi="Calibri" w:cs="Arial"/>
                <w:b/>
                <w:sz w:val="20"/>
                <w:szCs w:val="20"/>
              </w:rPr>
              <w:t>CNV1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A20880" w:rsidRPr="00493ACB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9C1A96" w:rsidRPr="009C1A96" w:rsidRDefault="009C1A96" w:rsidP="00493ACB">
            <w:pPr>
              <w:widowControl w:val="0"/>
              <w:suppressAutoHyphens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CNV2 </w:t>
            </w:r>
            <w:r>
              <w:rPr>
                <w:rFonts w:ascii="Calibri" w:hAnsi="Calibri" w:cs="Arial"/>
                <w:sz w:val="20"/>
                <w:szCs w:val="20"/>
              </w:rPr>
              <w:t>Nombre de documento inexistente.</w:t>
            </w:r>
          </w:p>
        </w:tc>
      </w:tr>
      <w:tr w:rsidR="009C1A96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1A96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documento contra quien comparar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1A96" w:rsidRDefault="009C1A96" w:rsidP="00493AC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CV2 </w:t>
            </w:r>
            <w:r>
              <w:rPr>
                <w:rFonts w:ascii="Calibri" w:hAnsi="Calibri" w:cs="Arial"/>
                <w:sz w:val="20"/>
                <w:szCs w:val="20"/>
              </w:rPr>
              <w:t>Nombre de documento</w:t>
            </w:r>
          </w:p>
          <w:p w:rsidR="009C1A96" w:rsidRPr="009C1A96" w:rsidRDefault="009C1A96" w:rsidP="00493AC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Existente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A96" w:rsidRPr="009C1A96" w:rsidRDefault="009C1A96" w:rsidP="00493ACB">
            <w:pPr>
              <w:widowControl w:val="0"/>
              <w:suppressAutoHyphens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CNV3 </w:t>
            </w:r>
            <w:r>
              <w:rPr>
                <w:rFonts w:ascii="Calibri" w:hAnsi="Calibri" w:cs="Arial"/>
                <w:sz w:val="20"/>
                <w:szCs w:val="20"/>
              </w:rPr>
              <w:t>Campo nulo.</w:t>
            </w:r>
          </w:p>
        </w:tc>
      </w:tr>
    </w:tbl>
    <w:p w:rsidR="00740AEE" w:rsidRPr="009C1A96" w:rsidRDefault="00740AEE" w:rsidP="0018548E">
      <w:pPr>
        <w:rPr>
          <w:lang w:eastAsia="ja-JP"/>
        </w:rPr>
      </w:pPr>
    </w:p>
    <w:p w:rsidR="0018548E" w:rsidRDefault="0018548E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8548E" w:rsidRPr="0018548E" w:rsidRDefault="0018548E" w:rsidP="0018548E">
      <w:pPr>
        <w:rPr>
          <w:lang w:val="es-MX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8548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lastRenderedPageBreak/>
              <w:t>Prueba 1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</w:t>
            </w:r>
            <w:r>
              <w:rPr>
                <w:rFonts w:ascii="Calibri" w:hAnsi="Calibri" w:cs="Arial"/>
                <w:sz w:val="20"/>
                <w:szCs w:val="20"/>
              </w:rPr>
              <w:t>dejar el campo de Nombre vacio.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CNV1,CV2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Realizar una comparación si</w:t>
            </w:r>
            <w:r w:rsidR="00897213">
              <w:rPr>
                <w:rFonts w:ascii="Calibri" w:hAnsi="Calibri" w:cs="Arial"/>
                <w:sz w:val="20"/>
                <w:szCs w:val="20"/>
              </w:rPr>
              <w:t>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haber ingresado el nombre del documento a comparar.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18548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“Debe ingresar el nombre del documento a comparar”.</w:t>
            </w:r>
          </w:p>
        </w:tc>
      </w:tr>
    </w:tbl>
    <w:p w:rsidR="0018548E" w:rsidRDefault="0018548E" w:rsidP="0018548E">
      <w:pPr>
        <w:rPr>
          <w:lang w:eastAsia="ja-JP"/>
        </w:rPr>
      </w:pPr>
    </w:p>
    <w:p w:rsidR="00897213" w:rsidRDefault="00897213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9721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 w:rsidR="00FC125A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</w:t>
            </w:r>
            <w:r>
              <w:rPr>
                <w:rFonts w:ascii="Calibri" w:hAnsi="Calibri" w:cs="Arial"/>
                <w:sz w:val="20"/>
                <w:szCs w:val="20"/>
              </w:rPr>
              <w:t>al 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CNV2,CV1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“El nombre del documento ingresado no existe”.</w:t>
            </w:r>
          </w:p>
        </w:tc>
      </w:tr>
    </w:tbl>
    <w:p w:rsidR="003C7A3C" w:rsidRDefault="003C7A3C" w:rsidP="0018548E">
      <w:pPr>
        <w:rPr>
          <w:lang w:eastAsia="ja-JP"/>
        </w:rPr>
      </w:pPr>
    </w:p>
    <w:p w:rsidR="003C7A3C" w:rsidRPr="0018548E" w:rsidRDefault="003C7A3C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E87CB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237F69" w:rsidP="00237F6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el correcto funcionamiento de la comparación de documentos</w:t>
            </w:r>
            <w:r w:rsidR="00E87CB3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CV1,CV2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</w:t>
            </w:r>
            <w:r w:rsidR="00F1712B">
              <w:rPr>
                <w:rFonts w:ascii="Calibri" w:hAnsi="Calibri" w:cs="Arial"/>
                <w:sz w:val="20"/>
                <w:szCs w:val="20"/>
              </w:rPr>
              <w:t>re de documento para comparar y documentos para la comparación existentes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F1712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</w:t>
            </w:r>
            <w:r w:rsidR="00F1712B">
              <w:rPr>
                <w:rFonts w:ascii="Calibri" w:hAnsi="Calibri" w:cs="Arial"/>
                <w:sz w:val="20"/>
                <w:szCs w:val="20"/>
              </w:rPr>
              <w:t>porcentaje de plagio y los reportes correspondientes a la comparación.</w:t>
            </w:r>
          </w:p>
        </w:tc>
      </w:tr>
    </w:tbl>
    <w:p w:rsidR="0018548E" w:rsidRDefault="0018548E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9C1A96" w:rsidRPr="002D3C17" w:rsidTr="001C6528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4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el correcto funcionamiento de la comparación de documentos.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CV1,CNV3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Realizar una comparación sin haber ingresado el nombre del documento contra quien comparar.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793AC5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“Debe ingresar el nombre del documento contra quien comparar”.</w:t>
            </w:r>
          </w:p>
        </w:tc>
      </w:tr>
    </w:tbl>
    <w:p w:rsidR="009C1A96" w:rsidRPr="00E87CB3" w:rsidRDefault="009C1A96" w:rsidP="0018548E">
      <w:pPr>
        <w:rPr>
          <w:lang w:eastAsia="ja-JP"/>
        </w:rPr>
      </w:pPr>
    </w:p>
    <w:p w:rsidR="00454804" w:rsidRPr="002D3C17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28" w:name="_Toc262142586"/>
      <w:r w:rsidRPr="002D3C17">
        <w:rPr>
          <w:rFonts w:ascii="Calibri" w:hAnsi="Calibri" w:cs="Arial"/>
          <w:sz w:val="20"/>
          <w:szCs w:val="20"/>
        </w:rPr>
        <w:t xml:space="preserve">Caso de uso </w:t>
      </w:r>
      <w:r w:rsidR="00740AEE">
        <w:rPr>
          <w:rFonts w:ascii="Calibri" w:hAnsi="Calibri" w:cs="Arial"/>
          <w:sz w:val="20"/>
          <w:szCs w:val="20"/>
        </w:rPr>
        <w:t>Mostrar resultado de comparación</w:t>
      </w:r>
      <w:bookmarkEnd w:id="28"/>
    </w:p>
    <w:p w:rsidR="00454804" w:rsidRDefault="00454804" w:rsidP="00454804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Nombre de documento existente</w:t>
            </w:r>
          </w:p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CV2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740AEE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lastRenderedPageBreak/>
              <w:t>Fecha inicio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CV3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Fecha</w:t>
            </w:r>
          </w:p>
          <w:p w:rsidR="00740AEE" w:rsidRPr="002D3C17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CV4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8E6094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trHeight w:val="331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fin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CV5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 xml:space="preserve">Fecha mayor a la fecha de inicio </w:t>
            </w:r>
          </w:p>
          <w:p w:rsidR="00740AEE" w:rsidRPr="00740AEE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CV6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</w:t>
            </w:r>
            <w:r w:rsidR="00493ACB">
              <w:rPr>
                <w:rFonts w:ascii="Calibri" w:hAnsi="Calibri" w:cs="Arial"/>
                <w:b/>
                <w:sz w:val="20"/>
                <w:szCs w:val="20"/>
              </w:rPr>
              <w:t>N</w:t>
            </w:r>
            <w:r w:rsidRPr="008E6094">
              <w:rPr>
                <w:rFonts w:ascii="Calibri" w:hAnsi="Calibri" w:cs="Arial"/>
                <w:b/>
                <w:sz w:val="20"/>
                <w:szCs w:val="20"/>
              </w:rPr>
              <w:t>V</w:t>
            </w:r>
            <w:r w:rsidR="00493ACB">
              <w:rPr>
                <w:rFonts w:ascii="Calibri" w:hAnsi="Calibri" w:cs="Arial"/>
                <w:b/>
                <w:sz w:val="20"/>
                <w:szCs w:val="20"/>
              </w:rPr>
              <w:t>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6376A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Fecha menor a la fecha de inicio</w:t>
            </w:r>
          </w:p>
        </w:tc>
      </w:tr>
    </w:tbl>
    <w:p w:rsidR="00740AEE" w:rsidRPr="00740AEE" w:rsidRDefault="00740AEE" w:rsidP="00454804">
      <w:pPr>
        <w:rPr>
          <w:lang w:eastAsia="ja-JP"/>
        </w:rPr>
      </w:pPr>
    </w:p>
    <w:p w:rsidR="00740AEE" w:rsidRPr="002D3C17" w:rsidRDefault="00740AEE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740AEE" w:rsidRPr="002D3C17" w:rsidRDefault="00740AEE" w:rsidP="00740AEE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740AE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ingresar una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la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8E6094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CV4, CV7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mensaje </w:t>
            </w:r>
            <w:r w:rsidR="00D4275A">
              <w:rPr>
                <w:rFonts w:ascii="Calibri" w:hAnsi="Calibri" w:cs="Arial"/>
                <w:sz w:val="20"/>
                <w:szCs w:val="20"/>
              </w:rPr>
              <w:t>“La fecha de fin debe ser mayor a la fecha de inicio”.</w:t>
            </w:r>
          </w:p>
        </w:tc>
      </w:tr>
    </w:tbl>
    <w:p w:rsidR="008E6094" w:rsidRDefault="008E6094" w:rsidP="008E6094">
      <w:pPr>
        <w:rPr>
          <w:rFonts w:ascii="Calibri" w:hAnsi="Calibri" w:cs="Arial"/>
          <w:sz w:val="20"/>
          <w:szCs w:val="20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no se ingresan parámetros.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CV4, CV6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3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buscando solo por filtro de documento.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 CV4, CV6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del documento especificado visibles para el usuario.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4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se busque por un rango de fechas.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CV3, CV5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lastRenderedPageBreak/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</w:t>
            </w:r>
            <w:r w:rsidR="00946DDA">
              <w:rPr>
                <w:rFonts w:ascii="Calibri" w:hAnsi="Calibri" w:cs="Arial"/>
                <w:sz w:val="20"/>
                <w:szCs w:val="20"/>
              </w:rPr>
              <w:t xml:space="preserve"> en el rango de fechas.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8E6094" w:rsidRPr="00740AEE" w:rsidRDefault="008E6094" w:rsidP="0045480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5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se busque por un documento y un rango de fechas.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 CV3, CV5.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946DDA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 en el rango de fechas para el documento indicado.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B75EC0" w:rsidRPr="008E6094" w:rsidRDefault="00B75EC0" w:rsidP="00B75EC0">
      <w:pPr>
        <w:rPr>
          <w:rFonts w:ascii="Calibri" w:hAnsi="Calibri" w:cs="Arial"/>
          <w:sz w:val="20"/>
          <w:szCs w:val="20"/>
          <w:lang w:eastAsia="ja-JP"/>
        </w:rPr>
      </w:pPr>
    </w:p>
    <w:p w:rsidR="00D1684D" w:rsidRDefault="00D1684D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D1684D" w:rsidRPr="000C4DDD" w:rsidRDefault="00D1684D" w:rsidP="00D1684D">
      <w:pPr>
        <w:pStyle w:val="Ttulo1"/>
        <w:rPr>
          <w:rFonts w:asciiTheme="minorHAnsi" w:hAnsiTheme="minorHAnsi" w:cs="Arial"/>
          <w:szCs w:val="28"/>
        </w:rPr>
      </w:pPr>
      <w:r>
        <w:br w:type="page"/>
      </w:r>
      <w:bookmarkStart w:id="29" w:name="_Toc247575523"/>
      <w:bookmarkStart w:id="30" w:name="_Toc262142587"/>
      <w:r w:rsidRPr="000C4DDD">
        <w:rPr>
          <w:rFonts w:asciiTheme="minorHAnsi" w:hAnsiTheme="minorHAnsi" w:cs="Arial"/>
          <w:szCs w:val="28"/>
        </w:rPr>
        <w:lastRenderedPageBreak/>
        <w:t>Pruebas de integración</w:t>
      </w:r>
      <w:bookmarkEnd w:id="29"/>
      <w:bookmarkEnd w:id="30"/>
    </w:p>
    <w:p w:rsidR="00017CDE" w:rsidRPr="008310E5" w:rsidRDefault="00017CDE" w:rsidP="00017CDE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1" w:name="_Toc262142588"/>
      <w:r w:rsidRPr="008310E5">
        <w:rPr>
          <w:rFonts w:asciiTheme="minorHAnsi" w:hAnsiTheme="minorHAnsi" w:cs="Arial"/>
          <w:sz w:val="20"/>
          <w:szCs w:val="20"/>
        </w:rPr>
        <w:t>Comprobar la búsqueda de usuarios</w:t>
      </w:r>
      <w:bookmarkEnd w:id="31"/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8310E5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funcionamiento del flujo básico: “Buscar Usuario” del caso de uso:”Administrar Usuario”.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debe haber iniciado sesión.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ingresa o selecciona alguno o ninguno de los campos y selecciona el botón “Buscar”.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sistema muestra todas las coincidencias de acuerdo a los datos ingresados en las grillas de la pantalla.</w:t>
            </w:r>
          </w:p>
        </w:tc>
      </w:tr>
    </w:tbl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2" w:name="_Toc262142589"/>
      <w:r w:rsidRPr="008310E5">
        <w:rPr>
          <w:rFonts w:asciiTheme="minorHAnsi" w:hAnsiTheme="minorHAnsi" w:cs="Arial"/>
          <w:sz w:val="20"/>
          <w:szCs w:val="20"/>
        </w:rPr>
        <w:t>Comprobar el registro de usuarios</w:t>
      </w:r>
      <w:bookmarkEnd w:id="32"/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8310E5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funcionamiento del flujo básico: “Agregar Usuario” del caso de uso:”Administrar Usuario”.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/>
                <w:sz w:val="20"/>
                <w:szCs w:val="20"/>
                <w:lang w:val="es-PE"/>
              </w:rPr>
            </w:pPr>
            <w:r w:rsidRPr="008310E5">
              <w:rPr>
                <w:rFonts w:asciiTheme="minorHAnsi" w:hAnsiTheme="minorHAnsi"/>
                <w:sz w:val="20"/>
                <w:szCs w:val="20"/>
                <w:lang w:val="es-PE"/>
              </w:rPr>
              <w:t>El administrador debe haber iniciado sesión.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ingresa los datos de los campos correctamente y selecciona la opción “Aceptar”.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usuario se registro con éxito y se muestra el mensaje “Usuario registrado con éxito”.</w:t>
            </w:r>
          </w:p>
        </w:tc>
      </w:tr>
    </w:tbl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3" w:name="_Toc262142590"/>
      <w:r w:rsidRPr="008310E5">
        <w:rPr>
          <w:rFonts w:asciiTheme="minorHAnsi" w:hAnsiTheme="minorHAnsi" w:cs="Arial"/>
          <w:sz w:val="20"/>
          <w:szCs w:val="20"/>
        </w:rPr>
        <w:t>Comprobar la modificación de usuarios</w:t>
      </w:r>
      <w:bookmarkEnd w:id="33"/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8310E5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funcionamiento del flujo alterno: “Modificar Usuario” del caso de uso: “Administrar Usuario”.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o usuario debe haber iniciado sesión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o usuario ingresa los datos de los campos editables (permitidos) correctamente y selecciona la opción “Aceptar”.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Los datos del usuario se actualizaron con éxito y se muestra el mensaje “Datos de usuario actualizado”. </w:t>
            </w:r>
          </w:p>
        </w:tc>
      </w:tr>
    </w:tbl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4" w:name="_Toc262142591"/>
      <w:r w:rsidRPr="008310E5">
        <w:rPr>
          <w:rFonts w:asciiTheme="minorHAnsi" w:hAnsiTheme="minorHAnsi" w:cs="Arial"/>
          <w:sz w:val="20"/>
          <w:szCs w:val="20"/>
        </w:rPr>
        <w:t>Comprobar la eliminación de usuarios</w:t>
      </w:r>
      <w:bookmarkEnd w:id="34"/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8310E5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4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funcionamiento del flujo alterno: “Eliminar Usuario” del caso de uso: “Administrar Usuario”.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o usuario debe haber iniciado sesión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o usuario ingresa los datos de los correctamente y selecciona la opción “Aceptar”.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usuario fue eliminado exitosamente y se debe encontrar en estado “Desactivado”.</w:t>
            </w:r>
          </w:p>
        </w:tc>
      </w:tr>
    </w:tbl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5" w:name="_Toc262142592"/>
      <w:r w:rsidRPr="008310E5">
        <w:rPr>
          <w:rFonts w:asciiTheme="minorHAnsi" w:hAnsiTheme="minorHAnsi" w:cs="Arial"/>
          <w:sz w:val="20"/>
          <w:szCs w:val="20"/>
        </w:rPr>
        <w:lastRenderedPageBreak/>
        <w:t>Comprobar privilegios de usuarios</w:t>
      </w:r>
      <w:bookmarkEnd w:id="35"/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8310E5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5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C7A3C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Probar </w:t>
            </w:r>
            <w:r w:rsidR="003C7A3C" w:rsidRPr="008310E5">
              <w:rPr>
                <w:rFonts w:asciiTheme="minorHAnsi" w:hAnsiTheme="minorHAnsi" w:cs="Arial"/>
                <w:sz w:val="20"/>
                <w:szCs w:val="20"/>
              </w:rPr>
              <w:t>que el usuario creado no tenga mayor privilegio del establecido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C7A3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C7A3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Usuario se registro o modifico. 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C7A3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Usuario creado o modificado con rol establecido, diferente al dado por defecto.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C7A3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usuario solo tiene acceso a los módulos permitidos</w:t>
            </w:r>
          </w:p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C73619" w:rsidRPr="008310E5" w:rsidRDefault="00C73619" w:rsidP="00C73619">
      <w:pPr>
        <w:pStyle w:val="Ttulo2"/>
        <w:rPr>
          <w:rFonts w:asciiTheme="minorHAnsi" w:hAnsiTheme="minorHAnsi"/>
          <w:sz w:val="20"/>
          <w:szCs w:val="20"/>
        </w:rPr>
      </w:pPr>
      <w:bookmarkStart w:id="36" w:name="_Toc262142593"/>
      <w:r w:rsidRPr="008310E5">
        <w:rPr>
          <w:rFonts w:asciiTheme="minorHAnsi" w:hAnsiTheme="minorHAnsi"/>
          <w:sz w:val="20"/>
          <w:szCs w:val="20"/>
        </w:rPr>
        <w:t>Mantenimiento de una Categoría y Buscar Categoría</w:t>
      </w:r>
      <w:bookmarkEnd w:id="36"/>
    </w:p>
    <w:p w:rsidR="00C73619" w:rsidRPr="008310E5" w:rsidRDefault="00C73619" w:rsidP="00C73619">
      <w:pPr>
        <w:jc w:val="left"/>
        <w:rPr>
          <w:rFonts w:asciiTheme="minorHAnsi" w:hAnsiTheme="minorHAns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8310E5" w:rsidTr="00493AC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6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la consistencia de datos al realizar el registro y/o modificación de una categoría.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CU009, CU010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Ingreso de parámetros para registrar una categoría.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Al realizar una nueva búsqueda de categorías el sistema deberá mostrar el nuevo registro ingresado.</w:t>
            </w:r>
          </w:p>
        </w:tc>
      </w:tr>
    </w:tbl>
    <w:p w:rsidR="00C73619" w:rsidRPr="008310E5" w:rsidRDefault="00C73619" w:rsidP="00C73619">
      <w:pPr>
        <w:pStyle w:val="Ttulo2"/>
        <w:numPr>
          <w:ilvl w:val="0"/>
          <w:numId w:val="0"/>
        </w:numPr>
        <w:rPr>
          <w:rFonts w:asciiTheme="minorHAnsi" w:hAnsiTheme="minorHAnsi"/>
          <w:sz w:val="20"/>
          <w:szCs w:val="20"/>
        </w:rPr>
      </w:pPr>
    </w:p>
    <w:p w:rsidR="00C73619" w:rsidRPr="008310E5" w:rsidRDefault="00C73619" w:rsidP="00C73619">
      <w:pPr>
        <w:pStyle w:val="Ttulo2"/>
        <w:rPr>
          <w:rFonts w:asciiTheme="minorHAnsi" w:hAnsiTheme="minorHAnsi"/>
          <w:sz w:val="20"/>
          <w:szCs w:val="20"/>
        </w:rPr>
      </w:pPr>
      <w:bookmarkStart w:id="37" w:name="_Toc262142594"/>
      <w:r w:rsidRPr="008310E5">
        <w:rPr>
          <w:rFonts w:asciiTheme="minorHAnsi" w:hAnsiTheme="minorHAnsi"/>
          <w:sz w:val="20"/>
          <w:szCs w:val="20"/>
        </w:rPr>
        <w:t>Registrar y Modificar Categoría de Documento</w:t>
      </w:r>
      <w:bookmarkEnd w:id="37"/>
    </w:p>
    <w:p w:rsidR="00C73619" w:rsidRPr="008310E5" w:rsidRDefault="00C73619" w:rsidP="00C73619">
      <w:pPr>
        <w:jc w:val="left"/>
        <w:rPr>
          <w:rFonts w:asciiTheme="minorHAnsi" w:hAnsiTheme="minorHAnsi" w:cs="Arial"/>
          <w:sz w:val="20"/>
          <w:szCs w:val="20"/>
          <w:lang w:val="es-ES_tradnl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8310E5" w:rsidTr="00493AC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7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estándar de interfaz gráfica entre las ventanas Registrar Categoría y Modificar Categoría.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CU009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Ejecución de los módulos Registrar categoría y Modificar categoría.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Ambas ventanas son similares</w:t>
            </w:r>
          </w:p>
        </w:tc>
      </w:tr>
    </w:tbl>
    <w:p w:rsidR="00C73619" w:rsidRPr="008310E5" w:rsidRDefault="00C73619" w:rsidP="00C73619">
      <w:pPr>
        <w:jc w:val="left"/>
        <w:rPr>
          <w:rFonts w:asciiTheme="minorHAnsi" w:hAnsiTheme="minorHAnsi" w:cs="Arial"/>
          <w:sz w:val="20"/>
          <w:szCs w:val="20"/>
        </w:rPr>
      </w:pPr>
    </w:p>
    <w:p w:rsidR="00C73619" w:rsidRPr="008310E5" w:rsidRDefault="00C73619" w:rsidP="00C73619">
      <w:pPr>
        <w:pStyle w:val="Ttulo2"/>
        <w:rPr>
          <w:rFonts w:asciiTheme="minorHAnsi" w:hAnsiTheme="minorHAnsi"/>
          <w:sz w:val="20"/>
          <w:szCs w:val="20"/>
        </w:rPr>
      </w:pPr>
      <w:r w:rsidRPr="008310E5">
        <w:rPr>
          <w:rFonts w:asciiTheme="minorHAnsi" w:hAnsiTheme="minorHAnsi"/>
          <w:sz w:val="20"/>
          <w:szCs w:val="20"/>
        </w:rPr>
        <w:t xml:space="preserve"> </w:t>
      </w:r>
      <w:bookmarkStart w:id="38" w:name="_Toc262142595"/>
      <w:r w:rsidRPr="008310E5">
        <w:rPr>
          <w:rFonts w:asciiTheme="minorHAnsi" w:hAnsiTheme="minorHAnsi"/>
          <w:sz w:val="20"/>
          <w:szCs w:val="20"/>
        </w:rPr>
        <w:t>Mantenimiento de Categoría con usuario autenticado</w:t>
      </w:r>
      <w:bookmarkEnd w:id="38"/>
    </w:p>
    <w:p w:rsidR="00C73619" w:rsidRPr="008310E5" w:rsidRDefault="00C73619" w:rsidP="00C73619">
      <w:pPr>
        <w:jc w:val="left"/>
        <w:rPr>
          <w:rFonts w:asciiTheme="minorHAnsi" w:hAnsiTheme="minorHAns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8310E5" w:rsidTr="00493AC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8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funcionamiento de la autenticación de usuario y los perfiles con el mantenimiento de una categoría.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  <w:lang w:val="fr-FR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  <w:lang w:val="fr-FR"/>
              </w:rPr>
              <w:t>CU009, CU013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Ingreso de parámetros para registrar una categoría de documento, luego de haberse autenticado en el sistema y tener los privilegios necesarios para hacerlo.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registro de la categoría.</w:t>
            </w:r>
          </w:p>
        </w:tc>
      </w:tr>
    </w:tbl>
    <w:p w:rsidR="00C73619" w:rsidRPr="008310E5" w:rsidRDefault="00C73619" w:rsidP="00C73619">
      <w:pPr>
        <w:jc w:val="left"/>
        <w:rPr>
          <w:rStyle w:val="nfasis"/>
          <w:rFonts w:asciiTheme="minorHAnsi" w:hAnsiTheme="minorHAnsi"/>
          <w:i w:val="0"/>
          <w:sz w:val="20"/>
          <w:szCs w:val="20"/>
          <w:lang w:val="es-ES_tradnl" w:eastAsia="ja-JP"/>
        </w:rPr>
      </w:pPr>
    </w:p>
    <w:p w:rsidR="00C73619" w:rsidRPr="008310E5" w:rsidRDefault="00C73619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C73619" w:rsidRPr="008310E5" w:rsidRDefault="00C73619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C73619" w:rsidRPr="008310E5" w:rsidRDefault="00C73619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C73619" w:rsidRPr="008310E5" w:rsidRDefault="00C73619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C73619" w:rsidRPr="008310E5" w:rsidRDefault="00C73619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017CDE" w:rsidRPr="008310E5" w:rsidRDefault="00017CDE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9" w:name="_Toc262142596"/>
      <w:r w:rsidRPr="008310E5">
        <w:rPr>
          <w:rFonts w:asciiTheme="minorHAnsi" w:hAnsiTheme="minorHAnsi" w:cs="Arial"/>
          <w:sz w:val="20"/>
          <w:szCs w:val="20"/>
        </w:rPr>
        <w:t>Comparar un documento registrado recientemente</w:t>
      </w:r>
      <w:bookmarkEnd w:id="39"/>
    </w:p>
    <w:p w:rsidR="00017CDE" w:rsidRPr="008310E5" w:rsidRDefault="00017CDE" w:rsidP="00017CDE">
      <w:pPr>
        <w:rPr>
          <w:rFonts w:asciiTheme="minorHAnsi" w:hAnsiTheme="minorHAnsi"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8310E5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9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la consistencia de datos al realizar una comparación de un documento que ha sido registrado recientemente.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3C011A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CU010, CU011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Documento registrado recientemente.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017CDE" w:rsidRPr="008310E5" w:rsidRDefault="00017CDE" w:rsidP="00017CDE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017CDE" w:rsidRPr="008310E5" w:rsidRDefault="00017CDE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40" w:name="_Toc262142597"/>
      <w:r w:rsidRPr="008310E5">
        <w:rPr>
          <w:rFonts w:asciiTheme="minorHAnsi" w:hAnsiTheme="minorHAnsi" w:cs="Arial"/>
          <w:sz w:val="20"/>
          <w:szCs w:val="20"/>
        </w:rPr>
        <w:t>Comparar un documento modificado recientemente</w:t>
      </w:r>
      <w:bookmarkEnd w:id="40"/>
    </w:p>
    <w:p w:rsidR="00017CDE" w:rsidRPr="008310E5" w:rsidRDefault="00017CDE" w:rsidP="00017CDE">
      <w:pPr>
        <w:rPr>
          <w:rFonts w:asciiTheme="minorHAnsi" w:hAnsiTheme="minorHAnsi"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8310E5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10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la consistencia de datos al realizar una comparación de un documento que ha sido modificado recientemente.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3C011A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CU010, CU011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Documento modificado recientemente.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D1684D" w:rsidRPr="008310E5" w:rsidRDefault="00D1684D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017CDE" w:rsidRPr="008310E5" w:rsidRDefault="00017CDE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41" w:name="_Toc262142598"/>
      <w:r w:rsidRPr="008310E5">
        <w:rPr>
          <w:rFonts w:asciiTheme="minorHAnsi" w:hAnsiTheme="minorHAnsi" w:cs="Arial"/>
          <w:sz w:val="20"/>
          <w:szCs w:val="20"/>
        </w:rPr>
        <w:t>Comparación de documentos real</w:t>
      </w:r>
      <w:r w:rsidR="008D39F2" w:rsidRPr="008310E5">
        <w:rPr>
          <w:rFonts w:asciiTheme="minorHAnsi" w:hAnsiTheme="minorHAnsi" w:cs="Arial"/>
          <w:sz w:val="20"/>
          <w:szCs w:val="20"/>
        </w:rPr>
        <w:t xml:space="preserve">izado por un usuario </w:t>
      </w:r>
      <w:r w:rsidRPr="008310E5">
        <w:rPr>
          <w:rFonts w:asciiTheme="minorHAnsi" w:hAnsiTheme="minorHAnsi" w:cs="Arial"/>
          <w:sz w:val="20"/>
          <w:szCs w:val="20"/>
        </w:rPr>
        <w:t>nuevo</w:t>
      </w:r>
      <w:bookmarkEnd w:id="41"/>
    </w:p>
    <w:p w:rsidR="00017CDE" w:rsidRPr="008310E5" w:rsidRDefault="00017CDE" w:rsidP="00017CDE">
      <w:pPr>
        <w:rPr>
          <w:rFonts w:asciiTheme="minorHAnsi" w:hAnsiTheme="minorHAnsi"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8310E5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11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Probar la consistencia e integración de </w:t>
            </w:r>
            <w:r w:rsidR="00AD3ABA" w:rsidRPr="008310E5">
              <w:rPr>
                <w:rFonts w:asciiTheme="minorHAnsi" w:hAnsiTheme="minorHAnsi" w:cs="Arial"/>
                <w:sz w:val="20"/>
                <w:szCs w:val="20"/>
              </w:rPr>
              <w:t>los módulos de usuario y detección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3C011A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CU010, CU011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8D39F2" w:rsidP="00AD3AB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Conjunto de d</w:t>
            </w:r>
            <w:r w:rsidR="00017CDE" w:rsidRPr="008310E5">
              <w:rPr>
                <w:rFonts w:asciiTheme="minorHAnsi" w:hAnsiTheme="minorHAnsi" w:cs="Arial"/>
                <w:sz w:val="20"/>
                <w:szCs w:val="20"/>
              </w:rPr>
              <w:t>ocumento</w:t>
            </w:r>
            <w:r w:rsidRPr="008310E5">
              <w:rPr>
                <w:rFonts w:asciiTheme="minorHAnsi" w:hAnsiTheme="minorHAnsi" w:cs="Arial"/>
                <w:sz w:val="20"/>
                <w:szCs w:val="20"/>
              </w:rPr>
              <w:t>s</w:t>
            </w:r>
            <w:r w:rsidR="00017CDE" w:rsidRPr="008310E5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D3ABA" w:rsidRPr="008310E5">
              <w:rPr>
                <w:rFonts w:asciiTheme="minorHAnsi" w:hAnsiTheme="minorHAnsi" w:cs="Arial"/>
                <w:sz w:val="20"/>
                <w:szCs w:val="20"/>
              </w:rPr>
              <w:t>de la base de datos</w:t>
            </w: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 a comparar</w:t>
            </w:r>
            <w:r w:rsidR="00017CDE" w:rsidRPr="008310E5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Debe</w:t>
            </w:r>
            <w:r w:rsidR="008D39F2" w:rsidRPr="008310E5">
              <w:rPr>
                <w:rFonts w:asciiTheme="minorHAnsi" w:hAnsiTheme="minorHAnsi" w:cs="Arial"/>
                <w:sz w:val="20"/>
                <w:szCs w:val="20"/>
              </w:rPr>
              <w:t xml:space="preserve"> permitirse al usuario registrado realizar la comparación y mostrar los resultados de la misma.</w:t>
            </w:r>
          </w:p>
        </w:tc>
      </w:tr>
    </w:tbl>
    <w:p w:rsidR="003C7A3C" w:rsidRPr="008310E5" w:rsidRDefault="003C7A3C" w:rsidP="00017CDE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017CDE" w:rsidRPr="008310E5" w:rsidRDefault="008D39F2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42" w:name="_Toc262142599"/>
      <w:r w:rsidRPr="008310E5">
        <w:rPr>
          <w:rFonts w:asciiTheme="minorHAnsi" w:hAnsiTheme="minorHAnsi" w:cs="Arial"/>
          <w:sz w:val="20"/>
          <w:szCs w:val="20"/>
        </w:rPr>
        <w:t>Comparación de documentos realizado por un usuario con área modificada</w:t>
      </w:r>
      <w:bookmarkEnd w:id="42"/>
    </w:p>
    <w:p w:rsidR="00017CDE" w:rsidRPr="008310E5" w:rsidRDefault="00017CDE" w:rsidP="00017CDE">
      <w:pPr>
        <w:rPr>
          <w:rFonts w:asciiTheme="minorHAnsi" w:hAnsiTheme="minorHAnsi"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8310E5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8310E5" w:rsidRDefault="008D39F2" w:rsidP="00017CDE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12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Probar la consistencia de datos al realizar una </w:t>
            </w:r>
            <w:r w:rsidR="008D39F2" w:rsidRPr="008310E5">
              <w:rPr>
                <w:rFonts w:asciiTheme="minorHAnsi" w:hAnsiTheme="minorHAnsi" w:cs="Arial"/>
                <w:sz w:val="20"/>
                <w:szCs w:val="20"/>
              </w:rPr>
              <w:t>comparación de un documento mediante un usuario cuya área ha sido modificada</w:t>
            </w:r>
            <w:r w:rsidRPr="008310E5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3C011A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CU010, CU011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8D39F2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Conjunto de documentos de la base de datos a comparar</w:t>
            </w:r>
            <w:proofErr w:type="gramStart"/>
            <w:r w:rsidRPr="008310E5">
              <w:rPr>
                <w:rFonts w:asciiTheme="minorHAnsi" w:hAnsiTheme="minorHAnsi" w:cs="Arial"/>
                <w:sz w:val="20"/>
                <w:szCs w:val="20"/>
              </w:rPr>
              <w:t>.</w:t>
            </w:r>
            <w:r w:rsidR="00017CDE" w:rsidRPr="008310E5">
              <w:rPr>
                <w:rFonts w:asciiTheme="minorHAnsi" w:hAnsiTheme="minorHAnsi" w:cs="Arial"/>
                <w:sz w:val="20"/>
                <w:szCs w:val="20"/>
              </w:rPr>
              <w:t>.</w:t>
            </w:r>
            <w:proofErr w:type="gramEnd"/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8D39F2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Debe permitirse al usuario registrado realizar la comparación de documentos pertenecientes a su área y mostrar los resultados de la misma.</w:t>
            </w:r>
          </w:p>
        </w:tc>
      </w:tr>
    </w:tbl>
    <w:p w:rsidR="00017CDE" w:rsidRPr="008310E5" w:rsidRDefault="00017CDE" w:rsidP="00D1684D">
      <w:pPr>
        <w:rPr>
          <w:rFonts w:asciiTheme="minorHAnsi" w:hAnsiTheme="minorHAnsi" w:cs="Arial"/>
          <w:sz w:val="20"/>
          <w:szCs w:val="20"/>
          <w:u w:val="single"/>
          <w:lang w:eastAsia="ja-JP"/>
        </w:rPr>
      </w:pPr>
    </w:p>
    <w:p w:rsidR="00361423" w:rsidRPr="008310E5" w:rsidRDefault="00361423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C73619" w:rsidRPr="008310E5" w:rsidRDefault="00C73619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C73619" w:rsidRPr="008310E5" w:rsidRDefault="00C73619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C73619" w:rsidRPr="008310E5" w:rsidRDefault="00C73619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D1684D" w:rsidRPr="008310E5" w:rsidRDefault="00A666BF" w:rsidP="00D1684D">
      <w:pPr>
        <w:pStyle w:val="Ttulo2"/>
        <w:rPr>
          <w:rFonts w:asciiTheme="minorHAnsi" w:hAnsiTheme="minorHAnsi" w:cs="Arial"/>
          <w:sz w:val="20"/>
          <w:szCs w:val="20"/>
        </w:rPr>
      </w:pPr>
      <w:bookmarkStart w:id="43" w:name="_Toc262142600"/>
      <w:r w:rsidRPr="008310E5">
        <w:rPr>
          <w:rFonts w:asciiTheme="minorHAnsi" w:hAnsiTheme="minorHAnsi" w:cs="Arial"/>
          <w:sz w:val="20"/>
          <w:szCs w:val="20"/>
        </w:rPr>
        <w:t>Comparar documentos y Mostrar resultados de comparación</w:t>
      </w:r>
      <w:bookmarkEnd w:id="43"/>
    </w:p>
    <w:p w:rsidR="00D1684D" w:rsidRPr="008310E5" w:rsidRDefault="00D1684D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D1684D" w:rsidRPr="008310E5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1684D" w:rsidRPr="008310E5" w:rsidRDefault="00D1684D" w:rsidP="00017CDE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D1684D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8310E5" w:rsidRDefault="00D1684D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8310E5" w:rsidRDefault="00D1684D" w:rsidP="00A666BF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Probar la consistencia de datos al realizar </w:t>
            </w:r>
            <w:r w:rsidR="00A666BF" w:rsidRPr="008310E5">
              <w:rPr>
                <w:rFonts w:asciiTheme="minorHAnsi" w:hAnsiTheme="minorHAnsi" w:cs="Arial"/>
                <w:sz w:val="20"/>
                <w:szCs w:val="20"/>
              </w:rPr>
              <w:t>una comparación y mostrar un reporte de resultados.</w:t>
            </w:r>
          </w:p>
        </w:tc>
      </w:tr>
      <w:tr w:rsidR="00D1684D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8310E5" w:rsidRDefault="00D1684D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8310E5" w:rsidRDefault="003C011A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CU010, CU011</w:t>
            </w:r>
          </w:p>
        </w:tc>
      </w:tr>
      <w:tr w:rsidR="00D1684D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8310E5" w:rsidRDefault="00D1684D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8310E5" w:rsidRDefault="00A666BF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Filtros de búsqueda de resultados.</w:t>
            </w:r>
          </w:p>
        </w:tc>
      </w:tr>
      <w:tr w:rsidR="00D1684D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8310E5" w:rsidRDefault="00D1684D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8310E5" w:rsidRDefault="00A666BF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A666BF" w:rsidRPr="008310E5" w:rsidRDefault="00A666BF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D1684D" w:rsidRPr="008310E5" w:rsidRDefault="00D1684D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D1684D" w:rsidRPr="008310E5" w:rsidRDefault="00D1684D" w:rsidP="00B75EC0">
      <w:pPr>
        <w:rPr>
          <w:rFonts w:asciiTheme="minorHAnsi" w:hAnsiTheme="minorHAnsi" w:cs="Arial"/>
          <w:sz w:val="20"/>
          <w:szCs w:val="20"/>
          <w:u w:val="single"/>
          <w:lang w:eastAsia="ja-JP"/>
        </w:rPr>
      </w:pPr>
    </w:p>
    <w:sectPr w:rsidR="00D1684D" w:rsidRPr="008310E5" w:rsidSect="002D3C17">
      <w:headerReference w:type="default" r:id="rId14"/>
      <w:footerReference w:type="default" r:id="rId15"/>
      <w:pgSz w:w="11907" w:h="16840" w:code="9"/>
      <w:pgMar w:top="1418" w:right="1347" w:bottom="1418" w:left="993" w:header="680" w:footer="680" w:gutter="56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835" w:rsidRDefault="00BD2835">
      <w:r>
        <w:separator/>
      </w:r>
    </w:p>
  </w:endnote>
  <w:endnote w:type="continuationSeparator" w:id="0">
    <w:p w:rsidR="00BD2835" w:rsidRDefault="00BD2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835" w:rsidRDefault="00A44EF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283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D2835" w:rsidRDefault="00BD2835">
    <w:pPr>
      <w:pStyle w:val="Piedepgina"/>
      <w:ind w:right="360"/>
    </w:pPr>
  </w:p>
  <w:p w:rsidR="00BD2835" w:rsidRDefault="00BD2835"/>
  <w:p w:rsidR="00BD2835" w:rsidRDefault="00BD2835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835" w:rsidRDefault="00A44EF3" w:rsidP="00DB2CE4">
    <w:pPr>
      <w:pStyle w:val="Encabezado"/>
      <w:pBdr>
        <w:top w:val="single" w:sz="8" w:space="1" w:color="auto"/>
      </w:pBdr>
    </w:pPr>
    <w:fldSimple w:instr=" AUTHOR  \* MERGEFORMAT ">
      <w:r w:rsidR="00BD2835">
        <w:rPr>
          <w:noProof/>
        </w:rPr>
        <w:t>Grupo 0</w:t>
      </w:r>
    </w:fldSimple>
    <w:r w:rsidR="00BD2835">
      <w:t>3</w:t>
    </w:r>
    <w:r w:rsidR="00BD2835">
      <w:tab/>
    </w:r>
    <w:r w:rsidR="00BD2835">
      <w:tab/>
    </w:r>
    <w:r>
      <w:rPr>
        <w:rStyle w:val="Nmerodepgina"/>
      </w:rPr>
      <w:fldChar w:fldCharType="begin"/>
    </w:r>
    <w:r w:rsidR="00BD2835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720D0">
      <w:rPr>
        <w:rStyle w:val="Nmerodepgina"/>
        <w:noProof/>
      </w:rPr>
      <w:t>13</w:t>
    </w:r>
    <w:r>
      <w:rPr>
        <w:rStyle w:val="Nmerodepgina"/>
      </w:rPr>
      <w:fldChar w:fldCharType="end"/>
    </w:r>
  </w:p>
  <w:p w:rsidR="00BD2835" w:rsidRDefault="00BD283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835" w:rsidRDefault="00BD2835">
      <w:r>
        <w:separator/>
      </w:r>
    </w:p>
  </w:footnote>
  <w:footnote w:type="continuationSeparator" w:id="0">
    <w:p w:rsidR="00BD2835" w:rsidRDefault="00BD2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835" w:rsidRDefault="00BD2835"/>
  <w:p w:rsidR="00BD2835" w:rsidRDefault="00BD2835">
    <w:pPr>
      <w:pBdr>
        <w:top w:val="single" w:sz="6" w:space="1" w:color="auto"/>
      </w:pBdr>
    </w:pPr>
  </w:p>
  <w:p w:rsidR="00BD2835" w:rsidRDefault="00BD2835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>PUCP – Desarrollo de Programas 1</w:t>
    </w:r>
  </w:p>
  <w:p w:rsidR="00BD2835" w:rsidRDefault="00BD2835">
    <w:pPr>
      <w:pBdr>
        <w:bottom w:val="single" w:sz="6" w:space="1" w:color="auto"/>
      </w:pBdr>
      <w:jc w:val="right"/>
    </w:pPr>
  </w:p>
  <w:p w:rsidR="00BD2835" w:rsidRDefault="00BD2835">
    <w:pPr>
      <w:pStyle w:val="Encabezado"/>
    </w:pPr>
  </w:p>
  <w:p w:rsidR="00BD2835" w:rsidRDefault="00BD2835"/>
  <w:p w:rsidR="00BD2835" w:rsidRDefault="00BD2835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BD2835" w:rsidRPr="00577DA8" w:rsidTr="002D3C17">
      <w:tc>
        <w:tcPr>
          <w:tcW w:w="6379" w:type="dxa"/>
        </w:tcPr>
        <w:p w:rsidR="00BD2835" w:rsidRPr="00577DA8" w:rsidRDefault="00BD2835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Sistema </w:t>
          </w:r>
          <w:proofErr w:type="spellStart"/>
          <w:r w:rsidRPr="00577DA8">
            <w:rPr>
              <w:rFonts w:ascii="Calibri" w:hAnsi="Calibri"/>
            </w:rPr>
            <w:t>Antiplagium</w:t>
          </w:r>
          <w:proofErr w:type="spellEnd"/>
        </w:p>
      </w:tc>
      <w:tc>
        <w:tcPr>
          <w:tcW w:w="3179" w:type="dxa"/>
        </w:tcPr>
        <w:p w:rsidR="00BD2835" w:rsidRPr="00577DA8" w:rsidRDefault="00BD2835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3</w:t>
          </w:r>
          <w:r w:rsidRPr="00577DA8">
            <w:rPr>
              <w:rFonts w:ascii="Calibri" w:hAnsi="Calibri"/>
            </w:rPr>
            <w:t>.0</w:t>
          </w:r>
        </w:p>
      </w:tc>
    </w:tr>
    <w:tr w:rsidR="00BD2835" w:rsidRPr="00577DA8" w:rsidTr="002D3C17">
      <w:tc>
        <w:tcPr>
          <w:tcW w:w="6379" w:type="dxa"/>
        </w:tcPr>
        <w:p w:rsidR="00BD2835" w:rsidRPr="00577DA8" w:rsidRDefault="00BD2835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BD2835" w:rsidRPr="00577DA8" w:rsidRDefault="00BD2835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03/06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BD2835" w:rsidRDefault="00BD2835" w:rsidP="002D3C17">
    <w:pPr>
      <w:pStyle w:val="Encabezado"/>
      <w:ind w:left="-42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BD2835" w:rsidRPr="00577DA8" w:rsidTr="002D3C17">
      <w:tc>
        <w:tcPr>
          <w:tcW w:w="6379" w:type="dxa"/>
        </w:tcPr>
        <w:p w:rsidR="00BD2835" w:rsidRPr="00577DA8" w:rsidRDefault="00BD2835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Sistema </w:t>
          </w:r>
          <w:proofErr w:type="spellStart"/>
          <w:r w:rsidRPr="00577DA8">
            <w:rPr>
              <w:rFonts w:ascii="Calibri" w:hAnsi="Calibri"/>
            </w:rPr>
            <w:t>Antiplagium</w:t>
          </w:r>
          <w:proofErr w:type="spellEnd"/>
        </w:p>
      </w:tc>
      <w:tc>
        <w:tcPr>
          <w:tcW w:w="3179" w:type="dxa"/>
        </w:tcPr>
        <w:p w:rsidR="00BD2835" w:rsidRPr="00577DA8" w:rsidRDefault="00BD2835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3</w:t>
          </w:r>
          <w:r w:rsidRPr="00577DA8">
            <w:rPr>
              <w:rFonts w:ascii="Calibri" w:hAnsi="Calibri"/>
            </w:rPr>
            <w:t>.0</w:t>
          </w:r>
        </w:p>
      </w:tc>
    </w:tr>
    <w:tr w:rsidR="00BD2835" w:rsidRPr="00577DA8" w:rsidTr="002D3C17">
      <w:tc>
        <w:tcPr>
          <w:tcW w:w="6379" w:type="dxa"/>
        </w:tcPr>
        <w:p w:rsidR="00BD2835" w:rsidRPr="00577DA8" w:rsidRDefault="00BD2835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BD2835" w:rsidRPr="00577DA8" w:rsidRDefault="00BD2835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03/06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BD2835" w:rsidRPr="002D3C17" w:rsidRDefault="00BD2835" w:rsidP="002D3C1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E"/>
    <w:multiLevelType w:val="multilevel"/>
    <w:tmpl w:val="FA68141C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065435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1371C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1C51275"/>
    <w:multiLevelType w:val="hybridMultilevel"/>
    <w:tmpl w:val="3E4C52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AA0F3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4D173E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50419E2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9AD6CD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B1B36A3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DE12F9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E8E7EB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21A208D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279615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134C7BA7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146B007F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19">
    <w:nsid w:val="165B489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185933A3"/>
    <w:multiLevelType w:val="hybridMultilevel"/>
    <w:tmpl w:val="5C4674C6"/>
    <w:lvl w:ilvl="0" w:tplc="000000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C330CC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1EAB396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1F31590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20FF122F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426" w:hanging="360"/>
      </w:pPr>
    </w:lvl>
    <w:lvl w:ilvl="1" w:tplc="280A0019" w:tentative="1">
      <w:start w:val="1"/>
      <w:numFmt w:val="lowerLetter"/>
      <w:lvlText w:val="%2."/>
      <w:lvlJc w:val="left"/>
      <w:pPr>
        <w:ind w:left="1146" w:hanging="360"/>
      </w:pPr>
    </w:lvl>
    <w:lvl w:ilvl="2" w:tplc="280A001B" w:tentative="1">
      <w:start w:val="1"/>
      <w:numFmt w:val="lowerRoman"/>
      <w:lvlText w:val="%3."/>
      <w:lvlJc w:val="right"/>
      <w:pPr>
        <w:ind w:left="1866" w:hanging="180"/>
      </w:pPr>
    </w:lvl>
    <w:lvl w:ilvl="3" w:tplc="280A000F" w:tentative="1">
      <w:start w:val="1"/>
      <w:numFmt w:val="decimal"/>
      <w:lvlText w:val="%4."/>
      <w:lvlJc w:val="left"/>
      <w:pPr>
        <w:ind w:left="2586" w:hanging="360"/>
      </w:pPr>
    </w:lvl>
    <w:lvl w:ilvl="4" w:tplc="280A0019" w:tentative="1">
      <w:start w:val="1"/>
      <w:numFmt w:val="lowerLetter"/>
      <w:lvlText w:val="%5."/>
      <w:lvlJc w:val="left"/>
      <w:pPr>
        <w:ind w:left="3306" w:hanging="360"/>
      </w:pPr>
    </w:lvl>
    <w:lvl w:ilvl="5" w:tplc="280A001B" w:tentative="1">
      <w:start w:val="1"/>
      <w:numFmt w:val="lowerRoman"/>
      <w:lvlText w:val="%6."/>
      <w:lvlJc w:val="right"/>
      <w:pPr>
        <w:ind w:left="4026" w:hanging="180"/>
      </w:pPr>
    </w:lvl>
    <w:lvl w:ilvl="6" w:tplc="280A000F" w:tentative="1">
      <w:start w:val="1"/>
      <w:numFmt w:val="decimal"/>
      <w:lvlText w:val="%7."/>
      <w:lvlJc w:val="left"/>
      <w:pPr>
        <w:ind w:left="4746" w:hanging="360"/>
      </w:pPr>
    </w:lvl>
    <w:lvl w:ilvl="7" w:tplc="280A0019" w:tentative="1">
      <w:start w:val="1"/>
      <w:numFmt w:val="lowerLetter"/>
      <w:lvlText w:val="%8."/>
      <w:lvlJc w:val="left"/>
      <w:pPr>
        <w:ind w:left="5466" w:hanging="360"/>
      </w:pPr>
    </w:lvl>
    <w:lvl w:ilvl="8" w:tplc="2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5">
    <w:nsid w:val="217A0859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22321899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286867C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DA42B3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30584EA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3490438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35CD49B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362328DF"/>
    <w:multiLevelType w:val="hybridMultilevel"/>
    <w:tmpl w:val="7E46A3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A1038AC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426" w:hanging="360"/>
      </w:pPr>
    </w:lvl>
    <w:lvl w:ilvl="1" w:tplc="280A0019" w:tentative="1">
      <w:start w:val="1"/>
      <w:numFmt w:val="lowerLetter"/>
      <w:lvlText w:val="%2."/>
      <w:lvlJc w:val="left"/>
      <w:pPr>
        <w:ind w:left="1146" w:hanging="360"/>
      </w:pPr>
    </w:lvl>
    <w:lvl w:ilvl="2" w:tplc="280A001B" w:tentative="1">
      <w:start w:val="1"/>
      <w:numFmt w:val="lowerRoman"/>
      <w:lvlText w:val="%3."/>
      <w:lvlJc w:val="right"/>
      <w:pPr>
        <w:ind w:left="1866" w:hanging="180"/>
      </w:pPr>
    </w:lvl>
    <w:lvl w:ilvl="3" w:tplc="280A000F" w:tentative="1">
      <w:start w:val="1"/>
      <w:numFmt w:val="decimal"/>
      <w:lvlText w:val="%4."/>
      <w:lvlJc w:val="left"/>
      <w:pPr>
        <w:ind w:left="2586" w:hanging="360"/>
      </w:pPr>
    </w:lvl>
    <w:lvl w:ilvl="4" w:tplc="280A0019" w:tentative="1">
      <w:start w:val="1"/>
      <w:numFmt w:val="lowerLetter"/>
      <w:lvlText w:val="%5."/>
      <w:lvlJc w:val="left"/>
      <w:pPr>
        <w:ind w:left="3306" w:hanging="360"/>
      </w:pPr>
    </w:lvl>
    <w:lvl w:ilvl="5" w:tplc="280A001B" w:tentative="1">
      <w:start w:val="1"/>
      <w:numFmt w:val="lowerRoman"/>
      <w:lvlText w:val="%6."/>
      <w:lvlJc w:val="right"/>
      <w:pPr>
        <w:ind w:left="4026" w:hanging="180"/>
      </w:pPr>
    </w:lvl>
    <w:lvl w:ilvl="6" w:tplc="280A000F" w:tentative="1">
      <w:start w:val="1"/>
      <w:numFmt w:val="decimal"/>
      <w:lvlText w:val="%7."/>
      <w:lvlJc w:val="left"/>
      <w:pPr>
        <w:ind w:left="4746" w:hanging="360"/>
      </w:pPr>
    </w:lvl>
    <w:lvl w:ilvl="7" w:tplc="280A0019" w:tentative="1">
      <w:start w:val="1"/>
      <w:numFmt w:val="lowerLetter"/>
      <w:lvlText w:val="%8."/>
      <w:lvlJc w:val="left"/>
      <w:pPr>
        <w:ind w:left="5466" w:hanging="360"/>
      </w:pPr>
    </w:lvl>
    <w:lvl w:ilvl="8" w:tplc="2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5">
    <w:nsid w:val="3DEB318F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42DC2A6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436076FC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450C22B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467B14A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469E6A0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46EA3CA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478334E1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47B10C5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4BEF5149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541F7ED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nsid w:val="5476043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>
    <w:nsid w:val="56C223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>
    <w:nsid w:val="576D282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nsid w:val="5B575255"/>
    <w:multiLevelType w:val="hybridMultilevel"/>
    <w:tmpl w:val="BB2AE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D5F49C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2">
    <w:nsid w:val="5E3F548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F15736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nsid w:val="602005CE"/>
    <w:multiLevelType w:val="hybridMultilevel"/>
    <w:tmpl w:val="C8028F72"/>
    <w:lvl w:ilvl="0" w:tplc="C3B45558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8BF8296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5BCAAAE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A3685C9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B158EE4E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CF0C7B8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BB50854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316F7F4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F4B8C68C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6">
    <w:nsid w:val="60C22D3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nsid w:val="62E119B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">
    <w:nsid w:val="64E149C9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9">
    <w:nsid w:val="64E14AF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nsid w:val="6605296E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86B1B7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>
      <w:start w:val="1"/>
      <w:numFmt w:val="decimal"/>
      <w:lvlText w:val="%2."/>
      <w:lvlJc w:val="left"/>
      <w:pPr>
        <w:tabs>
          <w:tab w:val="num" w:pos="1278"/>
        </w:tabs>
        <w:ind w:left="1278" w:hanging="360"/>
      </w:pPr>
    </w:lvl>
    <w:lvl w:ilvl="2">
      <w:start w:val="1"/>
      <w:numFmt w:val="decimal"/>
      <w:lvlText w:val="%3."/>
      <w:lvlJc w:val="left"/>
      <w:pPr>
        <w:tabs>
          <w:tab w:val="num" w:pos="1638"/>
        </w:tabs>
        <w:ind w:left="1638" w:hanging="360"/>
      </w:pPr>
    </w:lvl>
    <w:lvl w:ilvl="3">
      <w:start w:val="1"/>
      <w:numFmt w:val="decimal"/>
      <w:lvlText w:val="%4."/>
      <w:lvlJc w:val="left"/>
      <w:pPr>
        <w:tabs>
          <w:tab w:val="num" w:pos="1998"/>
        </w:tabs>
        <w:ind w:left="1998" w:hanging="360"/>
      </w:pPr>
    </w:lvl>
    <w:lvl w:ilvl="4">
      <w:start w:val="1"/>
      <w:numFmt w:val="decimal"/>
      <w:lvlText w:val="%5."/>
      <w:lvlJc w:val="left"/>
      <w:pPr>
        <w:tabs>
          <w:tab w:val="num" w:pos="2358"/>
        </w:tabs>
        <w:ind w:left="2358" w:hanging="360"/>
      </w:pPr>
    </w:lvl>
    <w:lvl w:ilvl="5">
      <w:start w:val="1"/>
      <w:numFmt w:val="decimal"/>
      <w:lvlText w:val="%6."/>
      <w:lvlJc w:val="left"/>
      <w:pPr>
        <w:tabs>
          <w:tab w:val="num" w:pos="2718"/>
        </w:tabs>
        <w:ind w:left="2718" w:hanging="360"/>
      </w:pPr>
    </w:lvl>
    <w:lvl w:ilvl="6">
      <w:start w:val="1"/>
      <w:numFmt w:val="decimal"/>
      <w:lvlText w:val="%7."/>
      <w:lvlJc w:val="left"/>
      <w:pPr>
        <w:tabs>
          <w:tab w:val="num" w:pos="3078"/>
        </w:tabs>
        <w:ind w:left="3078" w:hanging="360"/>
      </w:pPr>
    </w:lvl>
    <w:lvl w:ilvl="7">
      <w:start w:val="1"/>
      <w:numFmt w:val="decimal"/>
      <w:lvlText w:val="%8."/>
      <w:lvlJc w:val="left"/>
      <w:pPr>
        <w:tabs>
          <w:tab w:val="num" w:pos="3438"/>
        </w:tabs>
        <w:ind w:left="3438" w:hanging="360"/>
      </w:pPr>
    </w:lvl>
    <w:lvl w:ilvl="8">
      <w:start w:val="1"/>
      <w:numFmt w:val="decimal"/>
      <w:lvlText w:val="%9."/>
      <w:lvlJc w:val="left"/>
      <w:pPr>
        <w:tabs>
          <w:tab w:val="num" w:pos="3798"/>
        </w:tabs>
        <w:ind w:left="3798" w:hanging="360"/>
      </w:pPr>
    </w:lvl>
  </w:abstractNum>
  <w:abstractNum w:abstractNumId="62">
    <w:nsid w:val="6A5E567A"/>
    <w:multiLevelType w:val="hybridMultilevel"/>
    <w:tmpl w:val="481A79CE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3">
    <w:nsid w:val="6D34452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4">
    <w:nsid w:val="6FC477A2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5">
    <w:nsid w:val="72880A7B"/>
    <w:multiLevelType w:val="multilevel"/>
    <w:tmpl w:val="383255E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4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66">
    <w:nsid w:val="78D37C3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7">
    <w:nsid w:val="799343F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8">
    <w:nsid w:val="7ABC3F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9">
    <w:nsid w:val="7BFE091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5"/>
  </w:num>
  <w:num w:numId="2">
    <w:abstractNumId w:val="55"/>
  </w:num>
  <w:num w:numId="3">
    <w:abstractNumId w:val="53"/>
  </w:num>
  <w:num w:numId="4">
    <w:abstractNumId w:val="5"/>
  </w:num>
  <w:num w:numId="5">
    <w:abstractNumId w:val="7"/>
  </w:num>
  <w:num w:numId="6">
    <w:abstractNumId w:val="33"/>
  </w:num>
  <w:num w:numId="7">
    <w:abstractNumId w:val="48"/>
  </w:num>
  <w:num w:numId="8">
    <w:abstractNumId w:val="22"/>
  </w:num>
  <w:num w:numId="9">
    <w:abstractNumId w:val="40"/>
  </w:num>
  <w:num w:numId="10">
    <w:abstractNumId w:val="50"/>
  </w:num>
  <w:num w:numId="11">
    <w:abstractNumId w:val="20"/>
  </w:num>
  <w:num w:numId="12">
    <w:abstractNumId w:val="60"/>
  </w:num>
  <w:num w:numId="13">
    <w:abstractNumId w:val="0"/>
  </w:num>
  <w:num w:numId="14">
    <w:abstractNumId w:val="2"/>
  </w:num>
  <w:num w:numId="15">
    <w:abstractNumId w:val="1"/>
  </w:num>
  <w:num w:numId="16">
    <w:abstractNumId w:val="18"/>
  </w:num>
  <w:num w:numId="17">
    <w:abstractNumId w:val="38"/>
  </w:num>
  <w:num w:numId="18">
    <w:abstractNumId w:val="68"/>
  </w:num>
  <w:num w:numId="19">
    <w:abstractNumId w:val="62"/>
  </w:num>
  <w:num w:numId="20">
    <w:abstractNumId w:val="51"/>
  </w:num>
  <w:num w:numId="21">
    <w:abstractNumId w:val="42"/>
  </w:num>
  <w:num w:numId="22">
    <w:abstractNumId w:val="58"/>
  </w:num>
  <w:num w:numId="23">
    <w:abstractNumId w:val="64"/>
  </w:num>
  <w:num w:numId="24">
    <w:abstractNumId w:val="47"/>
  </w:num>
  <w:num w:numId="25">
    <w:abstractNumId w:val="63"/>
  </w:num>
  <w:num w:numId="26">
    <w:abstractNumId w:val="26"/>
  </w:num>
  <w:num w:numId="27">
    <w:abstractNumId w:val="57"/>
  </w:num>
  <w:num w:numId="28">
    <w:abstractNumId w:val="24"/>
  </w:num>
  <w:num w:numId="29">
    <w:abstractNumId w:val="34"/>
  </w:num>
  <w:num w:numId="30">
    <w:abstractNumId w:val="44"/>
  </w:num>
  <w:num w:numId="31">
    <w:abstractNumId w:val="17"/>
  </w:num>
  <w:num w:numId="32">
    <w:abstractNumId w:val="10"/>
  </w:num>
  <w:num w:numId="33">
    <w:abstractNumId w:val="29"/>
  </w:num>
  <w:num w:numId="34">
    <w:abstractNumId w:val="37"/>
  </w:num>
  <w:num w:numId="35">
    <w:abstractNumId w:val="8"/>
  </w:num>
  <w:num w:numId="36">
    <w:abstractNumId w:val="52"/>
  </w:num>
  <w:num w:numId="37">
    <w:abstractNumId w:val="9"/>
  </w:num>
  <w:num w:numId="38">
    <w:abstractNumId w:val="4"/>
  </w:num>
  <w:num w:numId="39">
    <w:abstractNumId w:val="32"/>
  </w:num>
  <w:num w:numId="40">
    <w:abstractNumId w:val="25"/>
  </w:num>
  <w:num w:numId="41">
    <w:abstractNumId w:val="69"/>
  </w:num>
  <w:num w:numId="42">
    <w:abstractNumId w:val="12"/>
  </w:num>
  <w:num w:numId="43">
    <w:abstractNumId w:val="43"/>
  </w:num>
  <w:num w:numId="44">
    <w:abstractNumId w:val="41"/>
  </w:num>
  <w:num w:numId="45">
    <w:abstractNumId w:val="11"/>
  </w:num>
  <w:num w:numId="46">
    <w:abstractNumId w:val="35"/>
  </w:num>
  <w:num w:numId="47">
    <w:abstractNumId w:val="6"/>
  </w:num>
  <w:num w:numId="48">
    <w:abstractNumId w:val="23"/>
  </w:num>
  <w:num w:numId="49">
    <w:abstractNumId w:val="15"/>
  </w:num>
  <w:num w:numId="50">
    <w:abstractNumId w:val="66"/>
  </w:num>
  <w:num w:numId="51">
    <w:abstractNumId w:val="21"/>
  </w:num>
  <w:num w:numId="52">
    <w:abstractNumId w:val="61"/>
  </w:num>
  <w:num w:numId="53">
    <w:abstractNumId w:val="31"/>
  </w:num>
  <w:num w:numId="54">
    <w:abstractNumId w:val="67"/>
  </w:num>
  <w:num w:numId="55">
    <w:abstractNumId w:val="30"/>
  </w:num>
  <w:num w:numId="56">
    <w:abstractNumId w:val="54"/>
  </w:num>
  <w:num w:numId="57">
    <w:abstractNumId w:val="49"/>
  </w:num>
  <w:num w:numId="58">
    <w:abstractNumId w:val="27"/>
  </w:num>
  <w:num w:numId="59">
    <w:abstractNumId w:val="13"/>
  </w:num>
  <w:num w:numId="60">
    <w:abstractNumId w:val="16"/>
  </w:num>
  <w:num w:numId="61">
    <w:abstractNumId w:val="56"/>
  </w:num>
  <w:num w:numId="62">
    <w:abstractNumId w:val="59"/>
  </w:num>
  <w:num w:numId="63">
    <w:abstractNumId w:val="14"/>
  </w:num>
  <w:num w:numId="64">
    <w:abstractNumId w:val="36"/>
  </w:num>
  <w:num w:numId="65">
    <w:abstractNumId w:val="19"/>
  </w:num>
  <w:num w:numId="66">
    <w:abstractNumId w:val="46"/>
  </w:num>
  <w:num w:numId="67">
    <w:abstractNumId w:val="39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C8B"/>
    <w:rsid w:val="000070BA"/>
    <w:rsid w:val="00007126"/>
    <w:rsid w:val="000117F6"/>
    <w:rsid w:val="00017CDE"/>
    <w:rsid w:val="0002198E"/>
    <w:rsid w:val="00024B4A"/>
    <w:rsid w:val="00031AFB"/>
    <w:rsid w:val="00037E79"/>
    <w:rsid w:val="00037EFB"/>
    <w:rsid w:val="00042DBA"/>
    <w:rsid w:val="00051463"/>
    <w:rsid w:val="0005609B"/>
    <w:rsid w:val="00077088"/>
    <w:rsid w:val="000810B7"/>
    <w:rsid w:val="000847DC"/>
    <w:rsid w:val="000900D4"/>
    <w:rsid w:val="00093D1F"/>
    <w:rsid w:val="000A3553"/>
    <w:rsid w:val="000A41A3"/>
    <w:rsid w:val="000A683B"/>
    <w:rsid w:val="000B5488"/>
    <w:rsid w:val="000B6E04"/>
    <w:rsid w:val="000C0606"/>
    <w:rsid w:val="000C4DDD"/>
    <w:rsid w:val="000D1FD4"/>
    <w:rsid w:val="000E384B"/>
    <w:rsid w:val="000E600B"/>
    <w:rsid w:val="000F4D07"/>
    <w:rsid w:val="000F6B13"/>
    <w:rsid w:val="00105A85"/>
    <w:rsid w:val="0010720B"/>
    <w:rsid w:val="00107B03"/>
    <w:rsid w:val="00116CF0"/>
    <w:rsid w:val="00116EEA"/>
    <w:rsid w:val="001201EB"/>
    <w:rsid w:val="00121C92"/>
    <w:rsid w:val="001370A6"/>
    <w:rsid w:val="00153430"/>
    <w:rsid w:val="00153935"/>
    <w:rsid w:val="00154EB4"/>
    <w:rsid w:val="00155E69"/>
    <w:rsid w:val="00163768"/>
    <w:rsid w:val="0017108E"/>
    <w:rsid w:val="001725A0"/>
    <w:rsid w:val="001741AA"/>
    <w:rsid w:val="0018548E"/>
    <w:rsid w:val="00186C33"/>
    <w:rsid w:val="001A354C"/>
    <w:rsid w:val="001B540B"/>
    <w:rsid w:val="001C5715"/>
    <w:rsid w:val="001C6528"/>
    <w:rsid w:val="001E184C"/>
    <w:rsid w:val="001E1E1A"/>
    <w:rsid w:val="001E2958"/>
    <w:rsid w:val="00202951"/>
    <w:rsid w:val="00206482"/>
    <w:rsid w:val="00237F69"/>
    <w:rsid w:val="00263D72"/>
    <w:rsid w:val="002701F2"/>
    <w:rsid w:val="002750A2"/>
    <w:rsid w:val="00275380"/>
    <w:rsid w:val="002915C9"/>
    <w:rsid w:val="002A14F4"/>
    <w:rsid w:val="002A382E"/>
    <w:rsid w:val="002B2BBE"/>
    <w:rsid w:val="002B5CAE"/>
    <w:rsid w:val="002D01D6"/>
    <w:rsid w:val="002D29F2"/>
    <w:rsid w:val="002D3C17"/>
    <w:rsid w:val="002D771D"/>
    <w:rsid w:val="002E0170"/>
    <w:rsid w:val="002E2FB3"/>
    <w:rsid w:val="003134F9"/>
    <w:rsid w:val="00321C4B"/>
    <w:rsid w:val="00342686"/>
    <w:rsid w:val="0034743D"/>
    <w:rsid w:val="00350806"/>
    <w:rsid w:val="00356D24"/>
    <w:rsid w:val="00361423"/>
    <w:rsid w:val="00365213"/>
    <w:rsid w:val="00370482"/>
    <w:rsid w:val="00374BE6"/>
    <w:rsid w:val="0037580C"/>
    <w:rsid w:val="00382A72"/>
    <w:rsid w:val="00384CFA"/>
    <w:rsid w:val="00385332"/>
    <w:rsid w:val="00390C6B"/>
    <w:rsid w:val="00396A52"/>
    <w:rsid w:val="00396BC6"/>
    <w:rsid w:val="003A3641"/>
    <w:rsid w:val="003A40AD"/>
    <w:rsid w:val="003B272C"/>
    <w:rsid w:val="003B6F5F"/>
    <w:rsid w:val="003C011A"/>
    <w:rsid w:val="003C26F4"/>
    <w:rsid w:val="003C423B"/>
    <w:rsid w:val="003C6AA9"/>
    <w:rsid w:val="003C7A3C"/>
    <w:rsid w:val="003D274A"/>
    <w:rsid w:val="003E596A"/>
    <w:rsid w:val="003F4361"/>
    <w:rsid w:val="003F75F7"/>
    <w:rsid w:val="003F7FBE"/>
    <w:rsid w:val="0045091E"/>
    <w:rsid w:val="00453221"/>
    <w:rsid w:val="00454804"/>
    <w:rsid w:val="00457404"/>
    <w:rsid w:val="00465FA8"/>
    <w:rsid w:val="00484F6A"/>
    <w:rsid w:val="00487F29"/>
    <w:rsid w:val="00493ACB"/>
    <w:rsid w:val="004943B2"/>
    <w:rsid w:val="00496BE2"/>
    <w:rsid w:val="004B1271"/>
    <w:rsid w:val="004B1D76"/>
    <w:rsid w:val="004C1B9E"/>
    <w:rsid w:val="004C38F7"/>
    <w:rsid w:val="004C5942"/>
    <w:rsid w:val="004C75E8"/>
    <w:rsid w:val="004D3D6D"/>
    <w:rsid w:val="004D3FBC"/>
    <w:rsid w:val="004E1FEA"/>
    <w:rsid w:val="004E75A6"/>
    <w:rsid w:val="004F402D"/>
    <w:rsid w:val="005214F5"/>
    <w:rsid w:val="00521D34"/>
    <w:rsid w:val="00523AE2"/>
    <w:rsid w:val="00524098"/>
    <w:rsid w:val="0052594F"/>
    <w:rsid w:val="005303BD"/>
    <w:rsid w:val="00531A44"/>
    <w:rsid w:val="005413F6"/>
    <w:rsid w:val="005476AF"/>
    <w:rsid w:val="005509F2"/>
    <w:rsid w:val="005663DE"/>
    <w:rsid w:val="0057047B"/>
    <w:rsid w:val="00572445"/>
    <w:rsid w:val="0058563E"/>
    <w:rsid w:val="00590309"/>
    <w:rsid w:val="00593630"/>
    <w:rsid w:val="005B3203"/>
    <w:rsid w:val="005C3357"/>
    <w:rsid w:val="005D2EF5"/>
    <w:rsid w:val="005D7F1D"/>
    <w:rsid w:val="005E07A4"/>
    <w:rsid w:val="005F4DC6"/>
    <w:rsid w:val="005F65FB"/>
    <w:rsid w:val="006024A8"/>
    <w:rsid w:val="00606BA5"/>
    <w:rsid w:val="00612DF8"/>
    <w:rsid w:val="00617199"/>
    <w:rsid w:val="00625019"/>
    <w:rsid w:val="00625050"/>
    <w:rsid w:val="006376AD"/>
    <w:rsid w:val="00692C3E"/>
    <w:rsid w:val="006932D1"/>
    <w:rsid w:val="0069516A"/>
    <w:rsid w:val="00696748"/>
    <w:rsid w:val="006A26CD"/>
    <w:rsid w:val="006A7A9E"/>
    <w:rsid w:val="006B774C"/>
    <w:rsid w:val="006C1720"/>
    <w:rsid w:val="006C2C52"/>
    <w:rsid w:val="006C4685"/>
    <w:rsid w:val="006D0E74"/>
    <w:rsid w:val="006E0EDC"/>
    <w:rsid w:val="00712FC6"/>
    <w:rsid w:val="00723C1E"/>
    <w:rsid w:val="007310CC"/>
    <w:rsid w:val="007338FB"/>
    <w:rsid w:val="0073411D"/>
    <w:rsid w:val="0073548D"/>
    <w:rsid w:val="00735A42"/>
    <w:rsid w:val="00740AEE"/>
    <w:rsid w:val="00742A66"/>
    <w:rsid w:val="00760102"/>
    <w:rsid w:val="0077120B"/>
    <w:rsid w:val="00774A46"/>
    <w:rsid w:val="007914EF"/>
    <w:rsid w:val="00793AC5"/>
    <w:rsid w:val="007A0166"/>
    <w:rsid w:val="007A55E0"/>
    <w:rsid w:val="007A71C8"/>
    <w:rsid w:val="007A751D"/>
    <w:rsid w:val="007B1007"/>
    <w:rsid w:val="007B4943"/>
    <w:rsid w:val="007B6EEB"/>
    <w:rsid w:val="007C3C1E"/>
    <w:rsid w:val="007C4C20"/>
    <w:rsid w:val="007D5BA8"/>
    <w:rsid w:val="007D67A0"/>
    <w:rsid w:val="007D6FBC"/>
    <w:rsid w:val="007E14C0"/>
    <w:rsid w:val="007E5D0E"/>
    <w:rsid w:val="007F09C7"/>
    <w:rsid w:val="007F1DB1"/>
    <w:rsid w:val="007F335C"/>
    <w:rsid w:val="007F54F2"/>
    <w:rsid w:val="007F7554"/>
    <w:rsid w:val="00804369"/>
    <w:rsid w:val="0080580C"/>
    <w:rsid w:val="00805C14"/>
    <w:rsid w:val="00806D61"/>
    <w:rsid w:val="00807499"/>
    <w:rsid w:val="0081676D"/>
    <w:rsid w:val="008175CC"/>
    <w:rsid w:val="008310E5"/>
    <w:rsid w:val="00833E0A"/>
    <w:rsid w:val="008621B6"/>
    <w:rsid w:val="00863267"/>
    <w:rsid w:val="00867911"/>
    <w:rsid w:val="00871630"/>
    <w:rsid w:val="008744F8"/>
    <w:rsid w:val="00876591"/>
    <w:rsid w:val="00877CB1"/>
    <w:rsid w:val="00897213"/>
    <w:rsid w:val="008A0FA2"/>
    <w:rsid w:val="008A54D1"/>
    <w:rsid w:val="008A76C6"/>
    <w:rsid w:val="008B5FFA"/>
    <w:rsid w:val="008B7A13"/>
    <w:rsid w:val="008D39F2"/>
    <w:rsid w:val="008D5EC8"/>
    <w:rsid w:val="008D6E4A"/>
    <w:rsid w:val="008D7D9A"/>
    <w:rsid w:val="008D7F47"/>
    <w:rsid w:val="008E6094"/>
    <w:rsid w:val="008F5F82"/>
    <w:rsid w:val="00912DA9"/>
    <w:rsid w:val="00917268"/>
    <w:rsid w:val="00925C8B"/>
    <w:rsid w:val="00931FE4"/>
    <w:rsid w:val="00941553"/>
    <w:rsid w:val="00946DDA"/>
    <w:rsid w:val="009520CD"/>
    <w:rsid w:val="00952996"/>
    <w:rsid w:val="00952D5C"/>
    <w:rsid w:val="00953D7C"/>
    <w:rsid w:val="0095603B"/>
    <w:rsid w:val="00957DBF"/>
    <w:rsid w:val="009621FC"/>
    <w:rsid w:val="00967D8F"/>
    <w:rsid w:val="009720D0"/>
    <w:rsid w:val="00973884"/>
    <w:rsid w:val="0098147C"/>
    <w:rsid w:val="009A123C"/>
    <w:rsid w:val="009B1E04"/>
    <w:rsid w:val="009B34BE"/>
    <w:rsid w:val="009C1A96"/>
    <w:rsid w:val="009E3634"/>
    <w:rsid w:val="009E48A5"/>
    <w:rsid w:val="009F5260"/>
    <w:rsid w:val="009F57C4"/>
    <w:rsid w:val="009F6828"/>
    <w:rsid w:val="00A067D0"/>
    <w:rsid w:val="00A10DC2"/>
    <w:rsid w:val="00A16AE8"/>
    <w:rsid w:val="00A20880"/>
    <w:rsid w:val="00A21626"/>
    <w:rsid w:val="00A352A0"/>
    <w:rsid w:val="00A425BA"/>
    <w:rsid w:val="00A44EF3"/>
    <w:rsid w:val="00A4622F"/>
    <w:rsid w:val="00A46BDA"/>
    <w:rsid w:val="00A521C4"/>
    <w:rsid w:val="00A5503C"/>
    <w:rsid w:val="00A629AC"/>
    <w:rsid w:val="00A666BF"/>
    <w:rsid w:val="00A66B65"/>
    <w:rsid w:val="00A76003"/>
    <w:rsid w:val="00A77B4D"/>
    <w:rsid w:val="00A80B36"/>
    <w:rsid w:val="00A84CD4"/>
    <w:rsid w:val="00A857D8"/>
    <w:rsid w:val="00A86C8F"/>
    <w:rsid w:val="00A921FA"/>
    <w:rsid w:val="00A948DB"/>
    <w:rsid w:val="00AA3EA2"/>
    <w:rsid w:val="00AB2733"/>
    <w:rsid w:val="00AB2F4D"/>
    <w:rsid w:val="00AD0C49"/>
    <w:rsid w:val="00AD16A9"/>
    <w:rsid w:val="00AD3ABA"/>
    <w:rsid w:val="00AF26ED"/>
    <w:rsid w:val="00AF5059"/>
    <w:rsid w:val="00B23E13"/>
    <w:rsid w:val="00B30A7C"/>
    <w:rsid w:val="00B75EC0"/>
    <w:rsid w:val="00B84333"/>
    <w:rsid w:val="00B906D8"/>
    <w:rsid w:val="00B90747"/>
    <w:rsid w:val="00B926FA"/>
    <w:rsid w:val="00B97B2D"/>
    <w:rsid w:val="00BA0177"/>
    <w:rsid w:val="00BA66AE"/>
    <w:rsid w:val="00BD2835"/>
    <w:rsid w:val="00BD5531"/>
    <w:rsid w:val="00BF07EA"/>
    <w:rsid w:val="00BF1ADE"/>
    <w:rsid w:val="00C057D5"/>
    <w:rsid w:val="00C1636C"/>
    <w:rsid w:val="00C16B85"/>
    <w:rsid w:val="00C217CD"/>
    <w:rsid w:val="00C319B8"/>
    <w:rsid w:val="00C31DA2"/>
    <w:rsid w:val="00C351BA"/>
    <w:rsid w:val="00C47B3B"/>
    <w:rsid w:val="00C67BEC"/>
    <w:rsid w:val="00C73619"/>
    <w:rsid w:val="00C8415D"/>
    <w:rsid w:val="00C954F0"/>
    <w:rsid w:val="00CA6717"/>
    <w:rsid w:val="00CB2613"/>
    <w:rsid w:val="00CB540D"/>
    <w:rsid w:val="00CC3280"/>
    <w:rsid w:val="00CC5F09"/>
    <w:rsid w:val="00CC68CA"/>
    <w:rsid w:val="00CD0B9B"/>
    <w:rsid w:val="00CD358D"/>
    <w:rsid w:val="00CD665A"/>
    <w:rsid w:val="00CE30AE"/>
    <w:rsid w:val="00CE32A8"/>
    <w:rsid w:val="00CF1FFF"/>
    <w:rsid w:val="00CF785D"/>
    <w:rsid w:val="00D06EBD"/>
    <w:rsid w:val="00D14324"/>
    <w:rsid w:val="00D1684D"/>
    <w:rsid w:val="00D208DA"/>
    <w:rsid w:val="00D25E33"/>
    <w:rsid w:val="00D2697D"/>
    <w:rsid w:val="00D4275A"/>
    <w:rsid w:val="00D63690"/>
    <w:rsid w:val="00D755FA"/>
    <w:rsid w:val="00D8269C"/>
    <w:rsid w:val="00D8430E"/>
    <w:rsid w:val="00D90715"/>
    <w:rsid w:val="00D929D7"/>
    <w:rsid w:val="00D944B1"/>
    <w:rsid w:val="00D94CAA"/>
    <w:rsid w:val="00D965F0"/>
    <w:rsid w:val="00DA1CBA"/>
    <w:rsid w:val="00DB2CE4"/>
    <w:rsid w:val="00DC4D54"/>
    <w:rsid w:val="00DD1F1C"/>
    <w:rsid w:val="00DE5BF5"/>
    <w:rsid w:val="00DF0511"/>
    <w:rsid w:val="00DF7AB2"/>
    <w:rsid w:val="00E13168"/>
    <w:rsid w:val="00E157FB"/>
    <w:rsid w:val="00E26045"/>
    <w:rsid w:val="00E303AA"/>
    <w:rsid w:val="00E34F29"/>
    <w:rsid w:val="00E52ABA"/>
    <w:rsid w:val="00E63F72"/>
    <w:rsid w:val="00E7112C"/>
    <w:rsid w:val="00E72985"/>
    <w:rsid w:val="00E73C51"/>
    <w:rsid w:val="00E82036"/>
    <w:rsid w:val="00E825AD"/>
    <w:rsid w:val="00E85E5C"/>
    <w:rsid w:val="00E87B4C"/>
    <w:rsid w:val="00E87CB3"/>
    <w:rsid w:val="00E94621"/>
    <w:rsid w:val="00E96455"/>
    <w:rsid w:val="00EA1815"/>
    <w:rsid w:val="00EA32E6"/>
    <w:rsid w:val="00EB4EDE"/>
    <w:rsid w:val="00EB59F8"/>
    <w:rsid w:val="00EC7B94"/>
    <w:rsid w:val="00ED5DC9"/>
    <w:rsid w:val="00EE1B9E"/>
    <w:rsid w:val="00EE6C38"/>
    <w:rsid w:val="00EF557C"/>
    <w:rsid w:val="00F04094"/>
    <w:rsid w:val="00F11133"/>
    <w:rsid w:val="00F1712B"/>
    <w:rsid w:val="00F236D6"/>
    <w:rsid w:val="00F23B4A"/>
    <w:rsid w:val="00F23C76"/>
    <w:rsid w:val="00F30F08"/>
    <w:rsid w:val="00F41202"/>
    <w:rsid w:val="00F47957"/>
    <w:rsid w:val="00F506D3"/>
    <w:rsid w:val="00F51E69"/>
    <w:rsid w:val="00F52270"/>
    <w:rsid w:val="00F54F48"/>
    <w:rsid w:val="00F61672"/>
    <w:rsid w:val="00F63089"/>
    <w:rsid w:val="00F663C3"/>
    <w:rsid w:val="00F749E7"/>
    <w:rsid w:val="00F83146"/>
    <w:rsid w:val="00F86397"/>
    <w:rsid w:val="00FA364A"/>
    <w:rsid w:val="00FB0E60"/>
    <w:rsid w:val="00FB7588"/>
    <w:rsid w:val="00FC125A"/>
    <w:rsid w:val="00FC1270"/>
    <w:rsid w:val="00FC667C"/>
    <w:rsid w:val="00FD1DED"/>
    <w:rsid w:val="00FD68AF"/>
    <w:rsid w:val="00FE424C"/>
    <w:rsid w:val="00FF24FE"/>
    <w:rsid w:val="00FF29AA"/>
    <w:rsid w:val="00FF3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D72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qFormat/>
    <w:rsid w:val="003730BC"/>
    <w:pPr>
      <w:keepNext/>
      <w:numPr>
        <w:numId w:val="1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3730BC"/>
    <w:pPr>
      <w:keepNext/>
      <w:numPr>
        <w:ilvl w:val="1"/>
        <w:numId w:val="1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qFormat/>
    <w:rsid w:val="009F16E7"/>
    <w:pPr>
      <w:keepNext/>
      <w:numPr>
        <w:ilvl w:val="2"/>
        <w:numId w:val="1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1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A9589C"/>
    <w:pPr>
      <w:keepNext/>
      <w:numPr>
        <w:ilvl w:val="5"/>
        <w:numId w:val="1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A9589C"/>
    <w:pPr>
      <w:keepNext/>
      <w:numPr>
        <w:ilvl w:val="6"/>
        <w:numId w:val="1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1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A9589C"/>
    <w:pPr>
      <w:keepNext/>
      <w:numPr>
        <w:ilvl w:val="8"/>
        <w:numId w:val="1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rsid w:val="003730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3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2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4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272B27"/>
  </w:style>
  <w:style w:type="paragraph" w:styleId="TDC2">
    <w:name w:val="toc 2"/>
    <w:basedOn w:val="Normal"/>
    <w:next w:val="Normal"/>
    <w:autoRedefine/>
    <w:uiPriority w:val="39"/>
    <w:rsid w:val="00272B27"/>
    <w:pPr>
      <w:tabs>
        <w:tab w:val="left" w:pos="960"/>
        <w:tab w:val="right" w:pos="8494"/>
      </w:tabs>
      <w:ind w:left="200"/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">
    <w:name w:val="Medium List 2 - Accent 2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82C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paragraph" w:styleId="Sangradetextonormal">
    <w:name w:val="Body Text Indent"/>
    <w:basedOn w:val="Normal"/>
    <w:link w:val="SangradetextonormalCar"/>
    <w:rsid w:val="001B540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B540B"/>
    <w:rPr>
      <w:rFonts w:ascii="Arial" w:hAnsi="Arial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rsid w:val="00FB7588"/>
    <w:rPr>
      <w:color w:val="0000FF"/>
      <w:u w:val="single"/>
    </w:rPr>
  </w:style>
  <w:style w:type="paragraph" w:customStyle="1" w:styleId="Normal1">
    <w:name w:val="Normal1"/>
    <w:basedOn w:val="Normal"/>
    <w:rsid w:val="00D929D7"/>
    <w:pPr>
      <w:widowControl w:val="0"/>
      <w:spacing w:line="264" w:lineRule="auto"/>
      <w:ind w:left="425"/>
    </w:pPr>
    <w:rPr>
      <w:rFonts w:ascii="Times New Roman" w:hAnsi="Times New Roman"/>
      <w:lang w:eastAsia="es-ES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C217CD"/>
    <w:rPr>
      <w:rFonts w:ascii="Arial" w:hAnsi="Arial"/>
      <w:b/>
      <w:sz w:val="24"/>
      <w:szCs w:val="24"/>
      <w:lang w:val="es-ES_tradnl" w:eastAsia="ja-JP"/>
    </w:rPr>
  </w:style>
  <w:style w:type="paragraph" w:customStyle="1" w:styleId="Tabletext">
    <w:name w:val="Tabletext"/>
    <w:basedOn w:val="Normal"/>
    <w:rsid w:val="002D3C1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s-PE" w:eastAsia="es-PE"/>
    </w:rPr>
  </w:style>
  <w:style w:type="paragraph" w:styleId="Prrafodelista">
    <w:name w:val="List Paragraph"/>
    <w:basedOn w:val="Normal"/>
    <w:uiPriority w:val="34"/>
    <w:qFormat/>
    <w:rsid w:val="007B6EEB"/>
    <w:pPr>
      <w:ind w:left="720"/>
      <w:contextualSpacing/>
    </w:pPr>
  </w:style>
  <w:style w:type="character" w:styleId="nfasis">
    <w:name w:val="Emphasis"/>
    <w:basedOn w:val="Fuentedeprrafopredeter"/>
    <w:qFormat/>
    <w:rsid w:val="00C7361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23</Pages>
  <Words>5487</Words>
  <Characters>30181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/>
  <LinksUpToDate>false</LinksUpToDate>
  <CharactersWithSpaces>35597</CharactersWithSpaces>
  <SharedDoc>false</SharedDoc>
  <HLinks>
    <vt:vector size="108" baseType="variant"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_Toc260833893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_Toc260833892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_Toc260833891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_Toc260833890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_Toc260833889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_Toc260833888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_Toc260833887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_Toc260833886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_Toc260833885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_Toc260833884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_Toc260833883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_Toc260833882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_Toc260833881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_Toc260833880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_Toc260833879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_Toc260833878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_Toc260833877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_Toc260833876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udefault</cp:lastModifiedBy>
  <cp:revision>7</cp:revision>
  <cp:lastPrinted>2009-09-18T21:11:00Z</cp:lastPrinted>
  <dcterms:created xsi:type="dcterms:W3CDTF">2010-06-25T03:03:00Z</dcterms:created>
  <dcterms:modified xsi:type="dcterms:W3CDTF">2010-06-25T21:56:00Z</dcterms:modified>
</cp:coreProperties>
</file>