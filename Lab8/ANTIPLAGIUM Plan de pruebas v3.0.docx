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0C4DDD" w:rsidRDefault="00D8269C" w:rsidP="001B540B">
      <w:pPr>
        <w:pStyle w:val="Ttulo"/>
        <w:rPr>
          <w:rFonts w:ascii="Calibri" w:hAnsi="Calibri" w:cs="Arial"/>
          <w:b w:val="0"/>
          <w:szCs w:val="28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0C4DDD">
        <w:rPr>
          <w:rFonts w:ascii="Calibri" w:hAnsi="Calibri" w:cs="Arial"/>
          <w:szCs w:val="28"/>
        </w:rPr>
        <w:lastRenderedPageBreak/>
        <w:t>Tabla de Contenido</w:t>
      </w:r>
      <w:r w:rsidRPr="000C4DDD">
        <w:rPr>
          <w:rFonts w:ascii="Calibri" w:hAnsi="Calibri" w:cs="Arial"/>
          <w:szCs w:val="28"/>
        </w:rPr>
        <w:br/>
      </w:r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r w:rsidRPr="00AD16A9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AD16A9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Introducción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a ser probadas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4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que no se probarán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_Toc262142564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4.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Criterios de aprobación o rechazo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5.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Secuencia de Pruebas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6.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Responsabilidad de Cada Integrante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1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7.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Cronograma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_Toc262142571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8.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Riesgos y Contingencias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Casos de Uso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7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_Toc262142574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Eliminar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11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Roles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8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Nuevo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_Toc262142578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9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Consultar 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_Toc262142579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Log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13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9.2.1.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Registrar Documento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3" w:history="1"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9.2.2.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Caso de uso Registrar Categoría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Comparar documentos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Mostrar resultado de comparación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10.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Pruebas de integración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búsqueda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el registro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modificación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10.4.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eliminación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2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10.5.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privilegios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_Toc262142592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3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10.6.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una Categoría y Buscar Categoría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_Toc262142593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4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10.7.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Registrar y Modificar Categoría de Documento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5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10.8.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Categoría con usuario autenticado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_Toc262142595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6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10.9.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registrado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_Toc262142596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10.10.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modificado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nuevo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AD16A9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con área modificada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Default="00AD16A9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documentos y Mostrar resultados de comparación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_Toc262142600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20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FB7588" w:rsidRPr="002D3C17" w:rsidRDefault="00AD16A9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eastAsia="es-ES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0" w:name="_Toc262142570"/>
      <w:r w:rsidRPr="000C4DDD">
        <w:rPr>
          <w:rFonts w:ascii="Calibri" w:hAnsi="Calibri" w:cs="Arial"/>
          <w:szCs w:val="28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1" w:name="_Toc262142571"/>
      <w:r w:rsidRPr="000C4DDD">
        <w:rPr>
          <w:rFonts w:ascii="Calibri" w:hAnsi="Calibri" w:cs="Arial"/>
          <w:szCs w:val="28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0C4DDD" w:rsidRDefault="0069516A" w:rsidP="0073411D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0C4DDD">
        <w:rPr>
          <w:rFonts w:ascii="Calibri" w:hAnsi="Calibri" w:cs="Arial"/>
          <w:szCs w:val="28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1706"/>
        <w:gridCol w:w="1651"/>
        <w:gridCol w:w="806"/>
        <w:gridCol w:w="983"/>
        <w:gridCol w:w="2137"/>
        <w:gridCol w:w="1478"/>
      </w:tblGrid>
      <w:tr w:rsidR="00A4622F" w:rsidRPr="002D3C17" w:rsidTr="00A4622F">
        <w:tc>
          <w:tcPr>
            <w:tcW w:w="455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7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651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983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137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  <w:tc>
          <w:tcPr>
            <w:tcW w:w="1478" w:type="dxa"/>
            <w:shd w:val="clear" w:color="auto" w:fill="A6A6A6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Responsable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Defectos del sistema detectados durante las pruebas.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y reorganización del tiempo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  <w:tc>
          <w:tcPr>
            <w:tcW w:w="1478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Renzo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e inadecuado manejo de versiones del sistema desarrollado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 repositorio, el cual evite estar integrando partes de código.</w:t>
            </w:r>
          </w:p>
        </w:tc>
        <w:tc>
          <w:tcPr>
            <w:tcW w:w="1478" w:type="dxa"/>
          </w:tcPr>
          <w:p w:rsidR="00A4622F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Kim Alvarado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Patricia Natividad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706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verificar el correcto funcionamiento de los casos de uso.</w:t>
            </w:r>
          </w:p>
        </w:tc>
        <w:tc>
          <w:tcPr>
            <w:tcW w:w="1651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  <w:tc>
          <w:tcPr>
            <w:tcW w:w="1478" w:type="dxa"/>
          </w:tcPr>
          <w:p w:rsidR="00A4622F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Piere Cordero</w:t>
            </w:r>
          </w:p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Gustavo Barnechea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0C4DDD" w:rsidRDefault="00D929D7" w:rsidP="00C47B3B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0C4DDD">
        <w:rPr>
          <w:rFonts w:ascii="Calibri" w:hAnsi="Calibri" w:cs="Arial"/>
          <w:szCs w:val="28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bookmarkStart w:id="17" w:name="DDE_LINK1"/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A4622F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A4622F" w:rsidRDefault="00A4622F" w:rsidP="00A4622F">
            <w:pPr>
              <w:widowControl w:val="0"/>
              <w:tabs>
                <w:tab w:val="num" w:pos="383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área académica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8D7D9A" w:rsidRPr="00807499" w:rsidRDefault="008D7D9A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BF1ADE" w:rsidRPr="00807499" w:rsidRDefault="00BF1ADE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BF1ADE" w:rsidRPr="00807499" w:rsidRDefault="00BF1ADE" w:rsidP="00BF1ADE">
      <w:pPr>
        <w:snapToGrid w:val="0"/>
        <w:jc w:val="left"/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mayor al valor de la fecha del campo FechaFin y realizar la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búsqueda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  <w:r w:rsidRPr="00807499">
        <w:rPr>
          <w:rFonts w:asciiTheme="minorHAnsi" w:hAnsiTheme="minorHAnsi" w:cs="Arial"/>
          <w:b/>
          <w:sz w:val="20"/>
          <w:szCs w:val="20"/>
          <w:lang w:val="es-ES_tradnl" w:eastAsia="ja-JP"/>
        </w:rPr>
        <w:t>Mantener Usuario</w:t>
      </w: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Diferente de 8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área académica.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CV19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Pr="00807499" w:rsidRDefault="0057047B" w:rsidP="0057047B">
            <w:pPr>
              <w:suppressAutoHyphens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CV20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30 caracteres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186C33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 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57047B" w:rsidRDefault="0057047B" w:rsidP="0057047B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57047B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8 caracteres del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ocho caracteres en 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 w:rsidRPr="00807499">
              <w:rPr>
                <w:rFonts w:asciiTheme="minorHAnsi" w:hAnsiTheme="minorHAnsi"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el campo correo electrónico no cumple con el formato y se muestra un ejemplo del formato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de correo.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  <w:tr w:rsidR="00A629AC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Pr="00807499" w:rsidRDefault="00A629A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FechaFin que sea menor a la fecha 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menor a la fecha actual o mayor que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807499" w:rsidRDefault="00A16AE8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</w:p>
    <w:p w:rsidR="00A16AE8" w:rsidRPr="00807499" w:rsidRDefault="00457404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bookmarkStart w:id="19" w:name="_Toc262142576"/>
      <w:r w:rsidRPr="00807499">
        <w:rPr>
          <w:rFonts w:asciiTheme="minorHAnsi" w:hAnsiTheme="minorHAnsi" w:cs="Arial"/>
          <w:sz w:val="20"/>
          <w:szCs w:val="20"/>
        </w:rPr>
        <w:t>Eliminar Usuario</w:t>
      </w:r>
      <w:bookmarkEnd w:id="19"/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motivo debe contener solo caracteres alfabéticos.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 y menor o igual a 15 días después la fecha actual.</w:t>
            </w:r>
          </w:p>
        </w:tc>
      </w:tr>
    </w:tbl>
    <w:p w:rsidR="003C7A3C" w:rsidRPr="00807499" w:rsidRDefault="003C7A3C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rPr>
          <w:rFonts w:asciiTheme="minorHAnsi" w:hAnsiTheme="minorHAnsi" w:cs="Arial"/>
          <w:sz w:val="20"/>
          <w:szCs w:val="20"/>
        </w:rPr>
      </w:pPr>
      <w:bookmarkStart w:id="20" w:name="_Toc262142577"/>
      <w:r w:rsidRPr="00807499">
        <w:rPr>
          <w:rFonts w:asciiTheme="minorHAnsi" w:hAnsiTheme="minorHAnsi" w:cs="Arial"/>
          <w:sz w:val="20"/>
          <w:szCs w:val="20"/>
        </w:rPr>
        <w:t>Caso de uso Administrar Roles de Usuarios</w:t>
      </w:r>
      <w:bookmarkEnd w:id="20"/>
      <w:r w:rsidRPr="00807499">
        <w:rPr>
          <w:rFonts w:asciiTheme="minorHAnsi" w:hAnsiTheme="minorHAnsi" w:cs="Arial"/>
          <w:sz w:val="20"/>
          <w:szCs w:val="20"/>
        </w:rPr>
        <w:t xml:space="preserve"> </w:t>
      </w:r>
    </w:p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 xml:space="preserve">    </w:t>
      </w:r>
      <w:bookmarkStart w:id="21" w:name="_Toc262142578"/>
      <w:r w:rsidRPr="00807499">
        <w:rPr>
          <w:rFonts w:asciiTheme="minorHAnsi" w:hAnsiTheme="minorHAnsi" w:cs="Arial"/>
          <w:sz w:val="20"/>
          <w:szCs w:val="20"/>
        </w:rPr>
        <w:t>Nuevo Rol de usuario</w:t>
      </w:r>
      <w:bookmarkEnd w:id="21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57047B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57047B">
              <w:rPr>
                <w:rFonts w:asciiTheme="minorHAnsi" w:hAnsiTheme="minorHAnsi" w:cs="Arial"/>
                <w:sz w:val="20"/>
                <w:szCs w:val="20"/>
              </w:rPr>
              <w:t xml:space="preserve">Cadena vacía </w:t>
            </w:r>
          </w:p>
          <w:p w:rsidR="001370A6" w:rsidRPr="0080749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  <w:r w:rsidRPr="00807499">
        <w:rPr>
          <w:rFonts w:asciiTheme="minorHAnsi" w:hAnsiTheme="minorHAnsi"/>
          <w:sz w:val="20"/>
          <w:szCs w:val="20"/>
        </w:rPr>
        <w:t xml:space="preserve">   </w:t>
      </w:r>
      <w:bookmarkStart w:id="22" w:name="_Toc262142579"/>
      <w:r w:rsidRPr="00807499">
        <w:rPr>
          <w:rFonts w:asciiTheme="minorHAnsi" w:hAnsiTheme="minorHAnsi" w:cs="Arial"/>
          <w:sz w:val="20"/>
          <w:szCs w:val="20"/>
        </w:rPr>
        <w:t>Consultar  Rol de usuario</w:t>
      </w:r>
      <w:bookmarkEnd w:id="22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ind w:left="72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370A6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ind w:left="72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ind w:left="72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457404" w:rsidRPr="00807499" w:rsidRDefault="00457404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E72985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ingresa un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a 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como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error “El nombre del nuevo rol debe tener al menos una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carácter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”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rol.</w:t>
            </w:r>
          </w:p>
        </w:tc>
      </w:tr>
    </w:tbl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E96455" w:rsidRPr="00807499" w:rsidRDefault="00E96455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rol.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</w:rPr>
      </w:pPr>
    </w:p>
    <w:p w:rsidR="00361423" w:rsidRPr="00807499" w:rsidRDefault="00361423" w:rsidP="00361423">
      <w:pPr>
        <w:pStyle w:val="Ttulo3"/>
        <w:rPr>
          <w:rFonts w:asciiTheme="minorHAnsi" w:hAnsiTheme="minorHAnsi" w:cs="Arial"/>
          <w:sz w:val="20"/>
          <w:szCs w:val="20"/>
        </w:rPr>
      </w:pPr>
      <w:bookmarkStart w:id="23" w:name="_Toc262142580"/>
      <w:r w:rsidRPr="00807499">
        <w:rPr>
          <w:rFonts w:asciiTheme="minorHAnsi" w:hAnsiTheme="minorHAnsi" w:cs="Arial"/>
          <w:sz w:val="20"/>
          <w:szCs w:val="20"/>
        </w:rPr>
        <w:t>Caso de uso Log de Usuarios</w:t>
      </w:r>
      <w:bookmarkEnd w:id="23"/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Nombre del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Nulo.</w:t>
            </w:r>
          </w:p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Categoría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 xml:space="preserve">Selección de una categoría a la que pertenece el </w:t>
            </w:r>
            <w:r w:rsidR="00807499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 (no selecciona ninguna categoría).</w:t>
            </w:r>
          </w:p>
          <w:p w:rsidR="00361423" w:rsidRPr="00807499" w:rsidRDefault="00361423" w:rsidP="00361423">
            <w:pPr>
              <w:suppressAutoHyphens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19B8" w:rsidRPr="00807499" w:rsidRDefault="00FF39CE" w:rsidP="00FF39CE">
            <w:pPr>
              <w:suppressAutoHyphens/>
              <w:snapToGrid w:val="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C319B8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FF39CE" w:rsidRDefault="00FF39CE" w:rsidP="00FF39CE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FF39CE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07499" w:rsidRDefault="00361423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t>Módulo de Documentos</w:t>
      </w:r>
      <w:bookmarkEnd w:id="24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807499" w:rsidRDefault="00807499" w:rsidP="00807499">
      <w:pPr>
        <w:pStyle w:val="Ttulo5"/>
        <w:numPr>
          <w:ilvl w:val="0"/>
          <w:numId w:val="0"/>
        </w:numPr>
        <w:ind w:left="720"/>
        <w:rPr>
          <w:rFonts w:ascii="Calibri" w:hAnsi="Calibri" w:cs="Arial"/>
          <w:sz w:val="20"/>
          <w:szCs w:val="20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ingresar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Default="004C38F7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Pr="00453221" w:rsidRDefault="00807499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 w:rsidR="005E07A4"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 w:rsidR="007B6EEB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.txt y .doc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.txt y .doc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.txt y .doc”.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Default="007B6EEB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Pr="007B6EEB" w:rsidRDefault="00807499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0C4DDD" w:rsidRDefault="00D1684D" w:rsidP="00D1684D">
      <w:pPr>
        <w:pStyle w:val="Ttulo1"/>
        <w:rPr>
          <w:rFonts w:asciiTheme="minorHAnsi" w:hAnsiTheme="minorHAnsi" w:cs="Arial"/>
          <w:szCs w:val="28"/>
        </w:rPr>
      </w:pPr>
      <w:r>
        <w:br w:type="page"/>
      </w:r>
      <w:bookmarkStart w:id="30" w:name="_Toc247575523"/>
      <w:bookmarkStart w:id="31" w:name="_Toc262142587"/>
      <w:r w:rsidRPr="000C4DDD">
        <w:rPr>
          <w:rFonts w:asciiTheme="minorHAnsi" w:hAnsiTheme="minorHAnsi" w:cs="Arial"/>
          <w:szCs w:val="28"/>
        </w:rPr>
        <w:lastRenderedPageBreak/>
        <w:t>Pruebas de integración</w:t>
      </w:r>
      <w:bookmarkEnd w:id="30"/>
      <w:bookmarkEnd w:id="31"/>
    </w:p>
    <w:p w:rsidR="00017CDE" w:rsidRPr="008310E5" w:rsidRDefault="00017CDE" w:rsidP="00017CDE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2" w:name="_Toc262142588"/>
      <w:r w:rsidRPr="008310E5">
        <w:rPr>
          <w:rFonts w:asciiTheme="minorHAnsi" w:hAnsiTheme="minorHAnsi" w:cs="Arial"/>
          <w:sz w:val="20"/>
          <w:szCs w:val="20"/>
        </w:rPr>
        <w:t>Comprobar la búsqueda de usuarios</w:t>
      </w:r>
      <w:bookmarkEnd w:id="32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3" w:name="_Toc262142589"/>
      <w:r w:rsidRPr="008310E5">
        <w:rPr>
          <w:rFonts w:asciiTheme="minorHAnsi" w:hAnsiTheme="minorHAnsi" w:cs="Arial"/>
          <w:sz w:val="20"/>
          <w:szCs w:val="20"/>
        </w:rPr>
        <w:t>Comprobar el registro de usuarios</w:t>
      </w:r>
      <w:bookmarkEnd w:id="33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/>
                <w:sz w:val="20"/>
                <w:szCs w:val="20"/>
                <w:lang w:val="es-PE"/>
              </w:rPr>
            </w:pPr>
            <w:r w:rsidRPr="008310E5">
              <w:rPr>
                <w:rFonts w:asciiTheme="minorHAnsi" w:hAnsiTheme="minorHAnsi"/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4" w:name="_Toc262142590"/>
      <w:r w:rsidRPr="008310E5">
        <w:rPr>
          <w:rFonts w:asciiTheme="minorHAnsi" w:hAnsiTheme="minorHAnsi" w:cs="Arial"/>
          <w:sz w:val="20"/>
          <w:szCs w:val="20"/>
        </w:rPr>
        <w:t>Comprobar la modificación de usuarios</w:t>
      </w:r>
      <w:bookmarkEnd w:id="34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5" w:name="_Toc262142591"/>
      <w:r w:rsidRPr="008310E5">
        <w:rPr>
          <w:rFonts w:asciiTheme="minorHAnsi" w:hAnsiTheme="minorHAnsi" w:cs="Arial"/>
          <w:sz w:val="20"/>
          <w:szCs w:val="20"/>
        </w:rPr>
        <w:t>Comprobar la eliminación de usuarios</w:t>
      </w:r>
      <w:bookmarkEnd w:id="35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6" w:name="_Toc262142592"/>
      <w:r w:rsidRPr="008310E5">
        <w:rPr>
          <w:rFonts w:asciiTheme="minorHAnsi" w:hAnsiTheme="minorHAnsi" w:cs="Arial"/>
          <w:sz w:val="20"/>
          <w:szCs w:val="20"/>
        </w:rPr>
        <w:lastRenderedPageBreak/>
        <w:t>Comprobar privilegios de usuarios</w:t>
      </w:r>
      <w:bookmarkEnd w:id="36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C7A3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</w:t>
            </w:r>
            <w:r w:rsidR="003C7A3C" w:rsidRPr="008310E5">
              <w:rPr>
                <w:rFonts w:asciiTheme="minorHAnsi" w:hAnsiTheme="minorHAnsi"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solo tiene acceso a los módulos permitidos</w:t>
            </w:r>
          </w:p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7" w:name="_Toc262142593"/>
      <w:r w:rsidRPr="008310E5">
        <w:rPr>
          <w:rFonts w:asciiTheme="minorHAnsi" w:hAnsiTheme="minorHAnsi"/>
          <w:sz w:val="20"/>
          <w:szCs w:val="20"/>
        </w:rPr>
        <w:t>Mantenimiento de una Categoría y Buscar Categoría</w:t>
      </w:r>
      <w:bookmarkEnd w:id="37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el registro y/o modificación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CU009, CU010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Al realizar una nueva búsqueda de categorías el sistema deberá mostrar el nuevo registro ingresado.</w:t>
            </w:r>
          </w:p>
        </w:tc>
      </w:tr>
    </w:tbl>
    <w:p w:rsidR="00C73619" w:rsidRPr="008310E5" w:rsidRDefault="00C73619" w:rsidP="00C73619">
      <w:pPr>
        <w:pStyle w:val="Ttulo2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8" w:name="_Toc262142594"/>
      <w:r w:rsidRPr="008310E5">
        <w:rPr>
          <w:rFonts w:asciiTheme="minorHAnsi" w:hAnsiTheme="minorHAnsi"/>
          <w:sz w:val="20"/>
          <w:szCs w:val="20"/>
        </w:rPr>
        <w:t>Registrar y Modificar Categoría de Documento</w:t>
      </w:r>
      <w:bookmarkEnd w:id="38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estándar de interfaz gráfica entre las ventanas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Ambas ventanas son similares</w:t>
            </w:r>
          </w:p>
        </w:tc>
      </w:tr>
    </w:tbl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r w:rsidRPr="008310E5">
        <w:rPr>
          <w:rFonts w:asciiTheme="minorHAnsi" w:hAnsiTheme="minorHAnsi"/>
          <w:sz w:val="20"/>
          <w:szCs w:val="20"/>
        </w:rPr>
        <w:t xml:space="preserve"> </w:t>
      </w:r>
      <w:bookmarkStart w:id="39" w:name="_Toc262142595"/>
      <w:r w:rsidRPr="008310E5">
        <w:rPr>
          <w:rFonts w:asciiTheme="minorHAnsi" w:hAnsiTheme="minorHAnsi"/>
          <w:sz w:val="20"/>
          <w:szCs w:val="20"/>
        </w:rPr>
        <w:t>Mantenimiento de Categoría con usuario autenticado</w:t>
      </w:r>
      <w:bookmarkEnd w:id="39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  <w:lang w:val="fr-FR"/>
              </w:rPr>
              <w:t>CU009, CU013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registro de la categoría.</w:t>
            </w:r>
          </w:p>
        </w:tc>
      </w:tr>
    </w:tbl>
    <w:p w:rsidR="00C73619" w:rsidRPr="008310E5" w:rsidRDefault="00C73619" w:rsidP="00C73619">
      <w:pPr>
        <w:jc w:val="left"/>
        <w:rPr>
          <w:rStyle w:val="nfasis"/>
          <w:rFonts w:asciiTheme="minorHAnsi" w:hAnsiTheme="minorHAnsi"/>
          <w:i w:val="0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0" w:name="_Toc262142596"/>
      <w:r w:rsidRPr="008310E5">
        <w:rPr>
          <w:rFonts w:asciiTheme="minorHAnsi" w:hAnsiTheme="minorHAnsi" w:cs="Arial"/>
          <w:sz w:val="20"/>
          <w:szCs w:val="20"/>
        </w:rPr>
        <w:t>Comparar un documento registrado recientemente</w:t>
      </w:r>
      <w:bookmarkEnd w:id="40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1" w:name="_Toc262142597"/>
      <w:r w:rsidRPr="008310E5">
        <w:rPr>
          <w:rFonts w:asciiTheme="minorHAnsi" w:hAnsiTheme="minorHAnsi" w:cs="Arial"/>
          <w:sz w:val="20"/>
          <w:szCs w:val="20"/>
        </w:rPr>
        <w:t>Comparar un documento modificado recientemente</w:t>
      </w:r>
      <w:bookmarkEnd w:id="41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2" w:name="_Toc262142598"/>
      <w:r w:rsidRPr="008310E5">
        <w:rPr>
          <w:rFonts w:asciiTheme="minorHAnsi" w:hAnsiTheme="minorHAnsi" w:cs="Arial"/>
          <w:sz w:val="20"/>
          <w:szCs w:val="20"/>
        </w:rPr>
        <w:t>Comparación de documentos real</w:t>
      </w:r>
      <w:r w:rsidR="008D39F2" w:rsidRPr="008310E5">
        <w:rPr>
          <w:rFonts w:asciiTheme="minorHAnsi" w:hAnsiTheme="minorHAnsi" w:cs="Arial"/>
          <w:sz w:val="20"/>
          <w:szCs w:val="20"/>
        </w:rPr>
        <w:t xml:space="preserve">izado por un usuario </w:t>
      </w:r>
      <w:r w:rsidRPr="008310E5">
        <w:rPr>
          <w:rFonts w:asciiTheme="minorHAnsi" w:hAnsiTheme="minorHAnsi" w:cs="Arial"/>
          <w:sz w:val="20"/>
          <w:szCs w:val="20"/>
        </w:rPr>
        <w:t>nuevo</w:t>
      </w:r>
      <w:bookmarkEnd w:id="42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e integración de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AD3AB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ocumento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 a comparar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Pr="008310E5" w:rsidRDefault="003C7A3C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8D39F2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3" w:name="_Toc262142599"/>
      <w:r w:rsidRPr="008310E5">
        <w:rPr>
          <w:rFonts w:asciiTheme="minorHAnsi" w:hAnsiTheme="minorHAnsi"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una 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>comparación de un documento mediante un usuario cuya área ha sido modificada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documentos de la base de datos a comparar.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310E5" w:rsidRDefault="00017CDE" w:rsidP="00D1684D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p w:rsidR="00361423" w:rsidRPr="008310E5" w:rsidRDefault="00361423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A666BF" w:rsidP="00D1684D">
      <w:pPr>
        <w:pStyle w:val="Ttulo2"/>
        <w:rPr>
          <w:rFonts w:asciiTheme="minorHAnsi" w:hAnsiTheme="minorHAnsi" w:cs="Arial"/>
          <w:sz w:val="20"/>
          <w:szCs w:val="20"/>
        </w:rPr>
      </w:pPr>
      <w:bookmarkStart w:id="44" w:name="_Toc262142600"/>
      <w:r w:rsidRPr="008310E5">
        <w:rPr>
          <w:rFonts w:asciiTheme="minorHAnsi" w:hAnsiTheme="minorHAnsi" w:cs="Arial"/>
          <w:sz w:val="20"/>
          <w:szCs w:val="20"/>
        </w:rPr>
        <w:t>Comparar documentos y Mostrar resultados de comparación</w:t>
      </w:r>
      <w:bookmarkEnd w:id="44"/>
    </w:p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D1684D" w:rsidP="00A666BF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</w:t>
            </w:r>
            <w:r w:rsidR="00A666BF" w:rsidRPr="008310E5">
              <w:rPr>
                <w:rFonts w:asciiTheme="minorHAnsi" w:hAnsiTheme="minorHAnsi"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D1684D" w:rsidP="00B75EC0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sectPr w:rsidR="00D1684D" w:rsidRPr="008310E5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4EF" w:rsidRDefault="007914EF">
      <w:r>
        <w:separator/>
      </w:r>
    </w:p>
  </w:endnote>
  <w:endnote w:type="continuationSeparator" w:id="0">
    <w:p w:rsidR="007914EF" w:rsidRDefault="00791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CE" w:rsidRDefault="00FF39C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F39CE" w:rsidRDefault="00FF39CE">
    <w:pPr>
      <w:pStyle w:val="Piedepgina"/>
      <w:ind w:right="360"/>
    </w:pPr>
  </w:p>
  <w:p w:rsidR="00FF39CE" w:rsidRDefault="00FF39CE"/>
  <w:p w:rsidR="00FF39CE" w:rsidRDefault="00FF39C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CE" w:rsidRDefault="00FF39CE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4622F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FF39CE" w:rsidRDefault="00FF39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4EF" w:rsidRDefault="007914EF">
      <w:r>
        <w:separator/>
      </w:r>
    </w:p>
  </w:footnote>
  <w:footnote w:type="continuationSeparator" w:id="0">
    <w:p w:rsidR="007914EF" w:rsidRDefault="00791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9CE" w:rsidRDefault="00FF39CE"/>
  <w:p w:rsidR="00FF39CE" w:rsidRDefault="00FF39CE">
    <w:pPr>
      <w:pBdr>
        <w:top w:val="single" w:sz="6" w:space="1" w:color="auto"/>
      </w:pBdr>
    </w:pPr>
  </w:p>
  <w:p w:rsidR="00FF39CE" w:rsidRDefault="00FF39CE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FF39CE" w:rsidRDefault="00FF39CE">
    <w:pPr>
      <w:pBdr>
        <w:bottom w:val="single" w:sz="6" w:space="1" w:color="auto"/>
      </w:pBdr>
      <w:jc w:val="right"/>
    </w:pPr>
  </w:p>
  <w:p w:rsidR="00FF39CE" w:rsidRDefault="00FF39CE">
    <w:pPr>
      <w:pStyle w:val="Encabezado"/>
    </w:pPr>
  </w:p>
  <w:p w:rsidR="00FF39CE" w:rsidRDefault="00FF39CE"/>
  <w:p w:rsidR="00FF39CE" w:rsidRDefault="00FF39C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F39CE" w:rsidRPr="00577DA8" w:rsidTr="002D3C17">
      <w:tc>
        <w:tcPr>
          <w:tcW w:w="63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FF39CE" w:rsidRPr="00577DA8" w:rsidRDefault="00FF39C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FF39CE" w:rsidRPr="00577DA8" w:rsidTr="002D3C17">
      <w:tc>
        <w:tcPr>
          <w:tcW w:w="63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FF39CE" w:rsidRDefault="00FF39CE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F39CE" w:rsidRPr="00577DA8" w:rsidTr="002D3C17">
      <w:tc>
        <w:tcPr>
          <w:tcW w:w="63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FF39CE" w:rsidRPr="00577DA8" w:rsidRDefault="00FF39CE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FF39CE" w:rsidRPr="00577DA8" w:rsidTr="002D3C17">
      <w:tc>
        <w:tcPr>
          <w:tcW w:w="63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FF39CE" w:rsidRPr="00577DA8" w:rsidRDefault="00FF39CE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FF39CE" w:rsidRPr="002D3C17" w:rsidRDefault="00FF39CE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C4DDD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4EB4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A52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3F7FBE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047B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14EF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07499"/>
    <w:rsid w:val="0081676D"/>
    <w:rsid w:val="008175CC"/>
    <w:rsid w:val="008310E5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A76C6"/>
    <w:rsid w:val="008B7A13"/>
    <w:rsid w:val="008D39F2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22F"/>
    <w:rsid w:val="00A46BDA"/>
    <w:rsid w:val="00A521C4"/>
    <w:rsid w:val="00A5503C"/>
    <w:rsid w:val="00A629AC"/>
    <w:rsid w:val="00A666BF"/>
    <w:rsid w:val="00A76003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16A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9B8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E1B9E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1DED"/>
    <w:rsid w:val="00FD68AF"/>
    <w:rsid w:val="00FE424C"/>
    <w:rsid w:val="00FF24FE"/>
    <w:rsid w:val="00FF29AA"/>
    <w:rsid w:val="00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22</Pages>
  <Words>5370</Words>
  <Characters>29536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34837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25</cp:revision>
  <cp:lastPrinted>2009-09-18T21:11:00Z</cp:lastPrinted>
  <dcterms:created xsi:type="dcterms:W3CDTF">2010-05-20T22:12:00Z</dcterms:created>
  <dcterms:modified xsi:type="dcterms:W3CDTF">2010-06-04T21:22:00Z</dcterms:modified>
</cp:coreProperties>
</file>