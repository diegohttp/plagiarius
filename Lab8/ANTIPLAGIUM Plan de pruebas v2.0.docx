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</w:t>
      </w:r>
      <w:proofErr w:type="spellStart"/>
      <w:r w:rsidRPr="002D3C17">
        <w:rPr>
          <w:rFonts w:ascii="Calibri" w:hAnsi="Calibri"/>
          <w:sz w:val="36"/>
        </w:rPr>
        <w:t>Antiplagium</w:t>
      </w:r>
      <w:proofErr w:type="spellEnd"/>
      <w:r w:rsidRPr="002D3C17">
        <w:rPr>
          <w:rFonts w:ascii="Calibri" w:hAnsi="Calibri"/>
          <w:sz w:val="36"/>
        </w:rPr>
        <w:t xml:space="preserve">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Piere</w:t>
            </w:r>
            <w:proofErr w:type="spellEnd"/>
            <w:r>
              <w:rPr>
                <w:rFonts w:ascii="Calibri" w:hAnsi="Calibri"/>
              </w:rPr>
              <w:t xml:space="preserve">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B90747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B90747">
        <w:rPr>
          <w:rFonts w:ascii="Calibri" w:hAnsi="Calibri" w:cs="Arial"/>
          <w:b/>
          <w:sz w:val="22"/>
          <w:szCs w:val="22"/>
        </w:rPr>
        <w:fldChar w:fldCharType="separate"/>
      </w:r>
      <w:hyperlink w:anchor="_Toc260833876" w:history="1">
        <w:r w:rsidR="00F83146" w:rsidRPr="0040231A">
          <w:rPr>
            <w:rStyle w:val="Hipervnculo"/>
            <w:rFonts w:ascii="Calibri" w:hAnsi="Calibri" w:cs="Arial"/>
            <w:noProof/>
          </w:rPr>
          <w:t>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Introducción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7" w:history="1">
        <w:r w:rsidR="00F83146" w:rsidRPr="0040231A">
          <w:rPr>
            <w:rStyle w:val="Hipervnculo"/>
            <w:rFonts w:ascii="Calibri" w:hAnsi="Calibri" w:cs="Arial"/>
            <w:noProof/>
          </w:rPr>
          <w:t>2.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a ser probadas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8" w:history="1">
        <w:r w:rsidR="00F83146" w:rsidRPr="0040231A">
          <w:rPr>
            <w:rStyle w:val="Hipervnculo"/>
            <w:rFonts w:ascii="Calibri" w:hAnsi="Calibri" w:cs="Arial"/>
            <w:noProof/>
          </w:rPr>
          <w:t>3.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Características que no se probarán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79" w:history="1">
        <w:r w:rsidR="00F83146" w:rsidRPr="0040231A">
          <w:rPr>
            <w:rStyle w:val="Hipervnculo"/>
            <w:rFonts w:ascii="Calibri" w:hAnsi="Calibri" w:cs="Arial"/>
            <w:noProof/>
          </w:rPr>
          <w:t>4.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Criterios de aprobación o rechazo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0" w:history="1">
        <w:r w:rsidR="00F83146" w:rsidRPr="0040231A">
          <w:rPr>
            <w:rStyle w:val="Hipervnculo"/>
            <w:rFonts w:ascii="Calibri" w:hAnsi="Calibri" w:cs="Arial"/>
            <w:noProof/>
          </w:rPr>
          <w:t>5.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Secuencia de Pruebas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1" w:history="1">
        <w:r w:rsidR="00F83146" w:rsidRPr="0040231A">
          <w:rPr>
            <w:rStyle w:val="Hipervnculo"/>
            <w:rFonts w:ascii="Calibri" w:hAnsi="Calibri" w:cs="Arial"/>
          </w:rPr>
          <w:t>5.1.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2" w:history="1">
        <w:r w:rsidR="00F83146" w:rsidRPr="0040231A">
          <w:rPr>
            <w:rStyle w:val="Hipervnculo"/>
            <w:rFonts w:ascii="Calibri" w:hAnsi="Calibri" w:cs="Arial"/>
          </w:rPr>
          <w:t>5.2.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3" w:history="1">
        <w:r w:rsidR="00F83146" w:rsidRPr="0040231A">
          <w:rPr>
            <w:rStyle w:val="Hipervnculo"/>
            <w:rFonts w:ascii="Calibri" w:hAnsi="Calibri" w:cs="Arial"/>
          </w:rPr>
          <w:t>5.3.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4" w:history="1">
        <w:r w:rsidR="00F83146" w:rsidRPr="0040231A">
          <w:rPr>
            <w:rStyle w:val="Hipervnculo"/>
            <w:rFonts w:ascii="Calibri" w:hAnsi="Calibri" w:cs="Arial"/>
            <w:noProof/>
          </w:rPr>
          <w:t>6.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Responsabilidad de Cada Integrante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5" w:history="1">
        <w:r w:rsidR="00F83146" w:rsidRPr="0040231A">
          <w:rPr>
            <w:rStyle w:val="Hipervnculo"/>
            <w:rFonts w:ascii="Calibri" w:hAnsi="Calibri" w:cs="Arial"/>
            <w:noProof/>
          </w:rPr>
          <w:t>7.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Cronograma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6" w:history="1">
        <w:r w:rsidR="00F83146" w:rsidRPr="0040231A">
          <w:rPr>
            <w:rStyle w:val="Hipervnculo"/>
            <w:rFonts w:ascii="Calibri" w:hAnsi="Calibri" w:cs="Arial"/>
            <w:noProof/>
          </w:rPr>
          <w:t>8.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Riesgos y Contingencias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1"/>
        <w:tabs>
          <w:tab w:val="left" w:pos="72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7" w:history="1">
        <w:r w:rsidR="00F83146" w:rsidRPr="0040231A">
          <w:rPr>
            <w:rStyle w:val="Hipervnculo"/>
            <w:rFonts w:ascii="Calibri" w:hAnsi="Calibri" w:cs="Arial"/>
            <w:noProof/>
          </w:rPr>
          <w:t>9.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Casos de Uso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88" w:history="1">
        <w:r w:rsidR="00F83146" w:rsidRPr="0040231A">
          <w:rPr>
            <w:rStyle w:val="Hipervnculo"/>
            <w:rFonts w:ascii="Calibri" w:hAnsi="Calibri" w:cs="Arial"/>
          </w:rPr>
          <w:t>9.1.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Usuarios</w:t>
        </w:r>
        <w:r w:rsidR="00F83146">
          <w:rPr>
            <w:webHidden/>
          </w:rPr>
          <w:tab/>
        </w:r>
        <w:r w:rsidR="00AB2733">
          <w:rPr>
            <w:webHidden/>
          </w:rPr>
          <w:tab/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89" w:history="1">
        <w:r w:rsidR="00F83146" w:rsidRPr="0040231A">
          <w:rPr>
            <w:rStyle w:val="Hipervnculo"/>
            <w:rFonts w:ascii="Calibri" w:hAnsi="Calibri" w:cs="Arial"/>
            <w:noProof/>
          </w:rPr>
          <w:t>9.1.1.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0" w:history="1">
        <w:r w:rsidR="00F83146" w:rsidRPr="0040231A">
          <w:rPr>
            <w:rStyle w:val="Hipervnculo"/>
            <w:rFonts w:ascii="Calibri" w:hAnsi="Calibri" w:cs="Arial"/>
          </w:rPr>
          <w:t>9.2.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Documentos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1" w:history="1">
        <w:r w:rsidR="00F83146" w:rsidRPr="0040231A">
          <w:rPr>
            <w:rStyle w:val="Hipervnculo"/>
            <w:rFonts w:ascii="Calibri" w:hAnsi="Calibri" w:cs="Arial"/>
            <w:noProof/>
          </w:rPr>
          <w:t>9.2.1.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….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3146" w:rsidRDefault="00B90747">
      <w:pPr>
        <w:pStyle w:val="TDC2"/>
        <w:rPr>
          <w:rFonts w:ascii="Calibri" w:hAnsi="Calibri"/>
          <w:sz w:val="22"/>
          <w:szCs w:val="22"/>
          <w:lang w:val="es-PE" w:eastAsia="es-PE"/>
        </w:rPr>
      </w:pPr>
      <w:hyperlink w:anchor="_Toc260833892" w:history="1">
        <w:r w:rsidR="00F83146" w:rsidRPr="0040231A">
          <w:rPr>
            <w:rStyle w:val="Hipervnculo"/>
            <w:rFonts w:ascii="Calibri" w:hAnsi="Calibri" w:cs="Arial"/>
          </w:rPr>
          <w:t>9.3.</w:t>
        </w:r>
        <w:r w:rsidR="00F83146">
          <w:rPr>
            <w:rFonts w:ascii="Calibri" w:hAnsi="Calibri"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</w:rPr>
          <w:t>Módulo de Detección</w:t>
        </w:r>
        <w:r w:rsidR="00F83146">
          <w:rPr>
            <w:webHidden/>
          </w:rPr>
          <w:tab/>
        </w:r>
        <w:r w:rsidR="00AB2733">
          <w:rPr>
            <w:webHidden/>
          </w:rPr>
          <w:tab/>
          <w:t xml:space="preserve">     </w:t>
        </w:r>
        <w:r>
          <w:rPr>
            <w:webHidden/>
          </w:rPr>
          <w:fldChar w:fldCharType="begin"/>
        </w:r>
        <w:r w:rsidR="00F83146">
          <w:rPr>
            <w:webHidden/>
          </w:rPr>
          <w:instrText xml:space="preserve"> PAGEREF _Toc260833892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E596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83146" w:rsidRDefault="00B90747">
      <w:pPr>
        <w:pStyle w:val="TDC3"/>
        <w:tabs>
          <w:tab w:val="left" w:pos="1200"/>
          <w:tab w:val="right" w:leader="dot" w:pos="8990"/>
        </w:tabs>
        <w:rPr>
          <w:rFonts w:ascii="Calibri" w:hAnsi="Calibri"/>
          <w:noProof/>
          <w:sz w:val="22"/>
          <w:szCs w:val="22"/>
          <w:lang w:val="es-PE" w:eastAsia="es-PE"/>
        </w:rPr>
      </w:pPr>
      <w:hyperlink w:anchor="_Toc260833893" w:history="1">
        <w:r w:rsidR="00F83146" w:rsidRPr="0040231A">
          <w:rPr>
            <w:rStyle w:val="Hipervnculo"/>
            <w:rFonts w:ascii="Calibri" w:hAnsi="Calibri" w:cs="Arial"/>
            <w:noProof/>
          </w:rPr>
          <w:t>9.3.1.</w:t>
        </w:r>
        <w:r w:rsidR="00F83146">
          <w:rPr>
            <w:rFonts w:ascii="Calibri" w:hAnsi="Calibri"/>
            <w:noProof/>
            <w:sz w:val="22"/>
            <w:szCs w:val="22"/>
            <w:lang w:val="es-PE" w:eastAsia="es-PE"/>
          </w:rPr>
          <w:tab/>
        </w:r>
        <w:r w:rsidR="00F83146" w:rsidRPr="0040231A">
          <w:rPr>
            <w:rStyle w:val="Hipervnculo"/>
            <w:rFonts w:ascii="Calibri" w:hAnsi="Calibri" w:cs="Arial"/>
            <w:noProof/>
          </w:rPr>
          <w:t>Caso de uso …</w:t>
        </w:r>
        <w:r w:rsidR="00F831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3146">
          <w:rPr>
            <w:noProof/>
            <w:webHidden/>
          </w:rPr>
          <w:instrText xml:space="preserve"> PAGEREF _Toc260833893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9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7588" w:rsidRPr="002D3C17" w:rsidRDefault="00B90747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0833876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0833877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0833878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0833879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0833880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0833881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0833882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0833883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0833884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proofErr w:type="spellStart"/>
      <w:r>
        <w:rPr>
          <w:rFonts w:ascii="Calibri" w:hAnsi="Calibri"/>
          <w:i/>
          <w:sz w:val="20"/>
          <w:szCs w:val="20"/>
          <w:lang w:val="es-ES_tradnl" w:eastAsia="ja-JP"/>
        </w:rPr>
        <w:t>Piere</w:t>
      </w:r>
      <w:proofErr w:type="spellEnd"/>
      <w:r>
        <w:rPr>
          <w:rFonts w:ascii="Calibri" w:hAnsi="Calibri"/>
          <w:i/>
          <w:sz w:val="20"/>
          <w:szCs w:val="20"/>
          <w:lang w:val="es-ES_tradnl" w:eastAsia="ja-JP"/>
        </w:rPr>
        <w:t xml:space="preserve"> Cordero Príncipe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CC68CA">
      <w:pPr>
        <w:numPr>
          <w:ilvl w:val="1"/>
          <w:numId w:val="7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0833885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0833886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 w:rsidRPr="002D3C17">
              <w:rPr>
                <w:rFonts w:ascii="Calibri" w:hAnsi="Calibri" w:cs="Arial"/>
                <w:sz w:val="20"/>
                <w:szCs w:val="20"/>
              </w:rPr>
              <w:t>Prob</w:t>
            </w:r>
            <w:proofErr w:type="spellEnd"/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0833887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083388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bookmarkStart w:id="15" w:name="_Toc260833889"/>
      <w:r>
        <w:rPr>
          <w:rFonts w:ascii="Calibri" w:hAnsi="Calibri" w:cs="Arial"/>
          <w:sz w:val="20"/>
          <w:szCs w:val="20"/>
        </w:rPr>
        <w:t xml:space="preserve"> </w:t>
      </w:r>
      <w:bookmarkStart w:id="16" w:name="DDE_LINK2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426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426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284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284"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8D7D9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BF1ADE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elegir  una cadena de valor “Seleccione” en el campo rol o </w:t>
            </w:r>
            <w:proofErr w:type="spellStart"/>
            <w:r>
              <w:rPr>
                <w:rFonts w:cs="Arial"/>
                <w:sz w:val="20"/>
                <w:szCs w:val="20"/>
              </w:rPr>
              <w:t>area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academica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seleccionar una opción dejando el valor de “Seleccione”  en el campo de rol o </w:t>
            </w:r>
            <w:proofErr w:type="spellStart"/>
            <w:r>
              <w:rPr>
                <w:rFonts w:cs="Arial"/>
                <w:sz w:val="20"/>
                <w:szCs w:val="20"/>
              </w:rPr>
              <w:t>area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academica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la </w:t>
            </w:r>
            <w:proofErr w:type="spellStart"/>
            <w:r>
              <w:rPr>
                <w:rFonts w:cs="Arial"/>
                <w:sz w:val="20"/>
                <w:szCs w:val="20"/>
              </w:rPr>
              <w:t>busqueda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hanging="65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ind w:hanging="654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Cadena que contiene por lo menos,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“@” y un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caracter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 “.”</w:t>
            </w:r>
          </w:p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ind w:hanging="654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186C33">
            <w:pPr>
              <w:numPr>
                <w:ilvl w:val="0"/>
                <w:numId w:val="17"/>
              </w:numPr>
              <w:tabs>
                <w:tab w:val="clear" w:pos="720"/>
                <w:tab w:val="num" w:pos="349"/>
              </w:tabs>
              <w:suppressAutoHyphens/>
              <w:snapToGrid w:val="0"/>
              <w:ind w:hanging="654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ind w:left="284" w:hanging="284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186C33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left="284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A16AE8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una cadena del tipo </w:t>
            </w:r>
            <w:proofErr w:type="spellStart"/>
            <w:r>
              <w:rPr>
                <w:rFonts w:cs="Arial"/>
                <w:sz w:val="20"/>
                <w:szCs w:val="20"/>
              </w:rPr>
              <w:t>alfabetica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 diferente de 8 caracteres del campo </w:t>
            </w:r>
            <w:proofErr w:type="spellStart"/>
            <w:r>
              <w:rPr>
                <w:rFonts w:cs="Arial"/>
                <w:sz w:val="20"/>
                <w:szCs w:val="20"/>
              </w:rPr>
              <w:t>Codigo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cadena del tipo </w:t>
            </w:r>
            <w:proofErr w:type="spellStart"/>
            <w:r>
              <w:rPr>
                <w:rFonts w:cs="Arial"/>
                <w:sz w:val="20"/>
                <w:szCs w:val="20"/>
              </w:rPr>
              <w:t>alfabetica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o diferente de ocho caracteres en el campo </w:t>
            </w:r>
            <w:proofErr w:type="spellStart"/>
            <w:r>
              <w:rPr>
                <w:rFonts w:cs="Arial"/>
                <w:sz w:val="20"/>
                <w:szCs w:val="20"/>
              </w:rPr>
              <w:t>Codigo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 xml:space="preserve">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Ingresar una cadena que no contenga el formato de un correo </w:t>
            </w:r>
            <w:proofErr w:type="gramStart"/>
            <w:r>
              <w:rPr>
                <w:rFonts w:cs="Arial"/>
                <w:sz w:val="20"/>
                <w:szCs w:val="20"/>
              </w:rPr>
              <w:t>( '@'</w:t>
            </w:r>
            <w:proofErr w:type="gramEnd"/>
            <w:r>
              <w:rPr>
                <w:rFonts w:cs="Arial"/>
                <w:sz w:val="20"/>
                <w:szCs w:val="20"/>
              </w:rPr>
              <w:t>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días después de la fecha actual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 quince </w:t>
            </w:r>
            <w:proofErr w:type="spellStart"/>
            <w:r>
              <w:rPr>
                <w:rFonts w:cs="Arial"/>
                <w:sz w:val="20"/>
                <w:szCs w:val="20"/>
              </w:rPr>
              <w:t>dias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despues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menor a la fecha actual o mayor que quince </w:t>
            </w:r>
            <w:proofErr w:type="spellStart"/>
            <w:r>
              <w:rPr>
                <w:rFonts w:cs="Arial"/>
                <w:sz w:val="20"/>
                <w:szCs w:val="20"/>
              </w:rPr>
              <w:t>dias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despues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 w:rsidRPr="00457404">
        <w:rPr>
          <w:rFonts w:ascii="Calibri" w:hAnsi="Calibri" w:cs="Arial"/>
          <w:sz w:val="20"/>
          <w:szCs w:val="20"/>
        </w:rPr>
        <w:t>Eliminar Usuario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457404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457404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Caso de uso</w:t>
      </w:r>
      <w:bookmarkEnd w:id="15"/>
      <w:r>
        <w:rPr>
          <w:rFonts w:ascii="Calibri" w:hAnsi="Calibri" w:cs="Arial"/>
          <w:sz w:val="20"/>
          <w:szCs w:val="20"/>
        </w:rPr>
        <w:t xml:space="preserve"> Administrar Roles de Usuarios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r w:rsidRPr="00E52BAE">
        <w:rPr>
          <w:rFonts w:ascii="Calibri" w:hAnsi="Calibri" w:cs="Arial"/>
          <w:sz w:val="20"/>
          <w:szCs w:val="20"/>
        </w:rPr>
        <w:t xml:space="preserve">Nuevo Rol de usuario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1370A6">
            <w:pPr>
              <w:pStyle w:val="Prrafodelista"/>
              <w:widowControl w:val="0"/>
              <w:numPr>
                <w:ilvl w:val="0"/>
                <w:numId w:val="1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1370A6">
            <w:pPr>
              <w:widowControl w:val="0"/>
              <w:numPr>
                <w:ilvl w:val="0"/>
                <w:numId w:val="12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1370A6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r w:rsidRPr="00361423">
        <w:rPr>
          <w:rFonts w:ascii="Calibri" w:hAnsi="Calibri" w:cs="Arial"/>
          <w:sz w:val="20"/>
          <w:szCs w:val="20"/>
        </w:rPr>
        <w:t>Caso de uso Log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 documento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361423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361423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o 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Elegir  una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FechaInicio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que sea mayor al valor de la fecha del campo </w:t>
            </w:r>
            <w:proofErr w:type="spellStart"/>
            <w:r>
              <w:rPr>
                <w:rFonts w:cs="Arial"/>
                <w:sz w:val="20"/>
                <w:szCs w:val="20"/>
              </w:rPr>
              <w:t>FechaFin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19" w:name="_Toc260833890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19"/>
    </w:p>
    <w:p w:rsidR="00E96455" w:rsidRPr="00E96455" w:rsidRDefault="00E96455" w:rsidP="00E96455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0" w:name="_Toc260833891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20"/>
      <w:r w:rsidR="005E07A4">
        <w:rPr>
          <w:rFonts w:ascii="Calibri" w:hAnsi="Calibri" w:cs="Arial"/>
          <w:sz w:val="20"/>
          <w:szCs w:val="20"/>
        </w:rPr>
        <w:t>Registrar Documento</w:t>
      </w:r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</w:t>
            </w:r>
            <w:proofErr w:type="spellStart"/>
            <w:r w:rsidR="005E07A4"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CC68CA">
            <w:pPr>
              <w:widowControl w:val="0"/>
              <w:numPr>
                <w:ilvl w:val="0"/>
                <w:numId w:val="8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txt</w:t>
            </w:r>
            <w:proofErr w:type="spellEnd"/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CC68CA">
            <w:pPr>
              <w:widowControl w:val="0"/>
              <w:numPr>
                <w:ilvl w:val="0"/>
                <w:numId w:val="9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1" w:name="_Toc260833892"/>
      <w:r w:rsidRPr="002D3C17">
        <w:rPr>
          <w:rFonts w:ascii="Calibri" w:hAnsi="Calibri" w:cs="Arial"/>
          <w:sz w:val="20"/>
          <w:szCs w:val="20"/>
        </w:rPr>
        <w:lastRenderedPageBreak/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1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A20880" w:rsidP="00E96455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CC68CA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Default="00897213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2" w:name="_Toc260833893"/>
      <w:r w:rsidRPr="002D3C17">
        <w:rPr>
          <w:rFonts w:ascii="Calibri" w:hAnsi="Calibri" w:cs="Arial"/>
          <w:sz w:val="20"/>
          <w:szCs w:val="20"/>
        </w:rPr>
        <w:t xml:space="preserve">Caso de uso </w:t>
      </w:r>
      <w:bookmarkEnd w:id="22"/>
      <w:r w:rsidR="00740AEE">
        <w:rPr>
          <w:rFonts w:ascii="Calibri" w:hAnsi="Calibri" w:cs="Arial"/>
          <w:sz w:val="20"/>
          <w:szCs w:val="20"/>
        </w:rPr>
        <w:t>Mostrar resultado de comparación</w:t>
      </w:r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Cadena con formato invalido</w:t>
            </w: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275A" w:rsidRDefault="00D4275A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Cadena con formato invalido </w:t>
            </w:r>
          </w:p>
          <w:p w:rsidR="00740AEE" w:rsidRPr="002D3C17" w:rsidRDefault="00740AEE" w:rsidP="00CC68CA">
            <w:pPr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CC68CA">
      <w:pPr>
        <w:pStyle w:val="Ttulo5"/>
        <w:numPr>
          <w:ilvl w:val="0"/>
          <w:numId w:val="6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D4275A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Objetivo </w:t>
            </w:r>
            <w:r w:rsidRPr="008D39F2">
              <w:rPr>
                <w:rFonts w:ascii="Calibri" w:hAnsi="Calibri" w:cs="Arial"/>
                <w:sz w:val="20"/>
                <w:szCs w:val="20"/>
                <w:u w:val="single"/>
              </w:rPr>
              <w:t>Prueba</w:t>
            </w:r>
            <w:r w:rsidRPr="002D3C17">
              <w:rPr>
                <w:rFonts w:ascii="Calibri" w:hAnsi="Calibri" w:cs="Arial"/>
                <w:sz w:val="20"/>
                <w:szCs w:val="20"/>
              </w:rPr>
              <w:t>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</w:t>
            </w:r>
            <w:r>
              <w:rPr>
                <w:rFonts w:ascii="Calibri" w:hAnsi="Calibri" w:cs="Arial"/>
                <w:sz w:val="20"/>
                <w:szCs w:val="20"/>
              </w:rPr>
              <w:t>el correcto funcionamiento del reporte.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ResultadoComparacion</w:t>
            </w:r>
            <w:proofErr w:type="spellEnd"/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Dejar todos los campos vacios</w:t>
            </w:r>
          </w:p>
        </w:tc>
      </w:tr>
      <w:tr w:rsidR="00D4275A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275A" w:rsidRPr="002D3C17" w:rsidRDefault="00D4275A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275A" w:rsidRPr="002D3C17" w:rsidRDefault="00D4275A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un historial de comparaciones de todos los documentos en todas las fechas.</w:t>
            </w:r>
          </w:p>
        </w:tc>
      </w:tr>
    </w:tbl>
    <w:p w:rsidR="00D4275A" w:rsidRPr="005509F2" w:rsidRDefault="00D4275A" w:rsidP="00D4275A">
      <w:pPr>
        <w:rPr>
          <w:lang w:eastAsia="ja-JP"/>
        </w:rPr>
      </w:pPr>
    </w:p>
    <w:p w:rsidR="00454804" w:rsidRPr="00740AEE" w:rsidRDefault="00454804" w:rsidP="00454804">
      <w:pPr>
        <w:rPr>
          <w:lang w:eastAsia="ja-JP"/>
        </w:rPr>
      </w:pPr>
    </w:p>
    <w:p w:rsidR="00B75EC0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23" w:name="_Toc247575523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23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búsqueda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el registro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modificación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Comprobar la eliminación de usuarios</w:t>
      </w:r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Comprobar privilegios de usuarios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>Mantenimiento de una Categoría y Buscar Categoría</w:t>
      </w:r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>Registrar y Modificar Categoría de Documento</w:t>
      </w:r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Mantenimiento de Categoría con usuario autenticado</w:t>
      </w:r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un documento registrado recientemente</w:t>
      </w:r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Comparar un documento modificado recientemente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Comparación de documentos realizado por un usuario con área modificada</w:t>
      </w:r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</w:t>
            </w:r>
            <w:proofErr w:type="gramStart"/>
            <w:r>
              <w:rPr>
                <w:rFonts w:cs="Arial"/>
                <w:sz w:val="20"/>
                <w:szCs w:val="20"/>
              </w:rPr>
              <w:t>.</w:t>
            </w:r>
            <w:r w:rsidR="00017CDE">
              <w:rPr>
                <w:rFonts w:cs="Arial"/>
                <w:sz w:val="20"/>
                <w:szCs w:val="20"/>
              </w:rPr>
              <w:t>.</w:t>
            </w:r>
            <w:proofErr w:type="gramEnd"/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Comparar documentos y Mostrar resultados de comparación</w:t>
      </w:r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423" w:rsidRDefault="00361423">
      <w:r>
        <w:separator/>
      </w:r>
    </w:p>
  </w:endnote>
  <w:endnote w:type="continuationSeparator" w:id="0">
    <w:p w:rsidR="00361423" w:rsidRDefault="003614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B9074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142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1423" w:rsidRDefault="00361423">
    <w:pPr>
      <w:pStyle w:val="Piedepgina"/>
      <w:ind w:right="360"/>
    </w:pPr>
  </w:p>
  <w:p w:rsidR="00361423" w:rsidRDefault="00361423"/>
  <w:p w:rsidR="00361423" w:rsidRDefault="00361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B90747" w:rsidP="00DB2CE4">
    <w:pPr>
      <w:pStyle w:val="Encabezado"/>
      <w:pBdr>
        <w:top w:val="single" w:sz="8" w:space="1" w:color="auto"/>
      </w:pBdr>
    </w:pPr>
    <w:fldSimple w:instr=" AUTHOR  \* MERGEFORMAT ">
      <w:r w:rsidR="00361423">
        <w:rPr>
          <w:noProof/>
        </w:rPr>
        <w:t>Grupo 0</w:t>
      </w:r>
    </w:fldSimple>
    <w:r w:rsidR="00361423">
      <w:t>3</w:t>
    </w:r>
    <w:r w:rsidR="00361423">
      <w:tab/>
    </w:r>
    <w:r w:rsidR="00361423">
      <w:tab/>
    </w:r>
    <w:r>
      <w:rPr>
        <w:rStyle w:val="Nmerodepgina"/>
      </w:rPr>
      <w:fldChar w:fldCharType="begin"/>
    </w:r>
    <w:r w:rsidR="003614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73619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361423" w:rsidRDefault="003614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423" w:rsidRDefault="00361423">
      <w:r>
        <w:separator/>
      </w:r>
    </w:p>
  </w:footnote>
  <w:footnote w:type="continuationSeparator" w:id="0">
    <w:p w:rsidR="00361423" w:rsidRDefault="003614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/>
  <w:p w:rsidR="00361423" w:rsidRDefault="00361423">
    <w:pPr>
      <w:pBdr>
        <w:top w:val="single" w:sz="6" w:space="1" w:color="auto"/>
      </w:pBdr>
    </w:pPr>
  </w:p>
  <w:p w:rsidR="00361423" w:rsidRDefault="00361423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361423" w:rsidRDefault="00361423">
    <w:pPr>
      <w:pBdr>
        <w:bottom w:val="single" w:sz="6" w:space="1" w:color="auto"/>
      </w:pBdr>
      <w:jc w:val="right"/>
    </w:pPr>
  </w:p>
  <w:p w:rsidR="00361423" w:rsidRDefault="00361423">
    <w:pPr>
      <w:pStyle w:val="Encabezado"/>
    </w:pPr>
  </w:p>
  <w:p w:rsidR="00361423" w:rsidRDefault="00361423"/>
  <w:p w:rsidR="00361423" w:rsidRDefault="0036142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Default="00361423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Sistema </w:t>
          </w:r>
          <w:proofErr w:type="spellStart"/>
          <w:r w:rsidRPr="00577DA8">
            <w:rPr>
              <w:rFonts w:ascii="Calibri" w:hAnsi="Calibri"/>
            </w:rPr>
            <w:t>Antiplagium</w:t>
          </w:r>
          <w:proofErr w:type="spellEnd"/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Pr="002D3C17" w:rsidRDefault="00361423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</w:lvl>
    <w:lvl w:ilvl="5">
      <w:start w:val="1"/>
      <w:numFmt w:val="decimal"/>
      <w:lvlText w:val="%1.%2.%3.%4.%5.%6"/>
      <w:lvlJc w:val="left"/>
      <w:pPr>
        <w:tabs>
          <w:tab w:val="num" w:pos="2609"/>
        </w:tabs>
        <w:ind w:left="2609" w:hanging="1152"/>
      </w:pPr>
    </w:lvl>
    <w:lvl w:ilvl="6">
      <w:start w:val="1"/>
      <w:numFmt w:val="decimal"/>
      <w:lvlText w:val="%1.%2.%3.%4.%5.%6.%7"/>
      <w:lvlJc w:val="left"/>
      <w:pPr>
        <w:tabs>
          <w:tab w:val="num" w:pos="2753"/>
        </w:tabs>
        <w:ind w:left="275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897"/>
        </w:tabs>
        <w:ind w:left="289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041"/>
        </w:tabs>
        <w:ind w:left="3041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D745B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7"/>
  </w:num>
  <w:num w:numId="3">
    <w:abstractNumId w:val="16"/>
  </w:num>
  <w:num w:numId="4">
    <w:abstractNumId w:val="5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9"/>
  </w:num>
  <w:num w:numId="10">
    <w:abstractNumId w:val="12"/>
  </w:num>
  <w:num w:numId="11">
    <w:abstractNumId w:val="15"/>
  </w:num>
  <w:num w:numId="12">
    <w:abstractNumId w:val="8"/>
  </w:num>
  <w:num w:numId="13">
    <w:abstractNumId w:val="18"/>
  </w:num>
  <w:num w:numId="14">
    <w:abstractNumId w:val="0"/>
  </w:num>
  <w:num w:numId="15">
    <w:abstractNumId w:val="19"/>
  </w:num>
  <w:num w:numId="16">
    <w:abstractNumId w:val="1"/>
  </w:num>
  <w:num w:numId="17">
    <w:abstractNumId w:val="3"/>
  </w:num>
  <w:num w:numId="18">
    <w:abstractNumId w:val="19"/>
  </w:num>
  <w:num w:numId="19">
    <w:abstractNumId w:val="2"/>
  </w:num>
  <w:num w:numId="20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4804"/>
    <w:rsid w:val="00457404"/>
    <w:rsid w:val="00484F6A"/>
    <w:rsid w:val="00487F29"/>
    <w:rsid w:val="004943B2"/>
    <w:rsid w:val="00496BE2"/>
    <w:rsid w:val="004B1271"/>
    <w:rsid w:val="004B1D76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F5F82"/>
    <w:rsid w:val="00912DA9"/>
    <w:rsid w:val="00917268"/>
    <w:rsid w:val="00925C8B"/>
    <w:rsid w:val="00931FE4"/>
    <w:rsid w:val="00941553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30F08"/>
    <w:rsid w:val="00F47957"/>
    <w:rsid w:val="00F506D3"/>
    <w:rsid w:val="00F51E69"/>
    <w:rsid w:val="00F61672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4003</Words>
  <Characters>22017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25969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udefault</cp:lastModifiedBy>
  <cp:revision>3</cp:revision>
  <cp:lastPrinted>2009-09-18T21:11:00Z</cp:lastPrinted>
  <dcterms:created xsi:type="dcterms:W3CDTF">2010-05-20T22:12:00Z</dcterms:created>
  <dcterms:modified xsi:type="dcterms:W3CDTF">2010-05-20T22:39:00Z</dcterms:modified>
</cp:coreProperties>
</file>